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850"/>
        <w:gridCol w:w="123"/>
        <w:gridCol w:w="902"/>
        <w:gridCol w:w="1134"/>
        <w:gridCol w:w="737"/>
        <w:gridCol w:w="1248"/>
        <w:gridCol w:w="850"/>
        <w:gridCol w:w="68"/>
        <w:gridCol w:w="244"/>
        <w:gridCol w:w="482"/>
        <w:gridCol w:w="708"/>
        <w:gridCol w:w="58"/>
        <w:gridCol w:w="141"/>
        <w:gridCol w:w="1105"/>
        <w:gridCol w:w="1191"/>
        <w:gridCol w:w="398"/>
        <w:gridCol w:w="561"/>
        <w:gridCol w:w="147"/>
        <w:gridCol w:w="593"/>
        <w:gridCol w:w="88"/>
        <w:gridCol w:w="703"/>
        <w:gridCol w:w="459"/>
        <w:gridCol w:w="761"/>
        <w:gridCol w:w="373"/>
        <w:gridCol w:w="250"/>
        <w:gridCol w:w="87"/>
        <w:gridCol w:w="457"/>
        <w:gridCol w:w="57"/>
        <w:gridCol w:w="196"/>
        <w:gridCol w:w="763"/>
        <w:gridCol w:w="11"/>
      </w:tblGrid>
      <w:tr w:rsidR="003A7960">
        <w:trPr>
          <w:cantSplit/>
          <w:trHeight w:hRule="exact" w:val="247"/>
        </w:trPr>
        <w:tc>
          <w:tcPr>
            <w:tcW w:w="10800" w:type="dxa"/>
            <w:gridSpan w:val="17"/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pPr>
              <w:pStyle w:val="af8"/>
            </w:pP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708FB">
            <w:pPr>
              <w:snapToGrid w:val="0"/>
              <w:rPr>
                <w:szCs w:val="28"/>
                <w:lang w:val="ru-RU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935" distR="114935" simplePos="0" relativeHeight="251657216" behindDoc="0" locked="0" layoutInCell="0" allowOverlap="1">
                      <wp:simplePos x="0" y="0"/>
                      <wp:positionH relativeFrom="margin">
                        <wp:posOffset>7734935</wp:posOffset>
                      </wp:positionH>
                      <wp:positionV relativeFrom="paragraph">
                        <wp:posOffset>-207645</wp:posOffset>
                      </wp:positionV>
                      <wp:extent cx="2323465" cy="251460"/>
                      <wp:effectExtent l="0" t="0" r="635" b="571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3465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A7960" w:rsidRDefault="003A7960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ГОСТ 3.1105-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2011  Форма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 xml:space="preserve"> 2</w:t>
                                  </w:r>
                                </w:p>
                                <w:p w:rsidR="003A7960" w:rsidRDefault="003A7960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  <w:p w:rsidR="003A7960" w:rsidRDefault="003A7960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  <w:p w:rsidR="003A7960" w:rsidRDefault="003A7960">
                                  <w:pPr>
                                    <w:pStyle w:val="ae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3A7960" w:rsidRDefault="003A7960">
                                  <w:pPr>
                                    <w:pStyle w:val="ae"/>
                                  </w:pPr>
                                </w:p>
                                <w:p w:rsidR="003A7960" w:rsidRDefault="003A7960">
                                  <w:pPr>
                                    <w:pStyle w:val="ae"/>
                                  </w:pPr>
                                </w:p>
                              </w:txbxContent>
                            </wps:txbx>
                            <wps:bodyPr rot="0" vert="horz" wrap="square" lIns="92075" tIns="46355" rIns="92075" bIns="4635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09.05pt;margin-top:-16.35pt;width:182.95pt;height:19.8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" o:allowincell="f" stroked="f">
                      <v:fill opacity="0"/>
                      <v:textbox inset="7.25pt,3.65pt,7.25pt,3.65pt">
                        <w:txbxContent>
                          <w:p w:rsidR="003A7960" w:rsidRDefault="003A79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ГОСТ 3.1105-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2011  Форма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2</w:t>
                            </w:r>
                          </w:p>
                          <w:p w:rsidR="003A7960" w:rsidRDefault="003A79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A7960" w:rsidRDefault="003A79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A7960" w:rsidRDefault="003A7960">
                            <w:pPr>
                              <w:pStyle w:val="ae"/>
                              <w:rPr>
                                <w:sz w:val="24"/>
                              </w:rPr>
                            </w:pPr>
                          </w:p>
                          <w:p w:rsidR="003A7960" w:rsidRDefault="003A7960">
                            <w:pPr>
                              <w:pStyle w:val="ae"/>
                            </w:pPr>
                          </w:p>
                          <w:p w:rsidR="003A7960" w:rsidRDefault="003A7960">
                            <w:pPr>
                              <w:pStyle w:val="ae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3A7960" w:rsidRDefault="003A7960">
            <w:pPr>
              <w:rPr>
                <w:szCs w:val="28"/>
                <w:lang w:val="ru-RU" w:eastAsia="ru-RU"/>
              </w:rPr>
            </w:pP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hRule="exact" w:val="24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10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644" w:type="dxa"/>
            <w:gridSpan w:val="8"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  <w:p w:rsidR="003A7960" w:rsidRDefault="003A7960"/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snapToGrid w:val="0"/>
            </w:pP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4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09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94" w:type="dxa"/>
            <w:gridSpan w:val="3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08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04" w:type="dxa"/>
            <w:gridSpan w:val="3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59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4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0"/>
              </w:rPr>
              <w:t>Подл.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16"/>
              </w:rPr>
            </w:pPr>
          </w:p>
        </w:tc>
        <w:tc>
          <w:tcPr>
            <w:tcW w:w="2098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16"/>
              </w:rPr>
            </w:pPr>
          </w:p>
        </w:tc>
        <w:tc>
          <w:tcPr>
            <w:tcW w:w="794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04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tcBorders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5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510"/>
        </w:trPr>
        <w:tc>
          <w:tcPr>
            <w:tcW w:w="754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ae"/>
              <w:snapToGrid w:val="0"/>
              <w:jc w:val="center"/>
            </w:pPr>
          </w:p>
        </w:tc>
        <w:tc>
          <w:tcPr>
            <w:tcW w:w="34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ae"/>
              <w:snapToGrid w:val="0"/>
              <w:jc w:val="center"/>
              <w:rPr>
                <w:sz w:val="36"/>
              </w:rPr>
            </w:pPr>
          </w:p>
        </w:tc>
        <w:tc>
          <w:tcPr>
            <w:tcW w:w="29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ae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ae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9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28"/>
              </w:rPr>
            </w:pPr>
          </w:p>
        </w:tc>
      </w:tr>
      <w:tr w:rsidR="003A7960">
        <w:trPr>
          <w:cantSplit/>
          <w:trHeight w:val="740"/>
        </w:trPr>
        <w:tc>
          <w:tcPr>
            <w:tcW w:w="499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2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A7960" w:rsidRDefault="003A79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АО </w:t>
            </w:r>
          </w:p>
          <w:p w:rsidR="003A7960" w:rsidRDefault="003A7960">
            <w:pPr>
              <w:jc w:val="center"/>
            </w:pPr>
            <w:r>
              <w:rPr>
                <w:szCs w:val="28"/>
              </w:rPr>
              <w:t>«Авангард»</w:t>
            </w:r>
          </w:p>
        </w:tc>
        <w:tc>
          <w:tcPr>
            <w:tcW w:w="283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55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95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rPr>
          <w:cantSplit/>
          <w:trHeight w:val="490"/>
        </w:trPr>
        <w:tc>
          <w:tcPr>
            <w:tcW w:w="49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7639" w:type="dxa"/>
            <w:gridSpan w:val="15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Гидроцикл</w:t>
            </w:r>
          </w:p>
        </w:tc>
        <w:tc>
          <w:tcPr>
            <w:tcW w:w="710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710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774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6"/>
                <w:szCs w:val="32"/>
              </w:rPr>
            </w:pPr>
          </w:p>
        </w:tc>
      </w:tr>
      <w:tr w:rsidR="003A7960">
        <w:trPr>
          <w:cantSplit/>
          <w:trHeight w:val="7686"/>
        </w:trPr>
        <w:tc>
          <w:tcPr>
            <w:tcW w:w="15745" w:type="dxa"/>
            <w:gridSpan w:val="31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                                                                  УТВЕРЖДАЮ</w:t>
            </w: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ind w:left="-142"/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                                                                    Главный конструктор АО «Авангард»</w:t>
            </w: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                                                                                                                     М.В. Пронин</w:t>
            </w: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2024   </w:t>
            </w: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jc w:val="center"/>
              <w:rPr>
                <w:szCs w:val="28"/>
              </w:rPr>
            </w:pP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jc w:val="center"/>
              <w:rPr>
                <w:szCs w:val="28"/>
              </w:rPr>
            </w:pP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ПЕРЕЧЕНЬ ВХОДНОГО КОНТРОЛЯ</w:t>
            </w:r>
          </w:p>
          <w:p w:rsidR="003A7960" w:rsidRDefault="003A7960">
            <w:pPr>
              <w:tabs>
                <w:tab w:val="left" w:pos="0"/>
              </w:tabs>
              <w:jc w:val="center"/>
              <w:rPr>
                <w:b/>
                <w:szCs w:val="28"/>
              </w:rPr>
            </w:pP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jc w:val="center"/>
              <w:rPr>
                <w:szCs w:val="28"/>
              </w:rPr>
            </w:pP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rFonts w:ascii="GOST type A" w:eastAsia="GOST type A" w:hAnsi="GOST type A" w:cs="GOST type A"/>
                <w:b/>
                <w:i/>
                <w:szCs w:val="28"/>
              </w:rPr>
              <w:t xml:space="preserve">    </w:t>
            </w:r>
            <w:r>
              <w:rPr>
                <w:szCs w:val="28"/>
              </w:rPr>
              <w:t xml:space="preserve">     Главный метролог                                                                                      </w:t>
            </w:r>
            <w:proofErr w:type="gramStart"/>
            <w:r>
              <w:rPr>
                <w:szCs w:val="28"/>
              </w:rPr>
              <w:t>Главный  технолог</w:t>
            </w:r>
            <w:proofErr w:type="gramEnd"/>
            <w:r>
              <w:rPr>
                <w:szCs w:val="28"/>
              </w:rPr>
              <w:t xml:space="preserve">                                                                                                                                      </w:t>
            </w: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В.Н. Солдатенков                                                                                                  В.Н. </w:t>
            </w:r>
            <w:proofErr w:type="spellStart"/>
            <w:r>
              <w:rPr>
                <w:szCs w:val="28"/>
              </w:rPr>
              <w:t>Канцедалов</w:t>
            </w:r>
            <w:proofErr w:type="spellEnd"/>
            <w:r>
              <w:rPr>
                <w:szCs w:val="28"/>
              </w:rPr>
              <w:t xml:space="preserve">  </w:t>
            </w: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  2024                                                                                                                       2024                                                                                                                                              </w:t>
            </w: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Начальник ОТК</w:t>
            </w: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</w:t>
            </w:r>
            <w:proofErr w:type="spellStart"/>
            <w:r>
              <w:rPr>
                <w:szCs w:val="28"/>
              </w:rPr>
              <w:t>Л.Ф.Ильина</w:t>
            </w:r>
            <w:proofErr w:type="spellEnd"/>
            <w:r>
              <w:rPr>
                <w:szCs w:val="28"/>
              </w:rPr>
              <w:t xml:space="preserve">                                                                            Начальник цеха 23</w:t>
            </w: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2024                                                                                                    Л.П. </w:t>
            </w:r>
            <w:proofErr w:type="spellStart"/>
            <w:r>
              <w:rPr>
                <w:szCs w:val="28"/>
              </w:rPr>
              <w:t>Тюренкова</w:t>
            </w:r>
            <w:proofErr w:type="spellEnd"/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2024</w:t>
            </w:r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Инженер проекта                                                                                         Начальник </w:t>
            </w:r>
            <w:proofErr w:type="spellStart"/>
            <w:r>
              <w:rPr>
                <w:szCs w:val="28"/>
              </w:rPr>
              <w:t>ОСТДиС</w:t>
            </w:r>
            <w:proofErr w:type="spellEnd"/>
          </w:p>
          <w:p w:rsidR="003A7960" w:rsidRDefault="003A7960">
            <w:pPr>
              <w:tabs>
                <w:tab w:val="left" w:pos="13410"/>
                <w:tab w:val="left" w:pos="13608"/>
                <w:tab w:val="left" w:pos="14205"/>
                <w:tab w:val="left" w:pos="14805"/>
                <w:tab w:val="left" w:pos="15375"/>
                <w:tab w:val="left" w:pos="15705"/>
                <w:tab w:val="left" w:pos="15876"/>
                <w:tab w:val="left" w:pos="1616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А.Г. Данильченко                                                                                                  Т.Б. </w:t>
            </w:r>
            <w:proofErr w:type="spellStart"/>
            <w:r>
              <w:rPr>
                <w:szCs w:val="28"/>
              </w:rPr>
              <w:t>Мамичева</w:t>
            </w:r>
            <w:proofErr w:type="spellEnd"/>
            <w:r>
              <w:rPr>
                <w:szCs w:val="28"/>
              </w:rPr>
              <w:t xml:space="preserve">                         </w:t>
            </w:r>
          </w:p>
          <w:p w:rsidR="003A7960" w:rsidRDefault="003A7960">
            <w:pPr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 2024                                                                                                                      2024                                                                              </w:t>
            </w:r>
          </w:p>
          <w:p w:rsidR="003A7960" w:rsidRDefault="003A7960">
            <w:pPr>
              <w:jc w:val="center"/>
              <w:rPr>
                <w:szCs w:val="28"/>
              </w:rPr>
            </w:pPr>
          </w:p>
        </w:tc>
      </w:tr>
      <w:tr w:rsidR="003A7960">
        <w:trPr>
          <w:gridAfter w:val="1"/>
          <w:wAfter w:w="11" w:type="dxa"/>
          <w:cantSplit/>
          <w:trHeight w:hRule="exact" w:val="433"/>
        </w:trPr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ТЛ</w:t>
            </w:r>
          </w:p>
        </w:tc>
        <w:tc>
          <w:tcPr>
            <w:tcW w:w="10655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                                                                                  </w:t>
            </w:r>
          </w:p>
        </w:tc>
        <w:tc>
          <w:tcPr>
            <w:tcW w:w="25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</w:tbl>
    <w:p w:rsidR="003A7960" w:rsidRDefault="003A7960">
      <w:pPr>
        <w:pageBreakBefore/>
      </w:pPr>
      <w:r>
        <w:rPr>
          <w:sz w:val="24"/>
        </w:rPr>
        <w:lastRenderedPageBreak/>
        <w:t xml:space="preserve">                                                                                                                                                                                      </w:t>
      </w:r>
      <w:r>
        <w:t>ГОСТ 3.1105-</w:t>
      </w:r>
      <w:proofErr w:type="gramStart"/>
      <w:r>
        <w:t>2011  Форма</w:t>
      </w:r>
      <w:proofErr w:type="gramEnd"/>
      <w:r>
        <w:t xml:space="preserve"> 7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1"/>
        <w:gridCol w:w="257"/>
        <w:gridCol w:w="140"/>
        <w:gridCol w:w="850"/>
        <w:gridCol w:w="972"/>
        <w:gridCol w:w="162"/>
        <w:gridCol w:w="737"/>
        <w:gridCol w:w="397"/>
        <w:gridCol w:w="851"/>
        <w:gridCol w:w="850"/>
        <w:gridCol w:w="68"/>
        <w:gridCol w:w="244"/>
        <w:gridCol w:w="482"/>
        <w:gridCol w:w="708"/>
        <w:gridCol w:w="58"/>
        <w:gridCol w:w="141"/>
        <w:gridCol w:w="1105"/>
        <w:gridCol w:w="1191"/>
        <w:gridCol w:w="398"/>
        <w:gridCol w:w="561"/>
        <w:gridCol w:w="147"/>
        <w:gridCol w:w="593"/>
        <w:gridCol w:w="372"/>
        <w:gridCol w:w="419"/>
        <w:gridCol w:w="459"/>
        <w:gridCol w:w="761"/>
        <w:gridCol w:w="373"/>
        <w:gridCol w:w="219"/>
        <w:gridCol w:w="118"/>
        <w:gridCol w:w="457"/>
        <w:gridCol w:w="57"/>
        <w:gridCol w:w="196"/>
        <w:gridCol w:w="764"/>
        <w:gridCol w:w="11"/>
      </w:tblGrid>
      <w:tr w:rsidR="003A7960">
        <w:trPr>
          <w:cantSplit/>
          <w:trHeight w:hRule="exact" w:val="247"/>
        </w:trPr>
        <w:tc>
          <w:tcPr>
            <w:tcW w:w="11083" w:type="dxa"/>
            <w:gridSpan w:val="20"/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pPr>
              <w:pStyle w:val="af8"/>
            </w:pP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0"/>
              </w:rPr>
            </w:pP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0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0"/>
              </w:rPr>
            </w:pPr>
          </w:p>
        </w:tc>
        <w:tc>
          <w:tcPr>
            <w:tcW w:w="1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0"/>
              </w:rPr>
            </w:pPr>
          </w:p>
        </w:tc>
        <w:tc>
          <w:tcPr>
            <w:tcW w:w="1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0"/>
              </w:rPr>
            </w:pPr>
          </w:p>
        </w:tc>
      </w:tr>
      <w:tr w:rsidR="003A7960">
        <w:trPr>
          <w:cantSplit/>
          <w:trHeight w:hRule="exact" w:val="247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10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644" w:type="dxa"/>
            <w:gridSpan w:val="8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snapToGrid w:val="0"/>
            </w:pP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47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098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47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16"/>
              </w:rPr>
            </w:pPr>
          </w:p>
        </w:tc>
        <w:tc>
          <w:tcPr>
            <w:tcW w:w="2098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510"/>
        </w:trPr>
        <w:tc>
          <w:tcPr>
            <w:tcW w:w="7828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ae"/>
              <w:snapToGrid w:val="0"/>
              <w:jc w:val="center"/>
            </w:pPr>
          </w:p>
        </w:tc>
        <w:tc>
          <w:tcPr>
            <w:tcW w:w="34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ae"/>
              <w:snapToGrid w:val="0"/>
              <w:jc w:val="center"/>
              <w:rPr>
                <w:sz w:val="36"/>
              </w:rPr>
            </w:pPr>
          </w:p>
        </w:tc>
        <w:tc>
          <w:tcPr>
            <w:tcW w:w="29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ae"/>
              <w:snapToGrid w:val="0"/>
              <w:jc w:val="center"/>
              <w:rPr>
                <w:b/>
                <w:sz w:val="36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ae"/>
              <w:jc w:val="center"/>
            </w:pPr>
            <w:r>
              <w:rPr>
                <w:szCs w:val="28"/>
              </w:rPr>
              <w:t xml:space="preserve">183 </w:t>
            </w:r>
          </w:p>
        </w:tc>
        <w:tc>
          <w:tcPr>
            <w:tcW w:w="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2</w:t>
            </w:r>
          </w:p>
        </w:tc>
      </w:tr>
      <w:tr w:rsidR="003A7960">
        <w:trPr>
          <w:cantSplit/>
          <w:trHeight w:hRule="exact" w:val="247"/>
        </w:trPr>
        <w:tc>
          <w:tcPr>
            <w:tcW w:w="13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Разраб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Силкина</w:t>
            </w:r>
            <w:proofErr w:type="spellEnd"/>
          </w:p>
        </w:tc>
        <w:tc>
          <w:tcPr>
            <w:tcW w:w="12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1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A7960" w:rsidRDefault="003A79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АО </w:t>
            </w:r>
          </w:p>
          <w:p w:rsidR="003A7960" w:rsidRDefault="003A7960">
            <w:pPr>
              <w:jc w:val="center"/>
            </w:pPr>
            <w:r>
              <w:rPr>
                <w:szCs w:val="28"/>
              </w:rPr>
              <w:t>«Авангард»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28"/>
              </w:rPr>
            </w:pPr>
          </w:p>
        </w:tc>
        <w:tc>
          <w:tcPr>
            <w:tcW w:w="2956" w:type="dxa"/>
            <w:gridSpan w:val="9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rPr>
          <w:cantSplit/>
          <w:trHeight w:hRule="exact" w:val="247"/>
        </w:trPr>
        <w:tc>
          <w:tcPr>
            <w:tcW w:w="13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Проверил</w:t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Иванов</w:t>
            </w:r>
          </w:p>
        </w:tc>
        <w:tc>
          <w:tcPr>
            <w:tcW w:w="12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2"/>
              </w:rPr>
            </w:pPr>
          </w:p>
        </w:tc>
        <w:tc>
          <w:tcPr>
            <w:tcW w:w="241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32"/>
                <w:szCs w:val="32"/>
              </w:rPr>
            </w:pPr>
          </w:p>
        </w:tc>
        <w:tc>
          <w:tcPr>
            <w:tcW w:w="283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2956" w:type="dxa"/>
            <w:gridSpan w:val="9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32"/>
              </w:rPr>
            </w:pPr>
          </w:p>
        </w:tc>
      </w:tr>
      <w:tr w:rsidR="003A7960">
        <w:trPr>
          <w:cantSplit/>
          <w:trHeight w:hRule="exact" w:val="247"/>
        </w:trPr>
        <w:tc>
          <w:tcPr>
            <w:tcW w:w="13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2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1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32"/>
                <w:szCs w:val="32"/>
              </w:rPr>
            </w:pPr>
          </w:p>
        </w:tc>
        <w:tc>
          <w:tcPr>
            <w:tcW w:w="283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2956" w:type="dxa"/>
            <w:gridSpan w:val="9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32"/>
              </w:rPr>
            </w:pPr>
          </w:p>
        </w:tc>
      </w:tr>
      <w:tr w:rsidR="003A7960">
        <w:trPr>
          <w:cantSplit/>
          <w:trHeight w:hRule="exact" w:val="247"/>
        </w:trPr>
        <w:tc>
          <w:tcPr>
            <w:tcW w:w="13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2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7639" w:type="dxa"/>
            <w:gridSpan w:val="1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Гидроцикл</w:t>
            </w:r>
          </w:p>
        </w:tc>
        <w:tc>
          <w:tcPr>
            <w:tcW w:w="71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28"/>
              </w:rPr>
            </w:pPr>
          </w:p>
        </w:tc>
        <w:tc>
          <w:tcPr>
            <w:tcW w:w="71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6"/>
                <w:szCs w:val="28"/>
              </w:rPr>
            </w:pPr>
          </w:p>
        </w:tc>
        <w:tc>
          <w:tcPr>
            <w:tcW w:w="7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6"/>
              </w:rPr>
            </w:pPr>
          </w:p>
        </w:tc>
      </w:tr>
      <w:tr w:rsidR="003A7960">
        <w:trPr>
          <w:cantSplit/>
          <w:trHeight w:hRule="exact" w:val="247"/>
        </w:trPr>
        <w:tc>
          <w:tcPr>
            <w:tcW w:w="13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Н. контр.</w:t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Комиссарова</w:t>
            </w:r>
          </w:p>
        </w:tc>
        <w:tc>
          <w:tcPr>
            <w:tcW w:w="12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7639" w:type="dxa"/>
            <w:gridSpan w:val="1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71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71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77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7184"/>
        </w:trPr>
        <w:tc>
          <w:tcPr>
            <w:tcW w:w="16029" w:type="dxa"/>
            <w:gridSpan w:val="3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2"/>
              </w:rPr>
            </w:pPr>
          </w:p>
          <w:p w:rsidR="003A7960" w:rsidRDefault="003A7960">
            <w:pPr>
              <w:ind w:firstLine="743"/>
              <w:rPr>
                <w:szCs w:val="28"/>
              </w:rPr>
            </w:pPr>
            <w:r>
              <w:rPr>
                <w:rFonts w:ascii="GOST type A" w:eastAsia="GOST type A" w:hAnsi="GOST type A" w:cs="GOST type A"/>
                <w:i/>
                <w:sz w:val="50"/>
                <w:szCs w:val="50"/>
              </w:rPr>
              <w:t xml:space="preserve"> </w:t>
            </w:r>
            <w:r>
              <w:rPr>
                <w:szCs w:val="28"/>
              </w:rPr>
              <w:t>Общие требования</w:t>
            </w:r>
          </w:p>
          <w:p w:rsidR="003A7960" w:rsidRDefault="003A7960">
            <w:pPr>
              <w:ind w:firstLine="743"/>
              <w:rPr>
                <w:szCs w:val="28"/>
              </w:rPr>
            </w:pPr>
            <w:r>
              <w:rPr>
                <w:szCs w:val="28"/>
              </w:rPr>
              <w:t xml:space="preserve">  1 Порядок проведения входного контроля, оформление результатов входного контроля, порядок выдачи в производство комплектующих деталей – в соответствии с требованиями СТО 07521831-55-</w:t>
            </w:r>
            <w:proofErr w:type="gramStart"/>
            <w:r>
              <w:rPr>
                <w:szCs w:val="28"/>
              </w:rPr>
              <w:t>2017  «</w:t>
            </w:r>
            <w:proofErr w:type="gramEnd"/>
            <w:r>
              <w:rPr>
                <w:szCs w:val="28"/>
              </w:rPr>
              <w:t>Система менеджмента качества. Входной контроль».</w:t>
            </w:r>
          </w:p>
          <w:p w:rsidR="003A7960" w:rsidRDefault="003A7960">
            <w:pPr>
              <w:ind w:firstLine="743"/>
              <w:rPr>
                <w:b/>
                <w:szCs w:val="28"/>
              </w:rPr>
            </w:pPr>
            <w:r>
              <w:rPr>
                <w:szCs w:val="28"/>
              </w:rPr>
              <w:t xml:space="preserve">  </w:t>
            </w:r>
            <w:proofErr w:type="gramStart"/>
            <w:r>
              <w:rPr>
                <w:szCs w:val="28"/>
              </w:rPr>
              <w:t>2  При</w:t>
            </w:r>
            <w:proofErr w:type="gramEnd"/>
            <w:r>
              <w:rPr>
                <w:szCs w:val="28"/>
              </w:rPr>
              <w:t xml:space="preserve"> проверке условий хранения комплектующих деталей следует   руководствоваться  СТО 07521831-47-2017  «Система менеджмента качества. Управление закупками».</w:t>
            </w:r>
          </w:p>
          <w:p w:rsidR="003A7960" w:rsidRDefault="003A7960">
            <w:pPr>
              <w:ind w:firstLine="743"/>
              <w:rPr>
                <w:szCs w:val="28"/>
              </w:rPr>
            </w:pPr>
            <w:r>
              <w:rPr>
                <w:b/>
                <w:szCs w:val="28"/>
              </w:rPr>
              <w:t xml:space="preserve">  </w:t>
            </w:r>
            <w:r>
              <w:rPr>
                <w:szCs w:val="28"/>
              </w:rPr>
              <w:t>3 При проведении входного контроля допускается использование не предусмотренных в перечне средств измерений при условии обеспечения ими требуемой точности измерения.</w:t>
            </w:r>
          </w:p>
          <w:p w:rsidR="003A7960" w:rsidRDefault="003A7960">
            <w:pPr>
              <w:ind w:firstLine="743"/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  <w:proofErr w:type="gramStart"/>
            <w:r>
              <w:rPr>
                <w:szCs w:val="28"/>
              </w:rPr>
              <w:t>4  Измерение</w:t>
            </w:r>
            <w:proofErr w:type="gramEnd"/>
            <w:r>
              <w:rPr>
                <w:szCs w:val="28"/>
              </w:rPr>
              <w:t xml:space="preserve"> комплектующих деталей при входном контроле производить при температуре воздуха  от  плюс 15ºС до плюс 35 </w:t>
            </w:r>
            <w:proofErr w:type="spellStart"/>
            <w:r>
              <w:rPr>
                <w:szCs w:val="28"/>
                <w:vertAlign w:val="superscript"/>
              </w:rPr>
              <w:t>о</w:t>
            </w:r>
            <w:r>
              <w:rPr>
                <w:szCs w:val="28"/>
              </w:rPr>
              <w:t>С</w:t>
            </w:r>
            <w:proofErr w:type="spellEnd"/>
            <w:r>
              <w:rPr>
                <w:szCs w:val="28"/>
              </w:rPr>
              <w:t xml:space="preserve"> и относительной влажности не более   80%, после выдержки их при этих условиях не менее 24 часов.</w:t>
            </w:r>
          </w:p>
          <w:p w:rsidR="003A7960" w:rsidRDefault="003A7960">
            <w:pPr>
              <w:ind w:firstLine="743"/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  <w:proofErr w:type="gramStart"/>
            <w:r>
              <w:rPr>
                <w:szCs w:val="28"/>
              </w:rPr>
              <w:t>5  Допускается</w:t>
            </w:r>
            <w:proofErr w:type="gramEnd"/>
            <w:r>
              <w:rPr>
                <w:szCs w:val="28"/>
              </w:rPr>
              <w:t xml:space="preserve"> проверку резьбы на </w:t>
            </w:r>
            <w:proofErr w:type="spellStart"/>
            <w:r>
              <w:rPr>
                <w:szCs w:val="28"/>
              </w:rPr>
              <w:t>свинчиваемость</w:t>
            </w:r>
            <w:proofErr w:type="spellEnd"/>
            <w:r>
              <w:rPr>
                <w:szCs w:val="28"/>
              </w:rPr>
              <w:t xml:space="preserve"> проводить по ответной детали.</w:t>
            </w:r>
          </w:p>
          <w:p w:rsidR="003A7960" w:rsidRDefault="003A7960">
            <w:pPr>
              <w:ind w:firstLine="601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 </w:t>
            </w:r>
            <w:proofErr w:type="gramStart"/>
            <w:r>
              <w:rPr>
                <w:szCs w:val="28"/>
              </w:rPr>
              <w:t>6  Результаты</w:t>
            </w:r>
            <w:proofErr w:type="gramEnd"/>
            <w:r>
              <w:rPr>
                <w:szCs w:val="28"/>
              </w:rPr>
              <w:t xml:space="preserve"> входного контроля деталей и сборочных единиц маркировать на бирке или на сопроводительной документации. Бирку крепить любым способом, обеспечивающим надёжность </w:t>
            </w:r>
            <w:proofErr w:type="gramStart"/>
            <w:r>
              <w:rPr>
                <w:szCs w:val="28"/>
              </w:rPr>
              <w:t>её  крепления</w:t>
            </w:r>
            <w:proofErr w:type="gramEnd"/>
            <w:r>
              <w:rPr>
                <w:szCs w:val="28"/>
              </w:rPr>
              <w:t xml:space="preserve">.  Допускается хранение деталей и сборочных единиц, прошедших входной контроль, </w:t>
            </w:r>
            <w:proofErr w:type="gramStart"/>
            <w:r>
              <w:rPr>
                <w:szCs w:val="28"/>
              </w:rPr>
              <w:t>отдельно  (</w:t>
            </w:r>
            <w:proofErr w:type="gramEnd"/>
            <w:r>
              <w:rPr>
                <w:szCs w:val="28"/>
              </w:rPr>
              <w:t>на стеллажах или  специально отведённом  месте) от не допущенных  в производство или ещё не предъявленных на входной контроль.</w:t>
            </w:r>
          </w:p>
          <w:p w:rsidR="003A7960" w:rsidRDefault="003A7960">
            <w:pPr>
              <w:ind w:firstLine="743"/>
            </w:pPr>
            <w:r>
              <w:rPr>
                <w:szCs w:val="28"/>
              </w:rPr>
              <w:t xml:space="preserve"> 7 Приоритетным является гарантийный срок хранения, указанный в сопроводительной </w:t>
            </w:r>
            <w:proofErr w:type="gramStart"/>
            <w:r>
              <w:rPr>
                <w:szCs w:val="28"/>
              </w:rPr>
              <w:t>документации  поставляемой</w:t>
            </w:r>
            <w:proofErr w:type="gramEnd"/>
            <w:r>
              <w:rPr>
                <w:szCs w:val="28"/>
              </w:rPr>
              <w:t xml:space="preserve"> продукции. </w:t>
            </w:r>
          </w:p>
        </w:tc>
      </w:tr>
      <w:tr w:rsidR="003A7960">
        <w:trPr>
          <w:cantSplit/>
          <w:trHeight w:hRule="exact" w:val="289"/>
        </w:trPr>
        <w:tc>
          <w:tcPr>
            <w:tcW w:w="1168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32"/>
                <w:szCs w:val="28"/>
              </w:rPr>
            </w:pPr>
          </w:p>
        </w:tc>
        <w:tc>
          <w:tcPr>
            <w:tcW w:w="14861" w:type="dxa"/>
            <w:gridSpan w:val="32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32"/>
              </w:rPr>
            </w:pPr>
          </w:p>
        </w:tc>
      </w:tr>
      <w:tr w:rsidR="003A7960">
        <w:trPr>
          <w:gridAfter w:val="1"/>
          <w:wAfter w:w="11" w:type="dxa"/>
          <w:cantSplit/>
          <w:trHeight w:hRule="exact" w:val="503"/>
        </w:trPr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pacing w:line="428" w:lineRule="exact"/>
              <w:jc w:val="both"/>
            </w:pPr>
            <w:r>
              <w:rPr>
                <w:szCs w:val="28"/>
              </w:rPr>
              <w:t>ПВК</w:t>
            </w:r>
          </w:p>
        </w:tc>
        <w:tc>
          <w:tcPr>
            <w:tcW w:w="11027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spacing w:line="428" w:lineRule="exact"/>
            </w:pPr>
            <w:r>
              <w:rPr>
                <w:szCs w:val="28"/>
              </w:rPr>
              <w:t xml:space="preserve">                                    Перечень входного контроля</w:t>
            </w:r>
          </w:p>
        </w:tc>
        <w:tc>
          <w:tcPr>
            <w:tcW w:w="22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spacing w:line="428" w:lineRule="exact"/>
              <w:ind w:left="-49" w:right="-4" w:firstLine="567"/>
              <w:jc w:val="both"/>
              <w:rPr>
                <w:sz w:val="24"/>
                <w:szCs w:val="28"/>
              </w:rPr>
            </w:pPr>
          </w:p>
        </w:tc>
        <w:tc>
          <w:tcPr>
            <w:tcW w:w="1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spacing w:line="428" w:lineRule="exact"/>
              <w:jc w:val="both"/>
              <w:rPr>
                <w:sz w:val="24"/>
              </w:rPr>
            </w:pPr>
          </w:p>
        </w:tc>
      </w:tr>
    </w:tbl>
    <w:p w:rsidR="003A7960" w:rsidRDefault="003A7960">
      <w:pPr>
        <w:pageBreakBefore/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</w:t>
      </w:r>
      <w:r>
        <w:t xml:space="preserve">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85"/>
        <w:gridCol w:w="215"/>
        <w:gridCol w:w="288"/>
        <w:gridCol w:w="104"/>
        <w:gridCol w:w="346"/>
        <w:gridCol w:w="782"/>
        <w:gridCol w:w="213"/>
        <w:gridCol w:w="1169"/>
        <w:gridCol w:w="238"/>
        <w:gridCol w:w="650"/>
        <w:gridCol w:w="1438"/>
        <w:gridCol w:w="97"/>
        <w:gridCol w:w="345"/>
        <w:gridCol w:w="569"/>
        <w:gridCol w:w="565"/>
        <w:gridCol w:w="567"/>
        <w:gridCol w:w="567"/>
        <w:gridCol w:w="155"/>
        <w:gridCol w:w="796"/>
        <w:gridCol w:w="845"/>
        <w:gridCol w:w="11"/>
        <w:gridCol w:w="1581"/>
        <w:gridCol w:w="1585"/>
        <w:gridCol w:w="7"/>
      </w:tblGrid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166" w:type="dxa"/>
            <w:gridSpan w:val="2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166" w:type="dxa"/>
            <w:gridSpan w:val="2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166" w:type="dxa"/>
            <w:gridSpan w:val="2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3</w:t>
            </w: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хранения до перепроверки </w:t>
            </w:r>
            <w:proofErr w:type="gramStart"/>
            <w:r>
              <w:rPr>
                <w:sz w:val="22"/>
                <w:szCs w:val="22"/>
              </w:rPr>
              <w:t>продукции  (</w:t>
            </w:r>
            <w:proofErr w:type="gramEnd"/>
            <w:r>
              <w:rPr>
                <w:sz w:val="22"/>
                <w:szCs w:val="22"/>
              </w:rPr>
              <w:t>для изделий ВТ)</w:t>
            </w: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Cs/>
                <w:szCs w:val="28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Амортизатор багажника           газовый ВМ </w:t>
            </w:r>
            <w:r>
              <w:rPr>
                <w:iCs/>
                <w:sz w:val="24"/>
                <w:szCs w:val="24"/>
                <w:lang w:val="en-US"/>
              </w:rPr>
              <w:t>SH</w:t>
            </w:r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  <w:lang w:val="en-US"/>
              </w:rPr>
              <w:t>B</w:t>
            </w:r>
            <w:r>
              <w:rPr>
                <w:iCs/>
                <w:sz w:val="24"/>
                <w:szCs w:val="24"/>
              </w:rPr>
              <w:t>2108 Е26 с</w:t>
            </w:r>
            <w:r>
              <w:rPr>
                <w:iCs/>
                <w:sz w:val="26"/>
                <w:szCs w:val="26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креплением  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806"/>
        </w:trPr>
        <w:tc>
          <w:tcPr>
            <w:tcW w:w="793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2"/>
                <w:szCs w:val="22"/>
              </w:rPr>
              <w:t>продукции,</w:t>
            </w:r>
            <w:r>
              <w:rPr>
                <w:iCs/>
                <w:sz w:val="22"/>
                <w:szCs w:val="22"/>
              </w:rPr>
              <w:br/>
              <w:t>методы</w:t>
            </w:r>
            <w:proofErr w:type="gramEnd"/>
            <w:r>
              <w:rPr>
                <w:iCs/>
                <w:sz w:val="22"/>
                <w:szCs w:val="22"/>
              </w:rPr>
              <w:t xml:space="preserve"> ее контроля</w:t>
            </w:r>
          </w:p>
        </w:tc>
        <w:tc>
          <w:tcPr>
            <w:tcW w:w="3805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Средства измерений</w:t>
            </w:r>
            <w:r>
              <w:rPr>
                <w:iCs/>
                <w:sz w:val="22"/>
                <w:szCs w:val="22"/>
              </w:rPr>
              <w:br/>
              <w:t>или требуемые метрологические</w:t>
            </w:r>
            <w:r>
              <w:rPr>
                <w:iCs/>
                <w:sz w:val="22"/>
                <w:szCs w:val="22"/>
              </w:rPr>
              <w:br/>
              <w:t>характеристики средств измерений</w:t>
            </w:r>
          </w:p>
        </w:tc>
        <w:tc>
          <w:tcPr>
            <w:tcW w:w="147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Вид</w:t>
            </w:r>
            <w:r>
              <w:rPr>
                <w:iCs/>
                <w:sz w:val="22"/>
                <w:szCs w:val="22"/>
              </w:rPr>
              <w:br/>
              <w:t>контроля</w:t>
            </w:r>
            <w:r>
              <w:rPr>
                <w:iCs/>
                <w:sz w:val="22"/>
                <w:szCs w:val="22"/>
              </w:rPr>
              <w:br/>
            </w:r>
            <w:proofErr w:type="gramStart"/>
            <w:r>
              <w:rPr>
                <w:iCs/>
                <w:sz w:val="22"/>
                <w:szCs w:val="22"/>
              </w:rPr>
              <w:t>Объем</w:t>
            </w:r>
            <w:proofErr w:type="gramEnd"/>
            <w:r>
              <w:rPr>
                <w:iCs/>
                <w:sz w:val="22"/>
                <w:szCs w:val="22"/>
              </w:rPr>
              <w:br/>
              <w:t>выборки</w:t>
            </w:r>
            <w:r>
              <w:rPr>
                <w:iCs/>
                <w:sz w:val="22"/>
                <w:szCs w:val="22"/>
              </w:rPr>
              <w:br/>
              <w:t>или</w:t>
            </w:r>
            <w:r>
              <w:rPr>
                <w:iCs/>
                <w:sz w:val="22"/>
                <w:szCs w:val="22"/>
              </w:rPr>
              <w:br/>
              <w:t>пробы</w:t>
            </w:r>
          </w:p>
        </w:tc>
        <w:tc>
          <w:tcPr>
            <w:tcW w:w="128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Допустимый</w:t>
            </w:r>
            <w:r>
              <w:rPr>
                <w:iCs/>
                <w:sz w:val="22"/>
                <w:szCs w:val="22"/>
              </w:rPr>
              <w:br/>
              <w:t>расход</w:t>
            </w:r>
            <w:r>
              <w:rPr>
                <w:iCs/>
                <w:sz w:val="22"/>
                <w:szCs w:val="22"/>
              </w:rPr>
              <w:br/>
              <w:t>ресурса</w:t>
            </w:r>
            <w:r>
              <w:rPr>
                <w:iCs/>
                <w:sz w:val="22"/>
                <w:szCs w:val="22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2"/>
                <w:szCs w:val="22"/>
              </w:rPr>
              <w:t>Подразделения,</w:t>
            </w:r>
            <w:r>
              <w:rPr>
                <w:iCs/>
                <w:sz w:val="22"/>
                <w:szCs w:val="22"/>
              </w:rPr>
              <w:br/>
              <w:t>участвующие</w:t>
            </w:r>
            <w:proofErr w:type="gramEnd"/>
            <w:r>
              <w:rPr>
                <w:iCs/>
                <w:sz w:val="22"/>
                <w:szCs w:val="22"/>
              </w:rPr>
              <w:br/>
              <w:t>во входном</w:t>
            </w:r>
            <w:r>
              <w:rPr>
                <w:iCs/>
                <w:sz w:val="22"/>
                <w:szCs w:val="22"/>
              </w:rPr>
              <w:br/>
              <w:t>контроле</w:t>
            </w: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2"/>
                <w:szCs w:val="22"/>
              </w:rPr>
            </w:pPr>
          </w:p>
        </w:tc>
      </w:tr>
      <w:tr w:rsidR="003A7960">
        <w:trPr>
          <w:cantSplit/>
          <w:trHeight w:val="806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Контролируемые параметры</w:t>
            </w:r>
            <w:r>
              <w:rPr>
                <w:iCs/>
                <w:sz w:val="22"/>
                <w:szCs w:val="22"/>
              </w:rPr>
              <w:br/>
              <w:t>(показатели)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Номера</w:t>
            </w:r>
            <w:r>
              <w:rPr>
                <w:iCs/>
                <w:sz w:val="22"/>
                <w:szCs w:val="22"/>
              </w:rPr>
              <w:br/>
              <w:t>пунктов</w:t>
            </w:r>
            <w:r>
              <w:rPr>
                <w:iCs/>
                <w:sz w:val="22"/>
                <w:szCs w:val="22"/>
              </w:rPr>
              <w:br/>
              <w:t>документации</w:t>
            </w:r>
          </w:p>
        </w:tc>
        <w:tc>
          <w:tcPr>
            <w:tcW w:w="3805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2"/>
                <w:szCs w:val="22"/>
              </w:rPr>
            </w:pPr>
          </w:p>
        </w:tc>
        <w:tc>
          <w:tcPr>
            <w:tcW w:w="147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28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numPr>
                <w:ilvl w:val="0"/>
                <w:numId w:val="3"/>
              </w:numPr>
              <w:jc w:val="both"/>
            </w:pPr>
            <w:r>
              <w:rPr>
                <w:sz w:val="26"/>
                <w:szCs w:val="26"/>
              </w:rPr>
              <w:t>Соответствие сопроводительной документации.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numPr>
                <w:ilvl w:val="0"/>
                <w:numId w:val="3"/>
              </w:numPr>
            </w:pPr>
            <w:r>
              <w:rPr>
                <w:sz w:val="26"/>
                <w:szCs w:val="26"/>
              </w:rPr>
              <w:t>Внешний вид.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numPr>
                <w:ilvl w:val="0"/>
                <w:numId w:val="3"/>
              </w:numPr>
              <w:jc w:val="both"/>
            </w:pPr>
            <w:r>
              <w:rPr>
                <w:sz w:val="26"/>
                <w:szCs w:val="26"/>
              </w:rPr>
              <w:t>Проверить маркировку.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184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pPr>
              <w:spacing w:line="428" w:lineRule="exact"/>
              <w:jc w:val="both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pPr>
              <w:pStyle w:val="ae"/>
              <w:spacing w:line="428" w:lineRule="exact"/>
            </w:pPr>
            <w:r>
              <w:rPr>
                <w:szCs w:val="28"/>
              </w:rPr>
              <w:t xml:space="preserve">                                    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snapToGrid w:val="0"/>
              <w:spacing w:line="428" w:lineRule="exact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snapToGrid w:val="0"/>
              <w:spacing w:line="428" w:lineRule="exact"/>
              <w:rPr>
                <w:szCs w:val="28"/>
              </w:rPr>
            </w:pPr>
          </w:p>
        </w:tc>
        <w:tc>
          <w:tcPr>
            <w:tcW w:w="1592" w:type="dxa"/>
            <w:gridSpan w:val="2"/>
            <w:shd w:val="clear" w:color="auto" w:fill="auto"/>
          </w:tcPr>
          <w:p w:rsidR="003A7960" w:rsidRDefault="003A7960">
            <w:pPr>
              <w:pStyle w:val="ae"/>
              <w:snapToGrid w:val="0"/>
              <w:rPr>
                <w:sz w:val="24"/>
                <w:szCs w:val="28"/>
              </w:rPr>
            </w:pPr>
          </w:p>
        </w:tc>
        <w:tc>
          <w:tcPr>
            <w:tcW w:w="1592" w:type="dxa"/>
            <w:gridSpan w:val="2"/>
            <w:shd w:val="clear" w:color="auto" w:fill="auto"/>
          </w:tcPr>
          <w:p w:rsidR="003A7960" w:rsidRDefault="003A7960">
            <w:pPr>
              <w:snapToGrid w:val="0"/>
              <w:spacing w:line="428" w:lineRule="exact"/>
              <w:jc w:val="both"/>
              <w:rPr>
                <w:sz w:val="24"/>
              </w:rPr>
            </w:pPr>
          </w:p>
        </w:tc>
      </w:tr>
    </w:tbl>
    <w:p w:rsidR="003A7960" w:rsidRDefault="003A7960">
      <w:pPr>
        <w:ind w:right="200"/>
        <w:rPr>
          <w:sz w:val="24"/>
        </w:rPr>
      </w:pPr>
      <w:r>
        <w:lastRenderedPageBreak/>
        <w:t xml:space="preserve">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p w:rsidR="003A7960" w:rsidRDefault="003A7960">
      <w:pPr>
        <w:ind w:right="200"/>
        <w:jc w:val="right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85"/>
        <w:gridCol w:w="215"/>
        <w:gridCol w:w="288"/>
        <w:gridCol w:w="104"/>
        <w:gridCol w:w="346"/>
        <w:gridCol w:w="782"/>
        <w:gridCol w:w="213"/>
        <w:gridCol w:w="1169"/>
        <w:gridCol w:w="238"/>
        <w:gridCol w:w="650"/>
        <w:gridCol w:w="1438"/>
        <w:gridCol w:w="97"/>
        <w:gridCol w:w="345"/>
        <w:gridCol w:w="569"/>
        <w:gridCol w:w="565"/>
        <w:gridCol w:w="324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>Срок хранения до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Антифриз красный </w:t>
            </w:r>
            <w:r>
              <w:rPr>
                <w:iCs/>
                <w:sz w:val="24"/>
                <w:szCs w:val="24"/>
                <w:lang w:val="en-US"/>
              </w:rPr>
              <w:t xml:space="preserve">G12 </w:t>
            </w:r>
            <w:r>
              <w:rPr>
                <w:iCs/>
                <w:sz w:val="24"/>
                <w:szCs w:val="24"/>
              </w:rPr>
              <w:t>готовый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93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2"/>
                <w:szCs w:val="22"/>
              </w:rPr>
              <w:t>продукции,</w:t>
            </w:r>
            <w:r>
              <w:rPr>
                <w:iCs/>
                <w:sz w:val="22"/>
                <w:szCs w:val="22"/>
              </w:rPr>
              <w:br/>
              <w:t>методы</w:t>
            </w:r>
            <w:proofErr w:type="gramEnd"/>
            <w:r>
              <w:rPr>
                <w:iCs/>
                <w:sz w:val="22"/>
                <w:szCs w:val="22"/>
              </w:rPr>
              <w:t xml:space="preserve"> ее контроля</w:t>
            </w:r>
          </w:p>
        </w:tc>
        <w:tc>
          <w:tcPr>
            <w:tcW w:w="3805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Средства измерений</w:t>
            </w:r>
            <w:r>
              <w:rPr>
                <w:iCs/>
                <w:sz w:val="22"/>
                <w:szCs w:val="22"/>
              </w:rPr>
              <w:br/>
              <w:t>или требуемые метрологические</w:t>
            </w:r>
            <w:r>
              <w:rPr>
                <w:iCs/>
                <w:sz w:val="22"/>
                <w:szCs w:val="22"/>
              </w:rPr>
              <w:br/>
              <w:t>характеристики средств измерений</w:t>
            </w:r>
          </w:p>
        </w:tc>
        <w:tc>
          <w:tcPr>
            <w:tcW w:w="147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Вид</w:t>
            </w:r>
            <w:r>
              <w:rPr>
                <w:iCs/>
                <w:sz w:val="22"/>
                <w:szCs w:val="22"/>
              </w:rPr>
              <w:br/>
              <w:t>контроля</w:t>
            </w:r>
            <w:r>
              <w:rPr>
                <w:iCs/>
                <w:sz w:val="22"/>
                <w:szCs w:val="22"/>
              </w:rPr>
              <w:br/>
            </w:r>
            <w:proofErr w:type="gramStart"/>
            <w:r>
              <w:rPr>
                <w:iCs/>
                <w:sz w:val="22"/>
                <w:szCs w:val="22"/>
              </w:rPr>
              <w:t>Объем</w:t>
            </w:r>
            <w:proofErr w:type="gramEnd"/>
            <w:r>
              <w:rPr>
                <w:iCs/>
                <w:sz w:val="22"/>
                <w:szCs w:val="22"/>
              </w:rPr>
              <w:br/>
              <w:t>выборки</w:t>
            </w:r>
            <w:r>
              <w:rPr>
                <w:iCs/>
                <w:sz w:val="22"/>
                <w:szCs w:val="22"/>
              </w:rPr>
              <w:br/>
              <w:t>или</w:t>
            </w:r>
            <w:r>
              <w:rPr>
                <w:iCs/>
                <w:sz w:val="22"/>
                <w:szCs w:val="22"/>
              </w:rPr>
              <w:br/>
              <w:t>пробы</w:t>
            </w:r>
          </w:p>
        </w:tc>
        <w:tc>
          <w:tcPr>
            <w:tcW w:w="128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Допустимый</w:t>
            </w:r>
            <w:r>
              <w:rPr>
                <w:iCs/>
                <w:sz w:val="22"/>
                <w:szCs w:val="22"/>
              </w:rPr>
              <w:br/>
              <w:t>расход</w:t>
            </w:r>
            <w:r>
              <w:rPr>
                <w:iCs/>
                <w:sz w:val="22"/>
                <w:szCs w:val="22"/>
              </w:rPr>
              <w:br/>
              <w:t>ресурса</w:t>
            </w:r>
            <w:r>
              <w:rPr>
                <w:iCs/>
                <w:sz w:val="22"/>
                <w:szCs w:val="22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2"/>
                <w:szCs w:val="22"/>
              </w:rPr>
              <w:t>Подразделения,</w:t>
            </w:r>
            <w:r>
              <w:rPr>
                <w:iCs/>
                <w:sz w:val="22"/>
                <w:szCs w:val="22"/>
              </w:rPr>
              <w:br/>
              <w:t>участвующие</w:t>
            </w:r>
            <w:proofErr w:type="gramEnd"/>
            <w:r>
              <w:rPr>
                <w:iCs/>
                <w:sz w:val="22"/>
                <w:szCs w:val="22"/>
              </w:rPr>
              <w:br/>
              <w:t>во входном</w:t>
            </w:r>
            <w:r>
              <w:rPr>
                <w:iCs/>
                <w:sz w:val="22"/>
                <w:szCs w:val="22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Контролируемые параметры</w:t>
            </w:r>
            <w:r>
              <w:rPr>
                <w:iCs/>
                <w:sz w:val="22"/>
                <w:szCs w:val="22"/>
              </w:rPr>
              <w:br/>
              <w:t>(показатели)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Номера</w:t>
            </w:r>
            <w:r>
              <w:rPr>
                <w:iCs/>
                <w:sz w:val="22"/>
                <w:szCs w:val="22"/>
              </w:rPr>
              <w:br/>
              <w:t>пунктов</w:t>
            </w:r>
            <w:r>
              <w:rPr>
                <w:iCs/>
                <w:sz w:val="22"/>
                <w:szCs w:val="22"/>
              </w:rPr>
              <w:br/>
              <w:t>документации</w:t>
            </w:r>
          </w:p>
        </w:tc>
        <w:tc>
          <w:tcPr>
            <w:tcW w:w="3805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2"/>
                <w:szCs w:val="22"/>
              </w:rPr>
            </w:pPr>
          </w:p>
        </w:tc>
        <w:tc>
          <w:tcPr>
            <w:tcW w:w="147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28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 на упаковке.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 на этикетке.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0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200"/>
        <w:rPr>
          <w:sz w:val="24"/>
        </w:rPr>
      </w:pPr>
      <w:r>
        <w:t xml:space="preserve">             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p w:rsidR="003A7960" w:rsidRDefault="003A7960">
      <w:pPr>
        <w:ind w:right="200"/>
        <w:jc w:val="right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85"/>
        <w:gridCol w:w="215"/>
        <w:gridCol w:w="288"/>
        <w:gridCol w:w="104"/>
        <w:gridCol w:w="346"/>
        <w:gridCol w:w="782"/>
        <w:gridCol w:w="213"/>
        <w:gridCol w:w="1169"/>
        <w:gridCol w:w="238"/>
        <w:gridCol w:w="650"/>
        <w:gridCol w:w="1438"/>
        <w:gridCol w:w="17"/>
        <w:gridCol w:w="425"/>
        <w:gridCol w:w="569"/>
        <w:gridCol w:w="565"/>
        <w:gridCol w:w="324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>Срок хранения до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Бачок расширительный (нового)</w:t>
            </w:r>
          </w:p>
          <w:p w:rsidR="003A7960" w:rsidRDefault="003A7960">
            <w:pPr>
              <w:pStyle w:val="ae"/>
              <w:tabs>
                <w:tab w:val="left" w:pos="4420"/>
              </w:tabs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образца со шлангом </w:t>
            </w:r>
            <w:r>
              <w:rPr>
                <w:iCs/>
                <w:sz w:val="24"/>
                <w:szCs w:val="24"/>
                <w:lang w:val="en-US"/>
              </w:rPr>
              <w:t>Lada</w:t>
            </w:r>
            <w:r>
              <w:rPr>
                <w:iCs/>
                <w:sz w:val="24"/>
                <w:szCs w:val="24"/>
              </w:rPr>
              <w:t xml:space="preserve"> 2170</w:t>
            </w:r>
          </w:p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арт.2170013000600 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93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2"/>
                <w:szCs w:val="22"/>
              </w:rPr>
              <w:t>продукции,</w:t>
            </w:r>
            <w:r>
              <w:rPr>
                <w:iCs/>
                <w:sz w:val="22"/>
                <w:szCs w:val="22"/>
              </w:rPr>
              <w:br/>
              <w:t>методы</w:t>
            </w:r>
            <w:proofErr w:type="gramEnd"/>
            <w:r>
              <w:rPr>
                <w:iCs/>
                <w:sz w:val="22"/>
                <w:szCs w:val="22"/>
              </w:rPr>
              <w:t xml:space="preserve"> ее контроля</w:t>
            </w:r>
          </w:p>
        </w:tc>
        <w:tc>
          <w:tcPr>
            <w:tcW w:w="3725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Средства измерений</w:t>
            </w:r>
            <w:r>
              <w:rPr>
                <w:iCs/>
                <w:sz w:val="22"/>
                <w:szCs w:val="22"/>
              </w:rPr>
              <w:br/>
              <w:t>или требуемые метрологические</w:t>
            </w:r>
            <w:r>
              <w:rPr>
                <w:iCs/>
                <w:sz w:val="22"/>
                <w:szCs w:val="22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Вид</w:t>
            </w:r>
            <w:r>
              <w:rPr>
                <w:iCs/>
                <w:sz w:val="22"/>
                <w:szCs w:val="22"/>
              </w:rPr>
              <w:br/>
              <w:t>контроля</w:t>
            </w:r>
            <w:r>
              <w:rPr>
                <w:iCs/>
                <w:sz w:val="22"/>
                <w:szCs w:val="22"/>
              </w:rPr>
              <w:br/>
            </w:r>
            <w:proofErr w:type="gramStart"/>
            <w:r>
              <w:rPr>
                <w:iCs/>
                <w:sz w:val="22"/>
                <w:szCs w:val="22"/>
              </w:rPr>
              <w:t>Объем</w:t>
            </w:r>
            <w:proofErr w:type="gramEnd"/>
            <w:r>
              <w:rPr>
                <w:iCs/>
                <w:sz w:val="22"/>
                <w:szCs w:val="22"/>
              </w:rPr>
              <w:br/>
              <w:t>выборки</w:t>
            </w:r>
            <w:r>
              <w:rPr>
                <w:iCs/>
                <w:sz w:val="22"/>
                <w:szCs w:val="22"/>
              </w:rPr>
              <w:br/>
              <w:t>или</w:t>
            </w:r>
            <w:r>
              <w:rPr>
                <w:iCs/>
                <w:sz w:val="22"/>
                <w:szCs w:val="22"/>
              </w:rPr>
              <w:br/>
              <w:t>пробы</w:t>
            </w:r>
          </w:p>
        </w:tc>
        <w:tc>
          <w:tcPr>
            <w:tcW w:w="128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Допустимый</w:t>
            </w:r>
            <w:r>
              <w:rPr>
                <w:iCs/>
                <w:sz w:val="22"/>
                <w:szCs w:val="22"/>
              </w:rPr>
              <w:br/>
              <w:t>расход</w:t>
            </w:r>
            <w:r>
              <w:rPr>
                <w:iCs/>
                <w:sz w:val="22"/>
                <w:szCs w:val="22"/>
              </w:rPr>
              <w:br/>
              <w:t>ресурса)</w:t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2"/>
                <w:szCs w:val="22"/>
              </w:rPr>
              <w:t>Подразделения,</w:t>
            </w:r>
            <w:r>
              <w:rPr>
                <w:iCs/>
                <w:sz w:val="22"/>
                <w:szCs w:val="22"/>
              </w:rPr>
              <w:br/>
              <w:t>участвующие</w:t>
            </w:r>
            <w:proofErr w:type="gramEnd"/>
            <w:r>
              <w:rPr>
                <w:iCs/>
                <w:sz w:val="22"/>
                <w:szCs w:val="22"/>
              </w:rPr>
              <w:br/>
              <w:t>во входном</w:t>
            </w:r>
            <w:r>
              <w:rPr>
                <w:iCs/>
                <w:sz w:val="22"/>
                <w:szCs w:val="22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Контролируемые параметры</w:t>
            </w:r>
            <w:r>
              <w:rPr>
                <w:iCs/>
                <w:sz w:val="22"/>
                <w:szCs w:val="22"/>
              </w:rPr>
              <w:br/>
              <w:t>(показатели)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2"/>
                <w:szCs w:val="22"/>
              </w:rPr>
              <w:t>Номера</w:t>
            </w:r>
            <w:r>
              <w:rPr>
                <w:iCs/>
                <w:sz w:val="22"/>
                <w:szCs w:val="22"/>
              </w:rPr>
              <w:br/>
              <w:t>пунктов</w:t>
            </w:r>
            <w:r>
              <w:rPr>
                <w:iCs/>
                <w:sz w:val="22"/>
                <w:szCs w:val="22"/>
              </w:rPr>
              <w:br/>
              <w:t>документации</w:t>
            </w:r>
          </w:p>
        </w:tc>
        <w:tc>
          <w:tcPr>
            <w:tcW w:w="3725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2"/>
                <w:szCs w:val="22"/>
              </w:rPr>
            </w:pPr>
          </w:p>
        </w:tc>
        <w:tc>
          <w:tcPr>
            <w:tcW w:w="155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28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 на этикетке.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200"/>
        <w:rPr>
          <w:sz w:val="24"/>
        </w:rPr>
      </w:pPr>
      <w:r>
        <w:t xml:space="preserve">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85"/>
        <w:gridCol w:w="215"/>
        <w:gridCol w:w="288"/>
        <w:gridCol w:w="104"/>
        <w:gridCol w:w="346"/>
        <w:gridCol w:w="782"/>
        <w:gridCol w:w="21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>Срок хранения до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Cs/>
                <w:szCs w:val="28"/>
              </w:rPr>
              <w:t xml:space="preserve"> </w:t>
            </w:r>
            <w:r>
              <w:rPr>
                <w:iCs/>
                <w:sz w:val="24"/>
                <w:szCs w:val="24"/>
              </w:rPr>
              <w:t>Блок кнопки 3 в 1(сигнал /свет/</w:t>
            </w:r>
            <w:proofErr w:type="spellStart"/>
            <w:r>
              <w:rPr>
                <w:iCs/>
                <w:sz w:val="24"/>
                <w:szCs w:val="24"/>
              </w:rPr>
              <w:t>поворотники</w:t>
            </w:r>
            <w:proofErr w:type="spellEnd"/>
            <w:r>
              <w:rPr>
                <w:iCs/>
                <w:sz w:val="24"/>
                <w:szCs w:val="24"/>
              </w:rPr>
              <w:t>) на руль мотоцикла арт. 5525-12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93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8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8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28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pageBreakBefore/>
        <w:rPr>
          <w:sz w:val="24"/>
        </w:rPr>
      </w:pPr>
      <w:r>
        <w:t xml:space="preserve">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85"/>
        <w:gridCol w:w="215"/>
        <w:gridCol w:w="288"/>
        <w:gridCol w:w="104"/>
        <w:gridCol w:w="346"/>
        <w:gridCol w:w="782"/>
        <w:gridCol w:w="21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хранения до перепроверки продукции (для </w:t>
            </w:r>
            <w:proofErr w:type="gramStart"/>
            <w:r>
              <w:rPr>
                <w:sz w:val="22"/>
                <w:szCs w:val="22"/>
              </w:rPr>
              <w:t>изделий  ВТ</w:t>
            </w:r>
            <w:proofErr w:type="gramEnd"/>
            <w:r>
              <w:rPr>
                <w:sz w:val="22"/>
                <w:szCs w:val="22"/>
              </w:rPr>
              <w:t xml:space="preserve"> 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rPr>
                <w:i/>
                <w:iCs/>
                <w:sz w:val="24"/>
                <w:szCs w:val="28"/>
              </w:rPr>
            </w:pPr>
            <w:r>
              <w:rPr>
                <w:iCs/>
                <w:szCs w:val="28"/>
              </w:rPr>
              <w:t xml:space="preserve"> </w:t>
            </w:r>
            <w:r>
              <w:rPr>
                <w:iCs/>
                <w:sz w:val="24"/>
                <w:szCs w:val="24"/>
              </w:rPr>
              <w:t>Бесшумный замок дверей Ваз 2108-2115</w:t>
            </w:r>
          </w:p>
          <w:p w:rsidR="003A7960" w:rsidRDefault="003A7960">
            <w:pPr>
              <w:rPr>
                <w:i/>
                <w:iCs/>
                <w:sz w:val="24"/>
                <w:szCs w:val="28"/>
              </w:rPr>
            </w:pP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93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8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8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28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 xml:space="preserve">3.Проверить маркировку. </w:t>
            </w: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416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sectPr w:rsidR="003A7960">
          <w:pgSz w:w="16838" w:h="11906" w:orient="landscape"/>
          <w:pgMar w:top="567" w:right="113" w:bottom="227" w:left="284" w:header="720" w:footer="720" w:gutter="0"/>
          <w:cols w:space="720"/>
          <w:docGrid w:linePitch="360"/>
        </w:sectPr>
      </w:pP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375"/>
        <w:gridCol w:w="210"/>
        <w:gridCol w:w="503"/>
        <w:gridCol w:w="104"/>
        <w:gridCol w:w="346"/>
        <w:gridCol w:w="396"/>
        <w:gridCol w:w="599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>Срок хранения до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Вал карданный Ваз 2122-214</w:t>
            </w:r>
          </w:p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Передний с ШРУ Сом. УТ 000004692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375"/>
        <w:gridCol w:w="210"/>
        <w:gridCol w:w="503"/>
        <w:gridCol w:w="104"/>
        <w:gridCol w:w="346"/>
        <w:gridCol w:w="396"/>
        <w:gridCol w:w="599"/>
        <w:gridCol w:w="1169"/>
        <w:gridCol w:w="238"/>
        <w:gridCol w:w="650"/>
        <w:gridCol w:w="1313"/>
        <w:gridCol w:w="125"/>
        <w:gridCol w:w="300"/>
        <w:gridCol w:w="711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>Срок хранения до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Выключатель массы с ключом 12/24 </w:t>
            </w:r>
            <w:r>
              <w:rPr>
                <w:iCs/>
                <w:sz w:val="24"/>
                <w:szCs w:val="24"/>
                <w:lang w:val="en-US"/>
              </w:rPr>
              <w:t>V</w:t>
            </w:r>
            <w:r>
              <w:rPr>
                <w:iCs/>
                <w:sz w:val="24"/>
                <w:szCs w:val="24"/>
              </w:rPr>
              <w:t xml:space="preserve"> поворотный, черный. Материал АВ</w:t>
            </w:r>
            <w:r>
              <w:rPr>
                <w:iCs/>
                <w:sz w:val="24"/>
                <w:szCs w:val="24"/>
                <w:lang w:val="en-US"/>
              </w:rPr>
              <w:t>S</w:t>
            </w:r>
            <w:r>
              <w:rPr>
                <w:iCs/>
                <w:sz w:val="24"/>
                <w:szCs w:val="24"/>
              </w:rPr>
              <w:t xml:space="preserve"> пластик 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ресурса)</w:t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375"/>
        <w:gridCol w:w="210"/>
        <w:gridCol w:w="503"/>
        <w:gridCol w:w="104"/>
        <w:gridCol w:w="346"/>
        <w:gridCol w:w="396"/>
        <w:gridCol w:w="599"/>
        <w:gridCol w:w="1169"/>
        <w:gridCol w:w="238"/>
        <w:gridCol w:w="650"/>
        <w:gridCol w:w="1313"/>
        <w:gridCol w:w="125"/>
        <w:gridCol w:w="158"/>
        <w:gridCol w:w="853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Генератор 7702.3701-01, 14В, 120А ТУ 4573-039-05808959-2013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991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233"/>
        <w:gridCol w:w="352"/>
        <w:gridCol w:w="503"/>
        <w:gridCol w:w="104"/>
        <w:gridCol w:w="346"/>
        <w:gridCol w:w="254"/>
        <w:gridCol w:w="741"/>
        <w:gridCol w:w="1169"/>
        <w:gridCol w:w="238"/>
        <w:gridCol w:w="650"/>
        <w:gridCol w:w="1313"/>
        <w:gridCol w:w="125"/>
        <w:gridCol w:w="158"/>
        <w:gridCol w:w="853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>Срок хранения до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Грипсы</w:t>
            </w:r>
            <w:proofErr w:type="spellEnd"/>
            <w:r>
              <w:rPr>
                <w:iCs/>
                <w:sz w:val="24"/>
                <w:szCs w:val="24"/>
              </w:rPr>
              <w:t xml:space="preserve"> велосипедные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Rockbros</w:t>
            </w:r>
            <w:proofErr w:type="spellEnd"/>
          </w:p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ВТ 1802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111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111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>Срок хранения до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Диагностический разъем </w:t>
            </w:r>
            <w:r>
              <w:rPr>
                <w:iCs/>
                <w:sz w:val="24"/>
                <w:szCs w:val="24"/>
                <w:lang w:val="en-US"/>
              </w:rPr>
              <w:t>OBD</w:t>
            </w:r>
            <w:r>
              <w:rPr>
                <w:iCs/>
                <w:sz w:val="24"/>
                <w:szCs w:val="24"/>
              </w:rPr>
              <w:t>2 16</w:t>
            </w:r>
            <w:r>
              <w:rPr>
                <w:iCs/>
                <w:sz w:val="24"/>
                <w:szCs w:val="24"/>
                <w:lang w:val="en-US"/>
              </w:rPr>
              <w:t>pin</w:t>
            </w:r>
            <w:r>
              <w:rPr>
                <w:iCs/>
                <w:sz w:val="24"/>
                <w:szCs w:val="24"/>
              </w:rPr>
              <w:t xml:space="preserve"> «мама», </w:t>
            </w:r>
            <w:proofErr w:type="gramStart"/>
            <w:r>
              <w:rPr>
                <w:iCs/>
                <w:sz w:val="24"/>
                <w:szCs w:val="24"/>
              </w:rPr>
              <w:t>с  проводами</w:t>
            </w:r>
            <w:proofErr w:type="gramEnd"/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132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Датчик кислорода 409 </w:t>
            </w:r>
            <w:proofErr w:type="spellStart"/>
            <w:r>
              <w:rPr>
                <w:iCs/>
                <w:sz w:val="24"/>
                <w:szCs w:val="24"/>
              </w:rPr>
              <w:t>дв</w:t>
            </w:r>
            <w:proofErr w:type="spellEnd"/>
            <w:r>
              <w:rPr>
                <w:iCs/>
                <w:sz w:val="24"/>
                <w:szCs w:val="24"/>
              </w:rPr>
              <w:t xml:space="preserve">. Е-4, </w:t>
            </w:r>
            <w:proofErr w:type="gramStart"/>
            <w:r>
              <w:rPr>
                <w:iCs/>
                <w:sz w:val="24"/>
                <w:szCs w:val="24"/>
              </w:rPr>
              <w:t>Ни-</w:t>
            </w:r>
            <w:proofErr w:type="spellStart"/>
            <w:r>
              <w:rPr>
                <w:iCs/>
                <w:sz w:val="24"/>
                <w:szCs w:val="24"/>
              </w:rPr>
              <w:t>ва</w:t>
            </w:r>
            <w:proofErr w:type="spellEnd"/>
            <w:proofErr w:type="gramEnd"/>
            <w:r>
              <w:rPr>
                <w:iCs/>
                <w:sz w:val="24"/>
                <w:szCs w:val="24"/>
              </w:rPr>
              <w:t>-Шевроле (квадратный разъем). Датчик кислорода (лямбда зонт)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0"/>
        <w:gridCol w:w="615"/>
        <w:gridCol w:w="190"/>
        <w:gridCol w:w="590"/>
        <w:gridCol w:w="581"/>
        <w:gridCol w:w="48"/>
        <w:gridCol w:w="1140"/>
        <w:gridCol w:w="148"/>
        <w:gridCol w:w="757"/>
        <w:gridCol w:w="428"/>
        <w:gridCol w:w="862"/>
        <w:gridCol w:w="581"/>
        <w:gridCol w:w="502"/>
        <w:gridCol w:w="37"/>
        <w:gridCol w:w="64"/>
        <w:gridCol w:w="347"/>
        <w:gridCol w:w="674"/>
        <w:gridCol w:w="312"/>
        <w:gridCol w:w="1163"/>
        <w:gridCol w:w="238"/>
        <w:gridCol w:w="646"/>
        <w:gridCol w:w="1307"/>
        <w:gridCol w:w="124"/>
        <w:gridCol w:w="228"/>
        <w:gridCol w:w="776"/>
        <w:gridCol w:w="423"/>
        <w:gridCol w:w="462"/>
        <w:gridCol w:w="891"/>
        <w:gridCol w:w="70"/>
        <w:gridCol w:w="790"/>
        <w:gridCol w:w="841"/>
        <w:gridCol w:w="22"/>
        <w:gridCol w:w="8"/>
      </w:tblGrid>
      <w:tr w:rsidR="003A7960">
        <w:trPr>
          <w:gridAfter w:val="1"/>
          <w:wAfter w:w="6" w:type="dxa"/>
          <w:cantSplit/>
          <w:trHeight w:hRule="exact" w:val="266"/>
        </w:trPr>
        <w:tc>
          <w:tcPr>
            <w:tcW w:w="10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73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12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498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6" w:type="dxa"/>
          <w:cantSplit/>
          <w:trHeight w:hRule="exact" w:val="266"/>
        </w:trPr>
        <w:tc>
          <w:tcPr>
            <w:tcW w:w="10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21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962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6" w:type="dxa"/>
          <w:cantSplit/>
          <w:trHeight w:hRule="exact" w:val="266"/>
        </w:trPr>
        <w:tc>
          <w:tcPr>
            <w:tcW w:w="10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21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962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289"/>
        </w:trPr>
        <w:tc>
          <w:tcPr>
            <w:tcW w:w="9497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81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3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14</w:t>
            </w: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289"/>
        </w:trPr>
        <w:tc>
          <w:tcPr>
            <w:tcW w:w="16055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266"/>
        </w:trPr>
        <w:tc>
          <w:tcPr>
            <w:tcW w:w="220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9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2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Двигатель ЗМЗ-409051.10 ЗМЗ </w:t>
            </w:r>
            <w:r>
              <w:rPr>
                <w:iCs/>
                <w:sz w:val="24"/>
                <w:szCs w:val="24"/>
                <w:lang w:val="en-US"/>
              </w:rPr>
              <w:t>PRO</w:t>
            </w:r>
            <w:r>
              <w:rPr>
                <w:iCs/>
                <w:sz w:val="24"/>
                <w:szCs w:val="24"/>
              </w:rPr>
              <w:t xml:space="preserve"> УАЗ Патриот, ПРОФИ без кондиционера</w:t>
            </w:r>
          </w:p>
        </w:tc>
        <w:tc>
          <w:tcPr>
            <w:tcW w:w="2592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266"/>
        </w:trPr>
        <w:tc>
          <w:tcPr>
            <w:tcW w:w="220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39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3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20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92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290"/>
        </w:trPr>
        <w:tc>
          <w:tcPr>
            <w:tcW w:w="220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39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3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20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92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823"/>
        </w:trPr>
        <w:tc>
          <w:tcPr>
            <w:tcW w:w="7784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6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23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3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823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66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23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3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(паспорт, Сертификат, Этикетка)</w:t>
            </w: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-105"/>
              <w:jc w:val="both"/>
            </w:pPr>
            <w:r>
              <w:rPr>
                <w:sz w:val="26"/>
                <w:szCs w:val="26"/>
              </w:rPr>
              <w:t xml:space="preserve"> Отсутствие повреждения упаковочной тары.</w:t>
            </w: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Вскрыть упаковку, осмотреть на отсутствие механических</w:t>
            </w: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повреждений корпуса и выступающих частей.</w:t>
            </w: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sz w:val="26"/>
                <w:szCs w:val="26"/>
              </w:rPr>
            </w:pP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sz w:val="26"/>
                <w:szCs w:val="26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11"/>
        </w:trPr>
        <w:tc>
          <w:tcPr>
            <w:tcW w:w="6699" w:type="dxa"/>
            <w:gridSpan w:val="1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5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6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2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3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521"/>
        </w:trPr>
        <w:tc>
          <w:tcPr>
            <w:tcW w:w="83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7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  <w:lang w:val="en-US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416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Жгут проводки системы зажигания (ЭБУ </w:t>
            </w:r>
            <w:r>
              <w:rPr>
                <w:iCs/>
                <w:sz w:val="24"/>
                <w:szCs w:val="24"/>
                <w:lang w:val="en-US"/>
              </w:rPr>
              <w:t>BOSCH</w:t>
            </w:r>
            <w:r>
              <w:rPr>
                <w:iCs/>
                <w:sz w:val="24"/>
                <w:szCs w:val="24"/>
              </w:rPr>
              <w:t>) УАЗ-3163- 4 12 арт.06035099.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Отсутствие повреждения проводов.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  <w:lang w:val="en-US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650"/>
        <w:gridCol w:w="888"/>
        <w:gridCol w:w="425"/>
        <w:gridCol w:w="125"/>
        <w:gridCol w:w="1011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Зажим троса универсальный (Ø8мм с винтом 5 мм) на мотоциклы: ИЖ, Минск и др. 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4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984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4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984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Ø 8; 5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Штангенциркуль с цифровым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ПВК</w:t>
            </w:r>
          </w:p>
        </w:tc>
        <w:tc>
          <w:tcPr>
            <w:tcW w:w="10677" w:type="dxa"/>
            <w:gridSpan w:val="21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Перечень входного контроля</w:t>
            </w:r>
          </w:p>
        </w:tc>
        <w:tc>
          <w:tcPr>
            <w:tcW w:w="2835" w:type="dxa"/>
            <w:gridSpan w:val="5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</w:tbl>
    <w:p w:rsidR="003A7960" w:rsidRDefault="003A7960">
      <w:pPr>
        <w:rPr>
          <w:sz w:val="26"/>
          <w:szCs w:val="26"/>
        </w:rPr>
      </w:pPr>
    </w:p>
    <w:p w:rsidR="003A7960" w:rsidRDefault="003A7960">
      <w:pPr>
        <w:ind w:right="20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175"/>
        <w:gridCol w:w="171"/>
        <w:gridCol w:w="995"/>
        <w:gridCol w:w="1169"/>
        <w:gridCol w:w="238"/>
        <w:gridCol w:w="650"/>
        <w:gridCol w:w="746"/>
        <w:gridCol w:w="692"/>
        <w:gridCol w:w="158"/>
        <w:gridCol w:w="853"/>
        <w:gridCol w:w="140"/>
        <w:gridCol w:w="749"/>
        <w:gridCol w:w="668"/>
        <w:gridCol w:w="142"/>
        <w:gridCol w:w="951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6"/>
                <w:szCs w:val="26"/>
              </w:rPr>
              <w:t>Дубл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6"/>
                <w:szCs w:val="26"/>
              </w:rPr>
              <w:t>Взам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837" w:type="dxa"/>
            <w:gridSpan w:val="8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9007" w:type="dxa"/>
            <w:gridSpan w:val="15"/>
            <w:vMerge w:val="restart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837" w:type="dxa"/>
            <w:gridSpan w:val="8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9007" w:type="dxa"/>
            <w:gridSpan w:val="15"/>
            <w:vMerge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4"/>
                <w:szCs w:val="24"/>
              </w:rPr>
              <w:t xml:space="preserve">Срок </w:t>
            </w:r>
            <w:proofErr w:type="gramStart"/>
            <w:r>
              <w:rPr>
                <w:sz w:val="24"/>
                <w:szCs w:val="24"/>
              </w:rPr>
              <w:t>хранения  до</w:t>
            </w:r>
            <w:proofErr w:type="gramEnd"/>
            <w:r>
              <w:rPr>
                <w:sz w:val="24"/>
                <w:szCs w:val="24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6"/>
                <w:szCs w:val="26"/>
              </w:rPr>
              <w:t>Изолента ХБ, ширина 19мм, двусторонняя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983" w:type="dxa"/>
            <w:gridSpan w:val="16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6"/>
                <w:szCs w:val="26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6"/>
                <w:szCs w:val="26"/>
              </w:rPr>
              <w:t>продукции,</w:t>
            </w:r>
            <w:r>
              <w:rPr>
                <w:iCs/>
                <w:sz w:val="26"/>
                <w:szCs w:val="26"/>
              </w:rPr>
              <w:br/>
              <w:t>методы</w:t>
            </w:r>
            <w:proofErr w:type="gramEnd"/>
            <w:r>
              <w:rPr>
                <w:iCs/>
                <w:sz w:val="26"/>
                <w:szCs w:val="26"/>
              </w:rPr>
              <w:t xml:space="preserve"> ее контроля</w:t>
            </w:r>
          </w:p>
        </w:tc>
        <w:tc>
          <w:tcPr>
            <w:tcW w:w="3969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6"/>
                <w:szCs w:val="26"/>
              </w:rPr>
              <w:t>Средства измерений</w:t>
            </w:r>
            <w:r>
              <w:rPr>
                <w:iCs/>
                <w:sz w:val="26"/>
                <w:szCs w:val="26"/>
              </w:rPr>
              <w:br/>
              <w:t>или требуемые метрологические</w:t>
            </w:r>
            <w:r>
              <w:rPr>
                <w:iCs/>
                <w:sz w:val="26"/>
                <w:szCs w:val="26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6"/>
                <w:szCs w:val="26"/>
              </w:rPr>
              <w:t>Вид</w:t>
            </w:r>
            <w:r>
              <w:rPr>
                <w:iCs/>
                <w:sz w:val="26"/>
                <w:szCs w:val="26"/>
              </w:rPr>
              <w:br/>
              <w:t>контроля</w:t>
            </w:r>
            <w:r>
              <w:rPr>
                <w:iCs/>
                <w:sz w:val="26"/>
                <w:szCs w:val="26"/>
              </w:rPr>
              <w:br/>
            </w:r>
            <w:proofErr w:type="gramStart"/>
            <w:r>
              <w:rPr>
                <w:iCs/>
                <w:sz w:val="26"/>
                <w:szCs w:val="26"/>
              </w:rPr>
              <w:t>Объем</w:t>
            </w:r>
            <w:proofErr w:type="gramEnd"/>
            <w:r>
              <w:rPr>
                <w:iCs/>
                <w:sz w:val="26"/>
                <w:szCs w:val="26"/>
              </w:rPr>
              <w:br/>
              <w:t>выборки</w:t>
            </w:r>
            <w:r>
              <w:rPr>
                <w:iCs/>
                <w:sz w:val="26"/>
                <w:szCs w:val="26"/>
              </w:rPr>
              <w:br/>
              <w:t>или</w:t>
            </w:r>
            <w:r>
              <w:rPr>
                <w:iCs/>
                <w:sz w:val="26"/>
                <w:szCs w:val="26"/>
              </w:rPr>
              <w:br/>
              <w:t>пробы</w:t>
            </w:r>
          </w:p>
        </w:tc>
        <w:tc>
          <w:tcPr>
            <w:tcW w:w="155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6"/>
                <w:szCs w:val="26"/>
              </w:rPr>
              <w:t>Допустимый</w:t>
            </w:r>
            <w:r>
              <w:rPr>
                <w:iCs/>
                <w:sz w:val="26"/>
                <w:szCs w:val="26"/>
              </w:rPr>
              <w:br/>
              <w:t>расход</w:t>
            </w:r>
            <w:r>
              <w:rPr>
                <w:iCs/>
                <w:sz w:val="26"/>
                <w:szCs w:val="26"/>
              </w:rPr>
              <w:br/>
              <w:t>ресурса</w:t>
            </w:r>
            <w:r>
              <w:rPr>
                <w:iCs/>
                <w:sz w:val="26"/>
                <w:szCs w:val="26"/>
              </w:rPr>
              <w:br/>
            </w:r>
          </w:p>
        </w:tc>
        <w:tc>
          <w:tcPr>
            <w:tcW w:w="1796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6"/>
                <w:szCs w:val="26"/>
              </w:rPr>
              <w:t>Подразделения,</w:t>
            </w:r>
            <w:r>
              <w:rPr>
                <w:iCs/>
                <w:sz w:val="26"/>
                <w:szCs w:val="26"/>
              </w:rPr>
              <w:br/>
              <w:t>участвующие</w:t>
            </w:r>
            <w:proofErr w:type="gramEnd"/>
            <w:r>
              <w:rPr>
                <w:iCs/>
                <w:sz w:val="26"/>
                <w:szCs w:val="26"/>
              </w:rPr>
              <w:br/>
              <w:t>во входном</w:t>
            </w:r>
            <w:r>
              <w:rPr>
                <w:iCs/>
                <w:sz w:val="26"/>
                <w:szCs w:val="26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6"/>
                <w:szCs w:val="26"/>
              </w:rPr>
              <w:t>Контролируемые параметры</w:t>
            </w:r>
            <w:r>
              <w:rPr>
                <w:iCs/>
                <w:sz w:val="26"/>
                <w:szCs w:val="26"/>
              </w:rPr>
              <w:br/>
              <w:t>(показатели)</w:t>
            </w: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6"/>
                <w:szCs w:val="26"/>
              </w:rPr>
              <w:t>Номера</w:t>
            </w:r>
            <w:r>
              <w:rPr>
                <w:iCs/>
                <w:sz w:val="26"/>
                <w:szCs w:val="26"/>
              </w:rPr>
              <w:br/>
              <w:t>пунктов</w:t>
            </w:r>
            <w:r>
              <w:rPr>
                <w:iCs/>
                <w:sz w:val="26"/>
                <w:szCs w:val="26"/>
              </w:rPr>
              <w:br/>
            </w:r>
            <w:proofErr w:type="spellStart"/>
            <w:proofErr w:type="gramStart"/>
            <w:r>
              <w:rPr>
                <w:iCs/>
                <w:sz w:val="26"/>
                <w:szCs w:val="26"/>
              </w:rPr>
              <w:t>докумен</w:t>
            </w:r>
            <w:proofErr w:type="spellEnd"/>
            <w:r>
              <w:rPr>
                <w:iCs/>
                <w:sz w:val="26"/>
                <w:szCs w:val="26"/>
              </w:rPr>
              <w:t>-</w:t>
            </w:r>
            <w:r>
              <w:rPr>
                <w:iCs/>
                <w:sz w:val="26"/>
                <w:szCs w:val="26"/>
              </w:rPr>
              <w:br/>
            </w:r>
            <w:proofErr w:type="spellStart"/>
            <w:r>
              <w:rPr>
                <w:iCs/>
                <w:sz w:val="26"/>
                <w:szCs w:val="26"/>
              </w:rPr>
              <w:t>тации</w:t>
            </w:r>
            <w:proofErr w:type="spellEnd"/>
            <w:proofErr w:type="gramEnd"/>
          </w:p>
        </w:tc>
        <w:tc>
          <w:tcPr>
            <w:tcW w:w="3969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96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видимых</w:t>
            </w: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разрывов ленты.</w:t>
            </w: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19</w:t>
            </w: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Штангенциркуль с цифровым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 (plotter)" w:hAnsi="GOST type A (plotter)" w:cs="GOST type A (plotter)"/>
                <w:i/>
                <w:sz w:val="22"/>
                <w:szCs w:val="22"/>
                <w:lang w:val="en-US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96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029"/>
        <w:gridCol w:w="409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Изолента проф. ПВХ ширина   19 мм, черная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видимых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разрывов ленты.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19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Штангенциркуль с цифровым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 (plotter)" w:hAnsi="GOST type A (plotter)" w:cs="GOST type A (plotter)"/>
                <w:i/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Кабель КГ 1х10 (</w:t>
            </w:r>
            <w:proofErr w:type="gramStart"/>
            <w:r>
              <w:rPr>
                <w:iCs/>
                <w:sz w:val="24"/>
                <w:szCs w:val="24"/>
              </w:rPr>
              <w:t xml:space="preserve">медный)   </w:t>
            </w:r>
            <w:proofErr w:type="gramEnd"/>
            <w:r>
              <w:rPr>
                <w:iCs/>
                <w:sz w:val="24"/>
                <w:szCs w:val="24"/>
              </w:rPr>
              <w:t xml:space="preserve"> ГОСТ 24334-2020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Отсутствие механических повреждений,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разрывов.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538"/>
        <w:gridCol w:w="457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20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Кабель КГ 1х25 (</w:t>
            </w:r>
            <w:proofErr w:type="gramStart"/>
            <w:r>
              <w:rPr>
                <w:iCs/>
                <w:sz w:val="24"/>
                <w:szCs w:val="24"/>
              </w:rPr>
              <w:t xml:space="preserve">медный)   </w:t>
            </w:r>
            <w:proofErr w:type="gramEnd"/>
            <w:r>
              <w:rPr>
                <w:iCs/>
                <w:sz w:val="24"/>
                <w:szCs w:val="24"/>
              </w:rPr>
              <w:t xml:space="preserve"> ГОСТ 24334-2020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разрывов.</w:t>
            </w: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tabs>
          <w:tab w:val="left" w:pos="16302"/>
        </w:tabs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85"/>
        <w:gridCol w:w="73"/>
        <w:gridCol w:w="430"/>
        <w:gridCol w:w="104"/>
        <w:gridCol w:w="346"/>
        <w:gridCol w:w="679"/>
        <w:gridCol w:w="316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21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Комплект зеркал ВАЗ 2191, Гранта и т.д.                   арт.2191-8201050(51)001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833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 на 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поверхности корпуса и зеркала.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274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22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Крышка расширительного бачка лада приора арт.2108-1311065-01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029"/>
        <w:gridCol w:w="409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Крепление руля 22/28 мм, с </w:t>
            </w:r>
            <w:proofErr w:type="spellStart"/>
            <w:r>
              <w:rPr>
                <w:iCs/>
                <w:sz w:val="24"/>
                <w:szCs w:val="24"/>
              </w:rPr>
              <w:t>выно</w:t>
            </w:r>
            <w:proofErr w:type="spellEnd"/>
            <w:r>
              <w:rPr>
                <w:iCs/>
                <w:sz w:val="24"/>
                <w:szCs w:val="24"/>
                <w:lang w:val="en-US"/>
              </w:rPr>
              <w:t>c</w:t>
            </w:r>
            <w:r>
              <w:rPr>
                <w:iCs/>
                <w:sz w:val="24"/>
                <w:szCs w:val="24"/>
              </w:rPr>
              <w:t xml:space="preserve">ом 22 мм. Цвет черный. Арт. </w:t>
            </w:r>
            <w:r>
              <w:rPr>
                <w:iCs/>
                <w:sz w:val="24"/>
                <w:szCs w:val="24"/>
                <w:lang w:val="en-US"/>
              </w:rPr>
              <w:t>MG 00107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</w:t>
            </w:r>
            <w:r>
              <w:rPr>
                <w:szCs w:val="28"/>
                <w:lang w:val="en-US"/>
              </w:rPr>
              <w:t>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  <w:lang w:val="en-US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22,  28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Штангенциркуль с цифровым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 (plotter)" w:hAnsi="GOST type A (plotter)" w:cs="GOST type A (plotter)"/>
                <w:i/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tabs>
          <w:tab w:val="left" w:pos="16302"/>
        </w:tabs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tabs>
          <w:tab w:val="left" w:pos="16302"/>
        </w:tabs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</w:pPr>
            <w:r>
              <w:rPr>
                <w:iCs/>
                <w:sz w:val="24"/>
                <w:szCs w:val="24"/>
              </w:rPr>
              <w:t xml:space="preserve">Люк технологический белый </w:t>
            </w:r>
            <w:r>
              <w:rPr>
                <w:iCs/>
                <w:sz w:val="24"/>
                <w:szCs w:val="24"/>
                <w:lang w:val="en-US"/>
              </w:rPr>
              <w:t>D</w:t>
            </w:r>
            <w:r>
              <w:rPr>
                <w:iCs/>
                <w:sz w:val="24"/>
                <w:szCs w:val="24"/>
              </w:rPr>
              <w:t xml:space="preserve">250 мм для лодки </w:t>
            </w:r>
            <w:r>
              <w:rPr>
                <w:iCs/>
                <w:sz w:val="24"/>
                <w:szCs w:val="24"/>
                <w:lang w:val="en-US"/>
              </w:rPr>
              <w:t>ABS</w:t>
            </w:r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плас</w:t>
            </w:r>
            <w:proofErr w:type="spellEnd"/>
            <w:r>
              <w:rPr>
                <w:iCs/>
                <w:sz w:val="24"/>
                <w:szCs w:val="24"/>
              </w:rPr>
              <w:t>-тик</w:t>
            </w:r>
            <w:proofErr w:type="gramEnd"/>
            <w:r>
              <w:rPr>
                <w:iCs/>
                <w:sz w:val="24"/>
                <w:szCs w:val="24"/>
              </w:rPr>
              <w:t xml:space="preserve">. Модель </w:t>
            </w:r>
            <w:r>
              <w:rPr>
                <w:iCs/>
                <w:sz w:val="24"/>
                <w:szCs w:val="24"/>
                <w:lang w:val="en-US"/>
              </w:rPr>
              <w:t>SFRH</w:t>
            </w:r>
            <w:r>
              <w:rPr>
                <w:iCs/>
                <w:sz w:val="24"/>
                <w:szCs w:val="24"/>
              </w:rPr>
              <w:t>1-008--01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Отсутствие повреждений упаковки.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ind w:left="6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679"/>
        <w:gridCol w:w="316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25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Многофункциональный </w:t>
            </w:r>
            <w:r>
              <w:rPr>
                <w:iCs/>
                <w:sz w:val="24"/>
                <w:szCs w:val="24"/>
                <w:lang w:val="en-US"/>
              </w:rPr>
              <w:t>GPS</w:t>
            </w:r>
            <w:r>
              <w:rPr>
                <w:iCs/>
                <w:sz w:val="24"/>
                <w:szCs w:val="24"/>
              </w:rPr>
              <w:t xml:space="preserve"> спидометр электронный для гидроцикла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833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повреждений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выступающих проводов.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rFonts w:ascii="GOST type A (plotter)" w:hAnsi="GOST type A (plotter)" w:cs="GOST type A (plotter)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ind w:left="6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36"/>
                <w:szCs w:val="3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b/>
                <w:i/>
                <w:sz w:val="32"/>
                <w:szCs w:val="3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200"/>
        <w:rPr>
          <w:sz w:val="24"/>
          <w:lang w:val="en-US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679"/>
        <w:gridCol w:w="316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26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Магнитола для катера </w:t>
            </w:r>
            <w:r>
              <w:rPr>
                <w:iCs/>
                <w:sz w:val="24"/>
                <w:szCs w:val="24"/>
                <w:lang w:val="en-US"/>
              </w:rPr>
              <w:t>ACV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AMR</w:t>
            </w:r>
            <w:r>
              <w:rPr>
                <w:iCs/>
                <w:sz w:val="24"/>
                <w:szCs w:val="24"/>
              </w:rPr>
              <w:t xml:space="preserve">-801 </w:t>
            </w:r>
            <w:r>
              <w:rPr>
                <w:iCs/>
                <w:sz w:val="24"/>
                <w:szCs w:val="24"/>
                <w:lang w:val="en-US"/>
              </w:rPr>
              <w:t>RW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</w:t>
            </w:r>
            <w:r>
              <w:rPr>
                <w:szCs w:val="28"/>
                <w:lang w:val="en-US"/>
              </w:rPr>
              <w:t>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  <w:lang w:val="en-US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833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668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27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Масляный фильтр </w:t>
            </w:r>
            <w:r>
              <w:rPr>
                <w:iCs/>
                <w:sz w:val="24"/>
                <w:szCs w:val="24"/>
                <w:lang w:val="en-US"/>
              </w:rPr>
              <w:t xml:space="preserve">OP </w:t>
            </w:r>
            <w:r>
              <w:rPr>
                <w:iCs/>
                <w:sz w:val="24"/>
                <w:szCs w:val="24"/>
              </w:rPr>
              <w:t>520/1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2. Внешний вид.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  <w:jc w:val="both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404"/>
        <w:gridCol w:w="1559"/>
        <w:gridCol w:w="125"/>
        <w:gridCol w:w="442"/>
        <w:gridCol w:w="569"/>
        <w:gridCol w:w="423"/>
        <w:gridCol w:w="567"/>
        <w:gridCol w:w="567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28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0"/>
                <w:tab w:val="left" w:pos="6132"/>
              </w:tabs>
              <w:ind w:right="-243"/>
            </w:pPr>
            <w:proofErr w:type="spellStart"/>
            <w:r>
              <w:rPr>
                <w:iCs/>
                <w:sz w:val="24"/>
                <w:szCs w:val="24"/>
              </w:rPr>
              <w:t>Молдинг</w:t>
            </w:r>
            <w:proofErr w:type="spellEnd"/>
            <w:r>
              <w:rPr>
                <w:iCs/>
                <w:sz w:val="24"/>
                <w:szCs w:val="24"/>
              </w:rPr>
              <w:t xml:space="preserve"> 6х10 мм, стальной каркас, защита кромки дверей автомобиля     с металлической вставкой, белая   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ind w:left="142" w:right="-243"/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685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685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 </w:t>
            </w:r>
            <w:proofErr w:type="spellStart"/>
            <w:r>
              <w:rPr>
                <w:sz w:val="26"/>
                <w:szCs w:val="26"/>
              </w:rPr>
              <w:t>молдинга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СТО 0752</w:t>
      </w:r>
      <w:r>
        <w:t>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668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29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proofErr w:type="spellStart"/>
            <w:r>
              <w:rPr>
                <w:iCs/>
                <w:sz w:val="24"/>
                <w:szCs w:val="24"/>
              </w:rPr>
              <w:t>Маннол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CLASSIC</w:t>
            </w:r>
            <w:r>
              <w:rPr>
                <w:iCs/>
                <w:sz w:val="24"/>
                <w:szCs w:val="24"/>
              </w:rPr>
              <w:t xml:space="preserve"> 10</w:t>
            </w:r>
            <w:r>
              <w:rPr>
                <w:iCs/>
                <w:sz w:val="24"/>
                <w:szCs w:val="24"/>
                <w:lang w:val="en-US"/>
              </w:rPr>
              <w:t>w</w:t>
            </w:r>
            <w:r>
              <w:rPr>
                <w:iCs/>
                <w:sz w:val="24"/>
                <w:szCs w:val="24"/>
              </w:rPr>
              <w:t>40 1л Масло моторное п/синтетическое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 на упаковке.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679"/>
        <w:gridCol w:w="316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668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30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proofErr w:type="spellStart"/>
            <w:r>
              <w:rPr>
                <w:iCs/>
                <w:sz w:val="24"/>
                <w:szCs w:val="24"/>
              </w:rPr>
              <w:t>Мото</w:t>
            </w:r>
            <w:proofErr w:type="spellEnd"/>
            <w:r>
              <w:rPr>
                <w:iCs/>
                <w:sz w:val="24"/>
                <w:szCs w:val="24"/>
              </w:rPr>
              <w:t xml:space="preserve"> аккумулятор стартерный </w:t>
            </w:r>
            <w:r>
              <w:rPr>
                <w:iCs/>
                <w:sz w:val="24"/>
                <w:szCs w:val="24"/>
                <w:lang w:val="en-US"/>
              </w:rPr>
              <w:t>DELTA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CT</w:t>
            </w:r>
            <w:r>
              <w:rPr>
                <w:iCs/>
                <w:sz w:val="24"/>
                <w:szCs w:val="24"/>
              </w:rPr>
              <w:t xml:space="preserve"> 1230 12В 30 </w:t>
            </w:r>
            <w:proofErr w:type="spellStart"/>
            <w:r>
              <w:rPr>
                <w:iCs/>
                <w:sz w:val="24"/>
                <w:szCs w:val="24"/>
              </w:rPr>
              <w:t>Ач</w:t>
            </w:r>
            <w:proofErr w:type="spellEnd"/>
            <w:r>
              <w:rPr>
                <w:iCs/>
                <w:sz w:val="24"/>
                <w:szCs w:val="24"/>
              </w:rPr>
              <w:t xml:space="preserve"> прямая полярность 300</w:t>
            </w:r>
            <w:proofErr w:type="gramStart"/>
            <w:r>
              <w:rPr>
                <w:iCs/>
                <w:sz w:val="24"/>
                <w:szCs w:val="24"/>
              </w:rPr>
              <w:t>А,</w:t>
            </w:r>
            <w:r>
              <w:rPr>
                <w:iCs/>
                <w:sz w:val="24"/>
                <w:szCs w:val="24"/>
                <w:lang w:val="en-US"/>
              </w:rPr>
              <w:t>AGM</w:t>
            </w:r>
            <w:proofErr w:type="gramEnd"/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833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 Соответствие сопроводительной документации.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558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668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31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</w:pPr>
            <w:r>
              <w:rPr>
                <w:iCs/>
                <w:sz w:val="24"/>
                <w:szCs w:val="24"/>
              </w:rPr>
              <w:t xml:space="preserve">Наконечник троса газ-реверса (аналог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Ultrafl</w:t>
            </w:r>
            <w:r>
              <w:rPr>
                <w:iCs/>
                <w:sz w:val="24"/>
                <w:szCs w:val="24"/>
              </w:rPr>
              <w:t>ех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L</w:t>
            </w:r>
            <w:r>
              <w:rPr>
                <w:iCs/>
                <w:sz w:val="24"/>
                <w:szCs w:val="24"/>
              </w:rPr>
              <w:t xml:space="preserve">.7). Материал -нержавеющая сталь </w:t>
            </w:r>
            <w:r>
              <w:rPr>
                <w:iCs/>
                <w:sz w:val="24"/>
                <w:szCs w:val="24"/>
                <w:lang w:val="en-US"/>
              </w:rPr>
              <w:t>AISI 304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679"/>
        <w:gridCol w:w="316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32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proofErr w:type="spellStart"/>
            <w:r>
              <w:rPr>
                <w:iCs/>
                <w:sz w:val="24"/>
                <w:szCs w:val="24"/>
              </w:rPr>
              <w:t>Натяжитель</w:t>
            </w:r>
            <w:proofErr w:type="spellEnd"/>
            <w:r>
              <w:rPr>
                <w:iCs/>
                <w:sz w:val="24"/>
                <w:szCs w:val="24"/>
              </w:rPr>
              <w:t xml:space="preserve"> ремня приводного ГАЗЕЛЬ УМЗ-4216-17/УМЗ-А274 «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EvoT</w:t>
            </w:r>
            <w:proofErr w:type="spellEnd"/>
            <w:r>
              <w:rPr>
                <w:iCs/>
                <w:sz w:val="24"/>
                <w:szCs w:val="24"/>
              </w:rPr>
              <w:t>е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ch</w:t>
            </w:r>
            <w:proofErr w:type="spellEnd"/>
            <w:r>
              <w:rPr>
                <w:iCs/>
                <w:sz w:val="24"/>
                <w:szCs w:val="24"/>
              </w:rPr>
              <w:t xml:space="preserve"> 2» 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833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разрыва.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37"/>
            </w:pPr>
            <w:r>
              <w:rPr>
                <w:sz w:val="26"/>
                <w:szCs w:val="26"/>
              </w:rPr>
              <w:t>3.Проверить маркировку.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33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proofErr w:type="spellStart"/>
            <w:r>
              <w:rPr>
                <w:iCs/>
                <w:sz w:val="24"/>
                <w:szCs w:val="24"/>
              </w:rPr>
              <w:t>Натяжитель</w:t>
            </w:r>
            <w:proofErr w:type="spellEnd"/>
            <w:r>
              <w:rPr>
                <w:iCs/>
                <w:sz w:val="24"/>
                <w:szCs w:val="24"/>
              </w:rPr>
              <w:t xml:space="preserve"> троса тормоза М10х17 мм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254"/>
        <w:gridCol w:w="741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526"/>
        <w:gridCol w:w="439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34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Патрубок компенсирующий от воздушного фильтра к ДМРВ УАЗ-2206 </w:t>
            </w:r>
            <w:proofErr w:type="spellStart"/>
            <w:r>
              <w:rPr>
                <w:iCs/>
                <w:sz w:val="24"/>
                <w:szCs w:val="24"/>
              </w:rPr>
              <w:t>дв</w:t>
            </w:r>
            <w:proofErr w:type="spellEnd"/>
            <w:r>
              <w:rPr>
                <w:iCs/>
                <w:sz w:val="24"/>
                <w:szCs w:val="24"/>
              </w:rPr>
              <w:t>. 4091 арт. 228373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111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4111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1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198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08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029"/>
        <w:gridCol w:w="409"/>
        <w:gridCol w:w="442"/>
        <w:gridCol w:w="569"/>
        <w:gridCol w:w="423"/>
        <w:gridCol w:w="466"/>
        <w:gridCol w:w="526"/>
        <w:gridCol w:w="439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35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Патрубок силиконовый радиатора верхний КАМАЗ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198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08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526"/>
        <w:gridCol w:w="439"/>
        <w:gridCol w:w="796"/>
        <w:gridCol w:w="845"/>
        <w:gridCol w:w="11"/>
        <w:gridCol w:w="1630"/>
        <w:gridCol w:w="1641"/>
        <w:gridCol w:w="1641"/>
        <w:gridCol w:w="1641"/>
        <w:gridCol w:w="1634"/>
        <w:gridCol w:w="7"/>
      </w:tblGrid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187" w:type="dxa"/>
            <w:gridSpan w:val="5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187" w:type="dxa"/>
            <w:gridSpan w:val="5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187" w:type="dxa"/>
            <w:gridSpan w:val="5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36</w:t>
            </w:r>
          </w:p>
        </w:tc>
        <w:tc>
          <w:tcPr>
            <w:tcW w:w="1641" w:type="dxa"/>
            <w:gridSpan w:val="2"/>
            <w:shd w:val="clear" w:color="auto" w:fill="auto"/>
            <w:tcMar>
              <w:left w:w="10" w:type="dxa"/>
              <w:right w:w="10" w:type="dxa"/>
            </w:tcMar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shd w:val="clear" w:color="auto" w:fill="auto"/>
            <w:tcMar>
              <w:left w:w="10" w:type="dxa"/>
              <w:right w:w="10" w:type="dxa"/>
            </w:tcMar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4923" w:type="dxa"/>
            <w:gridSpan w:val="4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  <w:tc>
          <w:tcPr>
            <w:tcW w:w="1641" w:type="dxa"/>
            <w:gridSpan w:val="2"/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641" w:type="dxa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41" w:type="dxa"/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Патрубок радиатора верх. </w:t>
            </w:r>
          </w:p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Газ- 3308,3309 арт.33081-130301 ОРП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К 03</w:t>
            </w:r>
            <w:r>
              <w:rPr>
                <w:szCs w:val="28"/>
              </w:rPr>
              <w:t>-2024</w:t>
            </w: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</w:tr>
      <w:tr w:rsidR="003A7960">
        <w:trPr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198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08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8205" w:type="dxa"/>
            <w:gridSpan w:val="7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526"/>
        <w:gridCol w:w="439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37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Помпа автоматическая 750г/час. Помпа трюмная, насос осуши-тельный, электронасос 12вольт </w:t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вввольтвольт</w:t>
            </w:r>
            <w:proofErr w:type="spellEnd"/>
            <w:r>
              <w:rPr>
                <w:iCs/>
                <w:sz w:val="24"/>
                <w:szCs w:val="24"/>
              </w:rPr>
              <w:t xml:space="preserve">.   </w:t>
            </w:r>
            <w:proofErr w:type="gramEnd"/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198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08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СТО 0</w:t>
      </w:r>
      <w:r>
        <w:t>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526"/>
        <w:gridCol w:w="439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38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Поручень (ручка двери) Газель. н/о (цвет желтый) 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198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08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526"/>
        <w:gridCol w:w="439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39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Поручень (ручка двери) Газель. с/о 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198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08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526"/>
        <w:gridCol w:w="439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40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Педаль газа КДБА. 453621.016 арт.316300-1108150-10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198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08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466"/>
        <w:gridCol w:w="385"/>
        <w:gridCol w:w="580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41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Пробка блока цилиндров </w:t>
            </w:r>
            <w:proofErr w:type="spellStart"/>
            <w:r>
              <w:rPr>
                <w:iCs/>
                <w:sz w:val="24"/>
                <w:szCs w:val="24"/>
              </w:rPr>
              <w:t>дв</w:t>
            </w:r>
            <w:proofErr w:type="spellEnd"/>
            <w:r>
              <w:rPr>
                <w:iCs/>
                <w:sz w:val="24"/>
                <w:szCs w:val="24"/>
              </w:rPr>
              <w:t>. ЗМЗ 406,409 КГ 1/4" (масляной магистрали, металл)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1843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СТО 0</w:t>
      </w:r>
      <w:r>
        <w:t>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233"/>
        <w:gridCol w:w="352"/>
        <w:gridCol w:w="503"/>
        <w:gridCol w:w="104"/>
        <w:gridCol w:w="346"/>
        <w:gridCol w:w="254"/>
        <w:gridCol w:w="741"/>
        <w:gridCol w:w="1169"/>
        <w:gridCol w:w="238"/>
        <w:gridCol w:w="650"/>
        <w:gridCol w:w="888"/>
        <w:gridCol w:w="550"/>
        <w:gridCol w:w="442"/>
        <w:gridCol w:w="569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42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>Привальный брус (</w:t>
            </w:r>
            <w:proofErr w:type="spellStart"/>
            <w:r>
              <w:rPr>
                <w:iCs/>
                <w:sz w:val="24"/>
                <w:szCs w:val="24"/>
              </w:rPr>
              <w:t>прилавник</w:t>
            </w:r>
            <w:proofErr w:type="spellEnd"/>
            <w:r>
              <w:rPr>
                <w:iCs/>
                <w:sz w:val="24"/>
                <w:szCs w:val="24"/>
              </w:rPr>
              <w:t>) бортовая накладка для лодок и катеров (овальный) (14х28) мм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984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984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24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14,  28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Штангенциркуль с цифровым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 (plotter)" w:hAnsi="GOST type A (plotter)" w:cs="GOST type A (plotter)"/>
                <w:i/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584"/>
        <w:gridCol w:w="427"/>
        <w:gridCol w:w="423"/>
        <w:gridCol w:w="466"/>
        <w:gridCol w:w="810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43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Радиатор масляный </w:t>
            </w:r>
            <w:r>
              <w:rPr>
                <w:iCs/>
                <w:sz w:val="24"/>
                <w:szCs w:val="24"/>
                <w:lang w:val="en-US"/>
              </w:rPr>
              <w:t>Audi</w:t>
            </w:r>
            <w:r>
              <w:rPr>
                <w:iCs/>
                <w:sz w:val="24"/>
                <w:szCs w:val="24"/>
              </w:rPr>
              <w:t xml:space="preserve"> АЗ, </w:t>
            </w:r>
            <w:r>
              <w:rPr>
                <w:iCs/>
                <w:sz w:val="24"/>
                <w:szCs w:val="24"/>
                <w:lang w:val="en-US"/>
              </w:rPr>
              <w:t>Skoda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Octavia</w:t>
            </w:r>
            <w:r>
              <w:rPr>
                <w:iCs/>
                <w:sz w:val="24"/>
                <w:szCs w:val="24"/>
              </w:rPr>
              <w:t xml:space="preserve">, </w:t>
            </w:r>
            <w:r>
              <w:rPr>
                <w:iCs/>
                <w:sz w:val="24"/>
                <w:szCs w:val="24"/>
                <w:lang w:val="en-US"/>
              </w:rPr>
              <w:t>VW</w:t>
            </w:r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Colf</w:t>
            </w:r>
            <w:proofErr w:type="spellEnd"/>
            <w:r>
              <w:rPr>
                <w:iCs/>
                <w:sz w:val="24"/>
                <w:szCs w:val="24"/>
              </w:rPr>
              <w:t>/</w:t>
            </w:r>
            <w:r>
              <w:rPr>
                <w:iCs/>
                <w:sz w:val="24"/>
                <w:szCs w:val="24"/>
                <w:lang w:val="en-US"/>
              </w:rPr>
              <w:t>Polo</w:t>
            </w:r>
            <w:r>
              <w:rPr>
                <w:iCs/>
                <w:sz w:val="24"/>
                <w:szCs w:val="24"/>
              </w:rPr>
              <w:t xml:space="preserve"> арт.001933.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386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20" w:type="dxa"/>
        <w:tblLayout w:type="fixed"/>
        <w:tblLook w:val="0000" w:firstRow="0" w:lastRow="0" w:firstColumn="0" w:lastColumn="0" w:noHBand="0" w:noVBand="0"/>
      </w:tblPr>
      <w:tblGrid>
        <w:gridCol w:w="30"/>
        <w:gridCol w:w="187"/>
        <w:gridCol w:w="618"/>
        <w:gridCol w:w="199"/>
        <w:gridCol w:w="589"/>
        <w:gridCol w:w="585"/>
        <w:gridCol w:w="52"/>
        <w:gridCol w:w="1146"/>
        <w:gridCol w:w="146"/>
        <w:gridCol w:w="765"/>
        <w:gridCol w:w="426"/>
        <w:gridCol w:w="866"/>
        <w:gridCol w:w="233"/>
        <w:gridCol w:w="352"/>
        <w:gridCol w:w="510"/>
        <w:gridCol w:w="97"/>
        <w:gridCol w:w="353"/>
        <w:gridCol w:w="389"/>
        <w:gridCol w:w="599"/>
        <w:gridCol w:w="1169"/>
        <w:gridCol w:w="238"/>
        <w:gridCol w:w="650"/>
        <w:gridCol w:w="1313"/>
        <w:gridCol w:w="132"/>
        <w:gridCol w:w="577"/>
        <w:gridCol w:w="427"/>
        <w:gridCol w:w="423"/>
        <w:gridCol w:w="466"/>
        <w:gridCol w:w="810"/>
        <w:gridCol w:w="155"/>
        <w:gridCol w:w="796"/>
        <w:gridCol w:w="845"/>
        <w:gridCol w:w="18"/>
      </w:tblGrid>
      <w:tr w:rsidR="003A7960">
        <w:trPr>
          <w:cantSplit/>
          <w:trHeight w:hRule="exact" w:val="260"/>
        </w:trPr>
        <w:tc>
          <w:tcPr>
            <w:tcW w:w="103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hRule="exact" w:val="283"/>
        </w:trPr>
        <w:tc>
          <w:tcPr>
            <w:tcW w:w="30" w:type="dxa"/>
            <w:shd w:val="clear" w:color="auto" w:fill="auto"/>
          </w:tcPr>
          <w:p w:rsidR="003A7960" w:rsidRDefault="003A7960"/>
        </w:tc>
        <w:tc>
          <w:tcPr>
            <w:tcW w:w="9519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44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hRule="exact" w:val="28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Cs w:val="28"/>
              </w:rPr>
            </w:pPr>
          </w:p>
        </w:tc>
        <w:tc>
          <w:tcPr>
            <w:tcW w:w="16113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hRule="exact" w:val="260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2"/>
                <w:szCs w:val="22"/>
              </w:rPr>
            </w:pPr>
          </w:p>
        </w:tc>
        <w:tc>
          <w:tcPr>
            <w:tcW w:w="187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Разъем к бензонасосу </w:t>
            </w:r>
            <w:r>
              <w:rPr>
                <w:iCs/>
                <w:sz w:val="24"/>
                <w:szCs w:val="24"/>
                <w:lang w:val="en-US"/>
              </w:rPr>
              <w:t>C</w:t>
            </w:r>
            <w:r>
              <w:rPr>
                <w:iCs/>
                <w:sz w:val="24"/>
                <w:szCs w:val="24"/>
              </w:rPr>
              <w:t>а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rgen</w:t>
            </w:r>
            <w:proofErr w:type="spellEnd"/>
            <w:r>
              <w:rPr>
                <w:iCs/>
                <w:sz w:val="24"/>
                <w:szCs w:val="24"/>
              </w:rPr>
              <w:t xml:space="preserve"> для </w:t>
            </w:r>
            <w:r>
              <w:rPr>
                <w:iCs/>
                <w:sz w:val="24"/>
                <w:szCs w:val="24"/>
                <w:lang w:val="en-US"/>
              </w:rPr>
              <w:t>LADA</w:t>
            </w:r>
            <w:r>
              <w:rPr>
                <w:iCs/>
                <w:sz w:val="24"/>
                <w:szCs w:val="24"/>
              </w:rPr>
              <w:t xml:space="preserve"> 2108-2110 к датчику уровня топлива, с проводами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hRule="exact" w:val="260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Cs w:val="28"/>
              </w:rPr>
            </w:pPr>
          </w:p>
        </w:tc>
        <w:tc>
          <w:tcPr>
            <w:tcW w:w="18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hRule="exact" w:val="284"/>
        </w:trPr>
        <w:tc>
          <w:tcPr>
            <w:tcW w:w="30" w:type="dxa"/>
            <w:shd w:val="clear" w:color="auto" w:fill="auto"/>
          </w:tcPr>
          <w:p w:rsidR="003A7960" w:rsidRDefault="003A7960"/>
        </w:tc>
        <w:tc>
          <w:tcPr>
            <w:tcW w:w="187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806"/>
        </w:trPr>
        <w:tc>
          <w:tcPr>
            <w:tcW w:w="30" w:type="dxa"/>
            <w:shd w:val="clear" w:color="auto" w:fill="auto"/>
          </w:tcPr>
          <w:p w:rsidR="003A7960" w:rsidRDefault="003A7960"/>
        </w:tc>
        <w:tc>
          <w:tcPr>
            <w:tcW w:w="7513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806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iCs/>
                <w:sz w:val="24"/>
                <w:szCs w:val="24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6"/>
                <w:szCs w:val="26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6"/>
                <w:szCs w:val="26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6"/>
                <w:szCs w:val="26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6"/>
                <w:szCs w:val="26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6"/>
                <w:szCs w:val="26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проводов.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Cs w:val="28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6"/>
                <w:szCs w:val="26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6"/>
                <w:szCs w:val="26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6"/>
                <w:szCs w:val="26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cantSplit/>
          <w:trHeight w:val="403"/>
        </w:trPr>
        <w:tc>
          <w:tcPr>
            <w:tcW w:w="30" w:type="dxa"/>
            <w:shd w:val="clear" w:color="auto" w:fill="auto"/>
          </w:tcPr>
          <w:p w:rsidR="003A7960" w:rsidRDefault="003A7960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81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8" w:type="dxa"/>
          <w:cantSplit/>
          <w:trHeight w:hRule="exact" w:val="510"/>
        </w:trPr>
        <w:tc>
          <w:tcPr>
            <w:tcW w:w="30" w:type="dxa"/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0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386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233"/>
        <w:gridCol w:w="352"/>
        <w:gridCol w:w="503"/>
        <w:gridCol w:w="104"/>
        <w:gridCol w:w="346"/>
        <w:gridCol w:w="396"/>
        <w:gridCol w:w="599"/>
        <w:gridCol w:w="1169"/>
        <w:gridCol w:w="238"/>
        <w:gridCol w:w="650"/>
        <w:gridCol w:w="1313"/>
        <w:gridCol w:w="125"/>
        <w:gridCol w:w="584"/>
        <w:gridCol w:w="427"/>
        <w:gridCol w:w="423"/>
        <w:gridCol w:w="466"/>
        <w:gridCol w:w="810"/>
        <w:gridCol w:w="155"/>
        <w:gridCol w:w="796"/>
        <w:gridCol w:w="845"/>
        <w:gridCol w:w="11"/>
        <w:gridCol w:w="1630"/>
        <w:gridCol w:w="1641"/>
        <w:gridCol w:w="1641"/>
        <w:gridCol w:w="1634"/>
        <w:gridCol w:w="7"/>
      </w:tblGrid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6546" w:type="dxa"/>
            <w:gridSpan w:val="4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6546" w:type="dxa"/>
            <w:gridSpan w:val="4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6546" w:type="dxa"/>
            <w:gridSpan w:val="4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45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Ремень </w:t>
            </w:r>
            <w:proofErr w:type="spellStart"/>
            <w:r>
              <w:rPr>
                <w:iCs/>
                <w:sz w:val="24"/>
                <w:szCs w:val="24"/>
              </w:rPr>
              <w:t>поликлиновой</w:t>
            </w:r>
            <w:proofErr w:type="spellEnd"/>
            <w:r>
              <w:rPr>
                <w:iCs/>
                <w:sz w:val="24"/>
                <w:szCs w:val="24"/>
              </w:rPr>
              <w:t xml:space="preserve"> 6РК720 </w:t>
            </w:r>
            <w:r>
              <w:rPr>
                <w:iCs/>
                <w:sz w:val="24"/>
                <w:szCs w:val="24"/>
                <w:lang w:val="en-US"/>
              </w:rPr>
              <w:t>Porsche</w:t>
            </w:r>
            <w:r>
              <w:rPr>
                <w:iCs/>
                <w:sz w:val="24"/>
                <w:szCs w:val="24"/>
              </w:rPr>
              <w:t xml:space="preserve"> 944 2.5/Т/3.0 81-95 арт.022994 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</w:tr>
      <w:tr w:rsidR="003A7960">
        <w:trPr>
          <w:cantSplit/>
          <w:trHeight w:val="806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2.Внешний вид.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Отсутствие механических повреждений, разрывов.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386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233"/>
        <w:gridCol w:w="352"/>
        <w:gridCol w:w="503"/>
        <w:gridCol w:w="104"/>
        <w:gridCol w:w="346"/>
        <w:gridCol w:w="396"/>
        <w:gridCol w:w="599"/>
        <w:gridCol w:w="1169"/>
        <w:gridCol w:w="238"/>
        <w:gridCol w:w="650"/>
        <w:gridCol w:w="1313"/>
        <w:gridCol w:w="125"/>
        <w:gridCol w:w="584"/>
        <w:gridCol w:w="427"/>
        <w:gridCol w:w="423"/>
        <w:gridCol w:w="466"/>
        <w:gridCol w:w="810"/>
        <w:gridCol w:w="155"/>
        <w:gridCol w:w="796"/>
        <w:gridCol w:w="845"/>
        <w:gridCol w:w="11"/>
        <w:gridCol w:w="1630"/>
        <w:gridCol w:w="1641"/>
        <w:gridCol w:w="1641"/>
        <w:gridCol w:w="1634"/>
        <w:gridCol w:w="7"/>
      </w:tblGrid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6546" w:type="dxa"/>
            <w:gridSpan w:val="4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6546" w:type="dxa"/>
            <w:gridSpan w:val="4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6546" w:type="dxa"/>
            <w:gridSpan w:val="4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46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3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jc w:val="center"/>
            </w:pPr>
            <w:r>
              <w:rPr>
                <w:iCs/>
                <w:sz w:val="24"/>
                <w:szCs w:val="24"/>
              </w:rPr>
              <w:t xml:space="preserve">Ремень приводной </w:t>
            </w:r>
            <w:proofErr w:type="spellStart"/>
            <w:r>
              <w:rPr>
                <w:iCs/>
                <w:sz w:val="24"/>
                <w:szCs w:val="24"/>
              </w:rPr>
              <w:t>поликлино</w:t>
            </w:r>
            <w:proofErr w:type="spellEnd"/>
            <w:r>
              <w:rPr>
                <w:iCs/>
                <w:sz w:val="24"/>
                <w:szCs w:val="24"/>
              </w:rPr>
              <w:t xml:space="preserve">-вой 6РК837 </w:t>
            </w:r>
            <w:r>
              <w:rPr>
                <w:iCs/>
                <w:sz w:val="24"/>
                <w:szCs w:val="24"/>
                <w:lang w:val="en-US"/>
              </w:rPr>
              <w:t>RENAULT</w:t>
            </w:r>
            <w:r>
              <w:rPr>
                <w:iCs/>
                <w:sz w:val="24"/>
                <w:szCs w:val="24"/>
              </w:rPr>
              <w:t xml:space="preserve">        </w:t>
            </w:r>
            <w:r>
              <w:rPr>
                <w:iCs/>
                <w:sz w:val="24"/>
                <w:szCs w:val="24"/>
                <w:lang w:val="en-US"/>
              </w:rPr>
              <w:t>Logan</w:t>
            </w:r>
            <w:r>
              <w:rPr>
                <w:iCs/>
                <w:sz w:val="24"/>
                <w:szCs w:val="24"/>
              </w:rPr>
              <w:t xml:space="preserve"> </w:t>
            </w:r>
            <w:proofErr w:type="gramStart"/>
            <w:r>
              <w:rPr>
                <w:iCs/>
                <w:sz w:val="24"/>
                <w:szCs w:val="24"/>
              </w:rPr>
              <w:t>12  арт.</w:t>
            </w:r>
            <w:proofErr w:type="gramEnd"/>
            <w:r>
              <w:rPr>
                <w:iCs/>
                <w:sz w:val="24"/>
                <w:szCs w:val="24"/>
              </w:rPr>
              <w:t xml:space="preserve">007315 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3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606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</w:tr>
      <w:tr w:rsidR="003A7960">
        <w:trPr>
          <w:cantSplit/>
          <w:trHeight w:val="806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6564" w:type="dxa"/>
            <w:gridSpan w:val="6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386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746"/>
        <w:gridCol w:w="692"/>
        <w:gridCol w:w="584"/>
        <w:gridCol w:w="427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4</w:t>
            </w:r>
            <w:r>
              <w:rPr>
                <w:szCs w:val="28"/>
                <w:lang w:val="en-US"/>
              </w:rPr>
              <w:t>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 xml:space="preserve">Руль алюминиевый для </w:t>
            </w:r>
            <w:proofErr w:type="spellStart"/>
            <w:r>
              <w:rPr>
                <w:iCs/>
                <w:sz w:val="24"/>
                <w:szCs w:val="24"/>
              </w:rPr>
              <w:t>питбайка</w:t>
            </w:r>
            <w:proofErr w:type="spellEnd"/>
            <w:r>
              <w:rPr>
                <w:iCs/>
                <w:sz w:val="24"/>
                <w:szCs w:val="24"/>
              </w:rPr>
              <w:t xml:space="preserve">, мотоцикла. Цвет черный. арт.3290 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2126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Ø22, 3, 175, 75, 71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Штангенциркуль с цифровым</w:t>
            </w: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21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386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rPr>
          <w:lang w:val="en-US"/>
        </w:rPr>
      </w:pPr>
    </w:p>
    <w:p w:rsidR="003A7960" w:rsidRDefault="003A7960">
      <w:pPr>
        <w:rPr>
          <w:lang w:val="en-US"/>
        </w:rPr>
      </w:pPr>
    </w:p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300"/>
        <w:gridCol w:w="711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48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Ручка газа правая на </w:t>
            </w:r>
            <w:proofErr w:type="spellStart"/>
            <w:r>
              <w:rPr>
                <w:iCs/>
                <w:sz w:val="24"/>
                <w:szCs w:val="24"/>
              </w:rPr>
              <w:t>квадроцикл</w:t>
            </w:r>
            <w:proofErr w:type="spellEnd"/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  <w:lang w:val="en-US"/>
              </w:rPr>
              <w:t>ATV</w:t>
            </w:r>
            <w:r>
              <w:rPr>
                <w:iCs/>
                <w:sz w:val="24"/>
                <w:szCs w:val="24"/>
              </w:rPr>
              <w:t xml:space="preserve"> 250  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СТ</w:t>
      </w:r>
      <w:r>
        <w:t>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888"/>
        <w:gridCol w:w="550"/>
        <w:gridCol w:w="300"/>
        <w:gridCol w:w="711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49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 xml:space="preserve">Рым-болт </w:t>
            </w:r>
            <w:r>
              <w:rPr>
                <w:iCs/>
                <w:sz w:val="24"/>
                <w:szCs w:val="24"/>
                <w:lang w:val="en-US"/>
              </w:rPr>
              <w:t>U</w:t>
            </w:r>
            <w:r>
              <w:rPr>
                <w:iCs/>
                <w:sz w:val="24"/>
                <w:szCs w:val="24"/>
              </w:rPr>
              <w:t xml:space="preserve">-образный, буксировочный. Нержавеющая сталь </w:t>
            </w:r>
            <w:r>
              <w:rPr>
                <w:iCs/>
                <w:sz w:val="24"/>
                <w:szCs w:val="24"/>
                <w:lang w:val="en-US"/>
              </w:rPr>
              <w:t>SF00531-5</w:t>
            </w:r>
            <w:r>
              <w:rPr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984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984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Ø 8, 110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Штангенциркуль с цифровым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rPr>
          <w:lang w:val="en-US"/>
        </w:rPr>
      </w:pP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"/>
        <w:gridCol w:w="616"/>
        <w:gridCol w:w="192"/>
        <w:gridCol w:w="593"/>
        <w:gridCol w:w="583"/>
        <w:gridCol w:w="46"/>
        <w:gridCol w:w="1143"/>
        <w:gridCol w:w="152"/>
        <w:gridCol w:w="757"/>
        <w:gridCol w:w="431"/>
        <w:gridCol w:w="863"/>
        <w:gridCol w:w="101"/>
        <w:gridCol w:w="7"/>
        <w:gridCol w:w="475"/>
        <w:gridCol w:w="503"/>
        <w:gridCol w:w="103"/>
        <w:gridCol w:w="346"/>
        <w:gridCol w:w="111"/>
        <w:gridCol w:w="62"/>
        <w:gridCol w:w="818"/>
        <w:gridCol w:w="1165"/>
        <w:gridCol w:w="237"/>
        <w:gridCol w:w="648"/>
        <w:gridCol w:w="1025"/>
        <w:gridCol w:w="62"/>
        <w:gridCol w:w="347"/>
        <w:gridCol w:w="328"/>
        <w:gridCol w:w="678"/>
        <w:gridCol w:w="422"/>
        <w:gridCol w:w="62"/>
        <w:gridCol w:w="503"/>
        <w:gridCol w:w="745"/>
        <w:gridCol w:w="116"/>
        <w:gridCol w:w="62"/>
        <w:gridCol w:w="731"/>
        <w:gridCol w:w="842"/>
        <w:gridCol w:w="12"/>
        <w:gridCol w:w="51"/>
        <w:gridCol w:w="7"/>
      </w:tblGrid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380" w:type="dxa"/>
            <w:gridSpan w:val="6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t xml:space="preserve">               </w:t>
            </w:r>
          </w:p>
        </w:tc>
        <w:tc>
          <w:tcPr>
            <w:tcW w:w="4924" w:type="dxa"/>
            <w:gridSpan w:val="11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4501" w:type="dxa"/>
            <w:gridSpan w:val="11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51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29" w:type="dxa"/>
            <w:gridSpan w:val="8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976" w:type="dxa"/>
            <w:gridSpan w:val="20"/>
            <w:vMerge w:val="restart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51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29" w:type="dxa"/>
            <w:gridSpan w:val="8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976" w:type="dxa"/>
            <w:gridSpan w:val="20"/>
            <w:vMerge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51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3"/>
        </w:trPr>
        <w:tc>
          <w:tcPr>
            <w:tcW w:w="9527" w:type="dxa"/>
            <w:gridSpan w:val="22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88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41" w:type="dxa"/>
            <w:gridSpan w:val="7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50</w:t>
            </w:r>
          </w:p>
        </w:tc>
        <w:tc>
          <w:tcPr>
            <w:tcW w:w="70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  <w:lang w:val="en-US"/>
              </w:rPr>
            </w:pPr>
          </w:p>
        </w:tc>
      </w:tr>
      <w:tr w:rsidR="003A7960">
        <w:trPr>
          <w:cantSplit/>
          <w:trHeight w:hRule="exact" w:val="283"/>
        </w:trPr>
        <w:tc>
          <w:tcPr>
            <w:tcW w:w="16098" w:type="dxa"/>
            <w:gridSpan w:val="3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  <w:tc>
          <w:tcPr>
            <w:tcW w:w="70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223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27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 xml:space="preserve"> Соединитель топливный ВАЗ в сборе тройник арт. 1118-1104410-30</w:t>
            </w:r>
          </w:p>
        </w:tc>
        <w:tc>
          <w:tcPr>
            <w:tcW w:w="2496" w:type="dxa"/>
            <w:gridSpan w:val="5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70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223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3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27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96" w:type="dxa"/>
            <w:gridSpan w:val="5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70" w:type="dxa"/>
            <w:gridSpan w:val="3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4"/>
        </w:trPr>
        <w:tc>
          <w:tcPr>
            <w:tcW w:w="223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37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27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96" w:type="dxa"/>
            <w:gridSpan w:val="5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70" w:type="dxa"/>
            <w:gridSpan w:val="3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806"/>
        </w:trPr>
        <w:tc>
          <w:tcPr>
            <w:tcW w:w="7245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55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3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26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35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70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</w:tr>
      <w:tr w:rsidR="003A7960">
        <w:trPr>
          <w:cantSplit/>
          <w:trHeight w:val="806"/>
        </w:trPr>
        <w:tc>
          <w:tcPr>
            <w:tcW w:w="5707" w:type="dxa"/>
            <w:gridSpan w:val="1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3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55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3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26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70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 Ø8</w:t>
            </w: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Ø 8</w:t>
            </w: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Штангенциркуль с цифровым</w:t>
            </w: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ОТК</w:t>
            </w:r>
          </w:p>
        </w:tc>
      </w:tr>
      <w:tr w:rsidR="003A7960">
        <w:trPr>
          <w:gridAfter w:val="1"/>
          <w:wAfter w:w="7" w:type="dxa"/>
          <w:cantSplit/>
          <w:trHeight w:val="403"/>
        </w:trPr>
        <w:tc>
          <w:tcPr>
            <w:tcW w:w="5700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07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5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83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2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36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7" w:type="dxa"/>
          <w:cantSplit/>
          <w:trHeight w:hRule="exact" w:val="510"/>
        </w:trPr>
        <w:tc>
          <w:tcPr>
            <w:tcW w:w="839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098" w:type="dxa"/>
            <w:gridSpan w:val="25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5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814" w:type="dxa"/>
            <w:gridSpan w:val="6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300"/>
        <w:gridCol w:w="711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51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 xml:space="preserve"> Соединитель топливный ВАЗ 1118-1104410-20 в сборе прямой (материал – пластик)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300"/>
        <w:gridCol w:w="711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52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Топливный бак ГАЗ – 2217 пластиковый, 80 л. 22174-110100620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1.Паспорт. Сертификат.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300"/>
        <w:gridCol w:w="711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53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Трос газ – реверс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Pretech</w:t>
            </w:r>
            <w:proofErr w:type="spellEnd"/>
            <w:r>
              <w:rPr>
                <w:iCs/>
                <w:sz w:val="24"/>
                <w:szCs w:val="24"/>
              </w:rPr>
              <w:t xml:space="preserve">, 16 фу-  </w:t>
            </w:r>
            <w:proofErr w:type="spellStart"/>
            <w:r>
              <w:rPr>
                <w:iCs/>
                <w:sz w:val="24"/>
                <w:szCs w:val="24"/>
              </w:rPr>
              <w:t>тов</w:t>
            </w:r>
            <w:proofErr w:type="spellEnd"/>
            <w:r>
              <w:rPr>
                <w:iCs/>
                <w:sz w:val="24"/>
                <w:szCs w:val="24"/>
              </w:rPr>
              <w:t xml:space="preserve"> 4,88 м, аналог С2-16, С8-16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</w:t>
      </w:r>
    </w:p>
    <w:p w:rsidR="003A7960" w:rsidRDefault="003A7960">
      <w:pPr>
        <w:tabs>
          <w:tab w:val="left" w:pos="16160"/>
        </w:tabs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029"/>
        <w:gridCol w:w="409"/>
        <w:gridCol w:w="300"/>
        <w:gridCol w:w="711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54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Трос газа для </w:t>
            </w:r>
            <w:proofErr w:type="spellStart"/>
            <w:r>
              <w:rPr>
                <w:iCs/>
                <w:sz w:val="24"/>
                <w:szCs w:val="24"/>
              </w:rPr>
              <w:t>питбайка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TTR</w:t>
            </w:r>
            <w:r>
              <w:rPr>
                <w:iCs/>
                <w:sz w:val="24"/>
                <w:szCs w:val="24"/>
              </w:rPr>
              <w:t>125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Арт.45763 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 Ø8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800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Штангенциркуль с цифровым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tabs>
          <w:tab w:val="left" w:pos="16160"/>
        </w:tabs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tabs>
          <w:tab w:val="left" w:pos="16160"/>
        </w:tabs>
        <w:ind w:right="-60"/>
        <w:rPr>
          <w:sz w:val="24"/>
        </w:rPr>
      </w:pPr>
    </w:p>
    <w:p w:rsidR="003A7960" w:rsidRDefault="003A7960">
      <w:pPr>
        <w:tabs>
          <w:tab w:val="left" w:pos="16160"/>
        </w:tabs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300"/>
        <w:gridCol w:w="711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55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Тройник соединительный     шланга Ø16х16х16 </w:t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металличе-ский</w:t>
            </w:r>
            <w:proofErr w:type="spellEnd"/>
            <w:proofErr w:type="gramEnd"/>
            <w:r>
              <w:rPr>
                <w:iCs/>
                <w:sz w:val="24"/>
                <w:szCs w:val="24"/>
              </w:rPr>
              <w:t xml:space="preserve"> (арт. 937251211)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300"/>
        <w:gridCol w:w="711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56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Трубка вентиляции картера с обратным клапаном ЗМЗ-409.10 ЕВРО-4   арт. 40904.1014020.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300"/>
        <w:gridCol w:w="711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57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Универсальный переключатель для запуска двигателя арт.0333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300"/>
        <w:gridCol w:w="711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58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Универсальный тросик дроссельной заслонки для </w:t>
            </w:r>
            <w:proofErr w:type="gramStart"/>
            <w:r>
              <w:rPr>
                <w:iCs/>
                <w:sz w:val="24"/>
                <w:szCs w:val="24"/>
              </w:rPr>
              <w:t>мотоцикла  арт.</w:t>
            </w:r>
            <w:proofErr w:type="gramEnd"/>
            <w:r>
              <w:rPr>
                <w:iCs/>
                <w:sz w:val="24"/>
                <w:szCs w:val="24"/>
              </w:rPr>
              <w:t>067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59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Уплотнитель – профиль «Е» «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Cyclon</w:t>
            </w:r>
            <w:proofErr w:type="spellEnd"/>
            <w:r>
              <w:rPr>
                <w:iCs/>
                <w:sz w:val="24"/>
                <w:szCs w:val="24"/>
              </w:rPr>
              <w:t>» белый 18322/7047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разрывов,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порезов.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029"/>
        <w:gridCol w:w="409"/>
        <w:gridCol w:w="158"/>
        <w:gridCol w:w="853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60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Уплотнитель – профиль «</w:t>
            </w:r>
            <w:proofErr w:type="gramStart"/>
            <w:r>
              <w:rPr>
                <w:iCs/>
                <w:sz w:val="24"/>
                <w:szCs w:val="24"/>
                <w:lang w:val="en-US"/>
              </w:rPr>
              <w:t>D</w:t>
            </w:r>
            <w:r>
              <w:rPr>
                <w:iCs/>
                <w:sz w:val="24"/>
                <w:szCs w:val="24"/>
              </w:rPr>
              <w:t>»  белый</w:t>
            </w:r>
            <w:proofErr w:type="gramEnd"/>
            <w:r>
              <w:rPr>
                <w:iCs/>
                <w:sz w:val="24"/>
                <w:szCs w:val="24"/>
              </w:rPr>
              <w:t xml:space="preserve"> «ТИТАН»   51937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разрывов,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порезов.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ОТК 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7, 5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Штангенциркуль с цифровым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61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Фиксатор замка двери (скоба) ВАЗ - 11811180-6105208 (ДААЗ)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Работоспособность.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62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Фильтр масляный </w:t>
            </w:r>
            <w:r>
              <w:rPr>
                <w:iCs/>
                <w:sz w:val="24"/>
                <w:szCs w:val="24"/>
                <w:lang w:val="en-US"/>
              </w:rPr>
              <w:t>Ford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Sierra</w:t>
            </w:r>
            <w:r>
              <w:rPr>
                <w:iCs/>
                <w:sz w:val="24"/>
                <w:szCs w:val="24"/>
              </w:rPr>
              <w:t xml:space="preserve">     87-93, </w:t>
            </w:r>
            <w:r>
              <w:rPr>
                <w:iCs/>
                <w:sz w:val="24"/>
                <w:szCs w:val="24"/>
                <w:lang w:val="en-US"/>
              </w:rPr>
              <w:t>Lada</w:t>
            </w:r>
            <w:r>
              <w:rPr>
                <w:iCs/>
                <w:sz w:val="24"/>
                <w:szCs w:val="24"/>
              </w:rPr>
              <w:t xml:space="preserve"> 110/111/112 00 арт.032155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63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Фильтр топливный </w:t>
            </w:r>
            <w:r>
              <w:rPr>
                <w:iCs/>
                <w:sz w:val="24"/>
                <w:szCs w:val="24"/>
                <w:lang w:val="en-US"/>
              </w:rPr>
              <w:t>ST342</w:t>
            </w:r>
            <w:r>
              <w:rPr>
                <w:iCs/>
                <w:sz w:val="24"/>
                <w:szCs w:val="24"/>
              </w:rPr>
              <w:t xml:space="preserve">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100%             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b/>
                <w:i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26"/>
                <w:szCs w:val="26"/>
                <w:vertAlign w:val="subscript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rFonts w:ascii="GOST type A" w:hAnsi="GOST type A" w:cs="GOST type A"/>
                <w:b/>
                <w:i/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>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 (plotter)" w:hAnsi="GOST type A (plotter)" w:cs="GOST type A (plotter)"/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3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rFonts w:ascii="GOST type A" w:hAnsi="GOST type A" w:cs="GOST type A"/>
                <w:b/>
                <w:i/>
                <w:sz w:val="36"/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36"/>
                <w:szCs w:val="3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4.Комплектность.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rPr>
          <w:lang w:val="en-US"/>
        </w:rPr>
      </w:pPr>
    </w:p>
    <w:p w:rsidR="003A7960" w:rsidRDefault="003A7960">
      <w:pPr>
        <w:rPr>
          <w:lang w:val="en-US"/>
        </w:rPr>
      </w:pPr>
    </w:p>
    <w:p w:rsidR="003A7960" w:rsidRDefault="003A7960">
      <w:pPr>
        <w:ind w:right="200"/>
        <w:rPr>
          <w:sz w:val="24"/>
          <w:lang w:val="en-US"/>
        </w:rPr>
      </w:pP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64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Хомут червячный 32-50 мм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7"/>
        <w:gridCol w:w="994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65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червячный 40-60 мм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19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  <w:lang w:val="en-US"/>
        </w:rPr>
      </w:pP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СТО 07521831</w:t>
      </w:r>
      <w:r>
        <w:t>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7"/>
        <w:gridCol w:w="994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66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червячный 60-80 мм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19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67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червячный 10-16 мм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68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Хомут червячный 12-20 мм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(12-22 мм)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300"/>
        <w:gridCol w:w="711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69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Хомут червячный 16-25 мм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(14-27мм)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70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Хомут силовой мини 15-17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val="en-US"/>
              </w:rPr>
              <w:t>W</w:t>
            </w:r>
            <w:r w:rsidRPr="003A7960">
              <w:rPr>
                <w:iCs/>
                <w:sz w:val="24"/>
                <w:szCs w:val="24"/>
              </w:rPr>
              <w:t>2</w:t>
            </w:r>
            <w:r>
              <w:rPr>
                <w:iCs/>
                <w:sz w:val="24"/>
                <w:szCs w:val="24"/>
              </w:rPr>
              <w:t>, нержавеющая сталь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 xml:space="preserve"> 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71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Хомут силовой мини 13-15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val="en-US"/>
              </w:rPr>
              <w:t>W</w:t>
            </w:r>
            <w:r>
              <w:rPr>
                <w:iCs/>
                <w:sz w:val="24"/>
                <w:szCs w:val="24"/>
              </w:rPr>
              <w:t>2, нержавеющая сталь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567"/>
        <w:gridCol w:w="709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72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3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Шарнирная головка </w:t>
            </w:r>
            <w:r>
              <w:rPr>
                <w:iCs/>
                <w:sz w:val="24"/>
                <w:szCs w:val="24"/>
                <w:lang w:val="en-US"/>
              </w:rPr>
              <w:t>SA</w:t>
            </w:r>
            <w:r>
              <w:rPr>
                <w:iCs/>
                <w:sz w:val="24"/>
                <w:szCs w:val="24"/>
              </w:rPr>
              <w:t xml:space="preserve"> 08 Т/К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Арт.</w:t>
            </w:r>
            <w:r w:rsidRPr="003A7960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SA</w:t>
            </w:r>
            <w:r>
              <w:rPr>
                <w:iCs/>
                <w:sz w:val="24"/>
                <w:szCs w:val="24"/>
              </w:rPr>
              <w:t>08 Т/К1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 xml:space="preserve"> 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3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0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300"/>
        <w:gridCol w:w="711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73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Шланг 4322-1109429 воздуховода ЯМЗ гофра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-60"/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300"/>
        <w:gridCol w:w="711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74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Топливный шланг Ø8 мм             ГОСТ </w:t>
            </w:r>
            <w:r>
              <w:rPr>
                <w:iCs/>
                <w:sz w:val="24"/>
                <w:szCs w:val="24"/>
                <w:lang w:val="en-US"/>
              </w:rPr>
              <w:t>ISO</w:t>
            </w:r>
            <w:r>
              <w:rPr>
                <w:iCs/>
                <w:sz w:val="24"/>
                <w:szCs w:val="24"/>
              </w:rPr>
              <w:t xml:space="preserve"> 7840-2016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1.Сертификат, паспорт.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  <w:lang w:val="en-US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233"/>
        <w:gridCol w:w="352"/>
        <w:gridCol w:w="503"/>
        <w:gridCol w:w="104"/>
        <w:gridCol w:w="346"/>
        <w:gridCol w:w="112"/>
        <w:gridCol w:w="883"/>
        <w:gridCol w:w="1169"/>
        <w:gridCol w:w="238"/>
        <w:gridCol w:w="650"/>
        <w:gridCol w:w="888"/>
        <w:gridCol w:w="550"/>
        <w:gridCol w:w="17"/>
        <w:gridCol w:w="994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75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Шланг </w:t>
            </w:r>
            <w:proofErr w:type="spellStart"/>
            <w:r>
              <w:rPr>
                <w:iCs/>
                <w:sz w:val="24"/>
                <w:szCs w:val="24"/>
              </w:rPr>
              <w:t>маслобензостойкий</w:t>
            </w:r>
            <w:proofErr w:type="spellEnd"/>
            <w:r>
              <w:rPr>
                <w:iCs/>
                <w:sz w:val="24"/>
                <w:szCs w:val="24"/>
              </w:rPr>
              <w:t xml:space="preserve"> Ø8мм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 xml:space="preserve">ГОСТ 10362-2017(8х15мм;6,3атм.)  </w:t>
            </w:r>
            <w:proofErr w:type="gramStart"/>
            <w:r>
              <w:rPr>
                <w:iCs/>
                <w:sz w:val="24"/>
                <w:szCs w:val="24"/>
              </w:rPr>
              <w:t xml:space="preserve">ГОСТ  </w:t>
            </w:r>
            <w:r>
              <w:rPr>
                <w:iCs/>
                <w:sz w:val="24"/>
                <w:szCs w:val="24"/>
                <w:lang w:val="en-US"/>
              </w:rPr>
              <w:t>ISO</w:t>
            </w:r>
            <w:proofErr w:type="gramEnd"/>
            <w:r>
              <w:rPr>
                <w:iCs/>
                <w:sz w:val="24"/>
                <w:szCs w:val="24"/>
              </w:rPr>
              <w:t xml:space="preserve"> 7840-2016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 xml:space="preserve"> 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984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828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984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повреждений, разрывов.</w:t>
            </w: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8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19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7"/>
        <w:gridCol w:w="994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76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Шланг </w:t>
            </w:r>
            <w:proofErr w:type="spellStart"/>
            <w:r>
              <w:rPr>
                <w:iCs/>
                <w:sz w:val="24"/>
                <w:szCs w:val="24"/>
              </w:rPr>
              <w:t>маслобензостойкий</w:t>
            </w:r>
            <w:proofErr w:type="spellEnd"/>
            <w:r>
              <w:rPr>
                <w:iCs/>
                <w:sz w:val="24"/>
                <w:szCs w:val="24"/>
              </w:rPr>
              <w:t xml:space="preserve"> синий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силиконовый армированный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>Ø8 мм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19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77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Шланг </w:t>
            </w:r>
            <w:proofErr w:type="spellStart"/>
            <w:r>
              <w:rPr>
                <w:iCs/>
                <w:sz w:val="24"/>
                <w:szCs w:val="24"/>
              </w:rPr>
              <w:t>маслобензостойкий</w:t>
            </w:r>
            <w:proofErr w:type="spellEnd"/>
            <w:r>
              <w:rPr>
                <w:iCs/>
                <w:sz w:val="24"/>
                <w:szCs w:val="24"/>
              </w:rPr>
              <w:t xml:space="preserve"> синий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силиконовый армированный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>Ø10 мм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78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Шланг </w:t>
            </w:r>
            <w:proofErr w:type="spellStart"/>
            <w:r>
              <w:rPr>
                <w:iCs/>
                <w:sz w:val="24"/>
                <w:szCs w:val="24"/>
              </w:rPr>
              <w:t>маслобензостойкий</w:t>
            </w:r>
            <w:proofErr w:type="spellEnd"/>
            <w:r>
              <w:rPr>
                <w:iCs/>
                <w:sz w:val="24"/>
                <w:szCs w:val="24"/>
              </w:rPr>
              <w:t xml:space="preserve"> синий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силиконовый армированный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>Ø 12 мм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>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79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Шланг </w:t>
            </w:r>
            <w:proofErr w:type="spellStart"/>
            <w:r>
              <w:rPr>
                <w:iCs/>
                <w:sz w:val="24"/>
                <w:szCs w:val="24"/>
              </w:rPr>
              <w:t>маслобензостойкий</w:t>
            </w:r>
            <w:proofErr w:type="spellEnd"/>
            <w:r>
              <w:rPr>
                <w:iCs/>
                <w:sz w:val="24"/>
                <w:szCs w:val="24"/>
              </w:rPr>
              <w:t xml:space="preserve"> синий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силиконовый армированный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>Ø 16 мм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tabs>
          <w:tab w:val="left" w:pos="16160"/>
        </w:tabs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80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Шланг «НВС-У» напорно-всасывающий 19 мм, 7 атм.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81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Чека безопасности аварийной остановки двигателя с кнопкой. Красная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82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Натяжитель</w:t>
            </w:r>
            <w:proofErr w:type="spellEnd"/>
            <w:r>
              <w:rPr>
                <w:iCs/>
                <w:sz w:val="24"/>
                <w:szCs w:val="24"/>
              </w:rPr>
              <w:t xml:space="preserve"> ремня генератора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арт.42161029010-01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83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Прокладка дросселя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арт.409-1148015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84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Прокладка коллектора впускного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арт.406.1008080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85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Прокладка коллектора    выпускного ЗМЗ-409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арт.40624.1008027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>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86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Фильтр воздушный закрытый    </w:t>
            </w:r>
            <w:r>
              <w:rPr>
                <w:iCs/>
                <w:sz w:val="24"/>
                <w:szCs w:val="24"/>
                <w:lang w:val="en-US"/>
              </w:rPr>
              <w:t>Super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Power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арт.04-</w:t>
            </w:r>
            <w:r w:rsidRPr="003A7960">
              <w:rPr>
                <w:iCs/>
                <w:sz w:val="24"/>
                <w:szCs w:val="24"/>
              </w:rPr>
              <w:t>00000546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rPr>
          <w:lang w:val="en-US"/>
        </w:rPr>
      </w:pPr>
    </w:p>
    <w:p w:rsidR="003A7960" w:rsidRDefault="003A7960">
      <w:pPr>
        <w:rPr>
          <w:lang w:val="en-US"/>
        </w:rPr>
      </w:pPr>
    </w:p>
    <w:p w:rsidR="003A7960" w:rsidRDefault="003A7960">
      <w:pPr>
        <w:rPr>
          <w:lang w:val="en-US"/>
        </w:rPr>
      </w:pPr>
    </w:p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87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Подушка левая опоры двигателя    в сборе ВАЗ 2110-2112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442"/>
        <w:gridCol w:w="569"/>
        <w:gridCol w:w="423"/>
        <w:gridCol w:w="709"/>
        <w:gridCol w:w="567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88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Подушка правая опоры двигателя    в сборе ВАЗ 2110-2112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"/>
        <w:gridCol w:w="617"/>
        <w:gridCol w:w="192"/>
        <w:gridCol w:w="595"/>
        <w:gridCol w:w="629"/>
        <w:gridCol w:w="1144"/>
        <w:gridCol w:w="198"/>
        <w:gridCol w:w="712"/>
        <w:gridCol w:w="477"/>
        <w:gridCol w:w="865"/>
        <w:gridCol w:w="470"/>
        <w:gridCol w:w="114"/>
        <w:gridCol w:w="457"/>
        <w:gridCol w:w="149"/>
        <w:gridCol w:w="300"/>
        <w:gridCol w:w="112"/>
        <w:gridCol w:w="926"/>
        <w:gridCol w:w="1167"/>
        <w:gridCol w:w="193"/>
        <w:gridCol w:w="694"/>
        <w:gridCol w:w="1266"/>
        <w:gridCol w:w="125"/>
        <w:gridCol w:w="461"/>
        <w:gridCol w:w="548"/>
        <w:gridCol w:w="422"/>
        <w:gridCol w:w="753"/>
        <w:gridCol w:w="545"/>
        <w:gridCol w:w="131"/>
        <w:gridCol w:w="795"/>
        <w:gridCol w:w="854"/>
        <w:gridCol w:w="34"/>
      </w:tblGrid>
      <w:tr w:rsidR="003A7960">
        <w:trPr>
          <w:cantSplit/>
          <w:trHeight w:hRule="exact" w:val="260"/>
        </w:trPr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383" w:type="dxa"/>
            <w:gridSpan w:val="5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t xml:space="preserve">               </w:t>
            </w:r>
          </w:p>
        </w:tc>
        <w:tc>
          <w:tcPr>
            <w:tcW w:w="4932" w:type="dxa"/>
            <w:gridSpan w:val="9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4509" w:type="dxa"/>
            <w:gridSpan w:val="8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4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2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992" w:type="dxa"/>
            <w:gridSpan w:val="15"/>
            <w:vMerge w:val="restart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4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2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992" w:type="dxa"/>
            <w:gridSpan w:val="15"/>
            <w:vMerge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4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3"/>
        </w:trPr>
        <w:tc>
          <w:tcPr>
            <w:tcW w:w="9540" w:type="dxa"/>
            <w:gridSpan w:val="19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4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2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89</w:t>
            </w:r>
          </w:p>
        </w:tc>
      </w:tr>
      <w:tr w:rsidR="003A7960">
        <w:trPr>
          <w:cantSplit/>
          <w:trHeight w:hRule="exact" w:val="283"/>
        </w:trPr>
        <w:tc>
          <w:tcPr>
            <w:tcW w:w="16168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rPr>
          <w:cantSplit/>
          <w:trHeight w:hRule="exact" w:val="260"/>
        </w:trPr>
        <w:tc>
          <w:tcPr>
            <w:tcW w:w="223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75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Ролик натяжной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арт.4090-51-1308080-01 </w:t>
            </w:r>
          </w:p>
        </w:tc>
        <w:tc>
          <w:tcPr>
            <w:tcW w:w="2359" w:type="dxa"/>
            <w:gridSpan w:val="5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rPr>
          <w:cantSplit/>
          <w:trHeight w:hRule="exact" w:val="260"/>
        </w:trPr>
        <w:tc>
          <w:tcPr>
            <w:tcW w:w="223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3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75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59" w:type="dxa"/>
            <w:gridSpan w:val="5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4"/>
        </w:trPr>
        <w:tc>
          <w:tcPr>
            <w:tcW w:w="223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38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75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59" w:type="dxa"/>
            <w:gridSpan w:val="5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806"/>
        </w:trPr>
        <w:tc>
          <w:tcPr>
            <w:tcW w:w="7254" w:type="dxa"/>
            <w:gridSpan w:val="16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4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6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2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83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rPr>
          <w:cantSplit/>
          <w:trHeight w:val="806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4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6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2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rPr>
          <w:cantSplit/>
          <w:trHeight w:val="403"/>
        </w:trPr>
        <w:tc>
          <w:tcPr>
            <w:tcW w:w="6122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4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6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8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cantSplit/>
          <w:trHeight w:hRule="exact" w:val="510"/>
        </w:trPr>
        <w:tc>
          <w:tcPr>
            <w:tcW w:w="840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6" w:type="dxa"/>
            <w:gridSpan w:val="21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814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233"/>
        <w:gridCol w:w="352"/>
        <w:gridCol w:w="503"/>
        <w:gridCol w:w="104"/>
        <w:gridCol w:w="346"/>
        <w:gridCol w:w="679"/>
        <w:gridCol w:w="316"/>
        <w:gridCol w:w="1169"/>
        <w:gridCol w:w="238"/>
        <w:gridCol w:w="650"/>
        <w:gridCol w:w="1171"/>
        <w:gridCol w:w="267"/>
        <w:gridCol w:w="158"/>
        <w:gridCol w:w="853"/>
        <w:gridCol w:w="423"/>
        <w:gridCol w:w="709"/>
        <w:gridCol w:w="425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321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90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Подшипник 106 ГОСТ 8338-2022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833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4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70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-142" w:right="-142"/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544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паспорту завода-изготовителя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раковины, риски, забоины на 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внутреннем и наружном кольце, на торцах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7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подшипника;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2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подшипник не должен иметь коррозии;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51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подшипник должен легко вращаться, без </w:t>
            </w:r>
            <w:proofErr w:type="spellStart"/>
            <w:r>
              <w:rPr>
                <w:sz w:val="26"/>
                <w:szCs w:val="26"/>
              </w:rPr>
              <w:t>заеда</w:t>
            </w:r>
            <w:proofErr w:type="spellEnd"/>
            <w:r>
              <w:rPr>
                <w:sz w:val="26"/>
                <w:szCs w:val="26"/>
              </w:rPr>
              <w:t xml:space="preserve">- 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4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6"/>
                <w:szCs w:val="26"/>
              </w:rPr>
              <w:t>ния</w:t>
            </w:r>
            <w:proofErr w:type="spellEnd"/>
            <w:r>
              <w:rPr>
                <w:sz w:val="26"/>
                <w:szCs w:val="26"/>
              </w:rPr>
              <w:t>, путем вращения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6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6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маркировку.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6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-142" w:right="-142"/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4.Диаметр отверстия внутреннего кольца 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5</w:t>
            </w: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2-5 шт. 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подшипника: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8338-2022</w:t>
            </w: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 партии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849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  <w:lang w:val="en-US"/>
              </w:rPr>
              <w:t xml:space="preserve">d=30  </w:t>
            </w:r>
            <w:r>
              <w:rPr>
                <w:b/>
                <w:sz w:val="26"/>
                <w:szCs w:val="26"/>
              </w:rPr>
              <w:t>мм</w:t>
            </w:r>
          </w:p>
        </w:tc>
        <w:tc>
          <w:tcPr>
            <w:tcW w:w="198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58"/>
        <w:gridCol w:w="853"/>
        <w:gridCol w:w="423"/>
        <w:gridCol w:w="709"/>
        <w:gridCol w:w="425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91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Кнопка с фиксацией зажигания –мотоцикла, </w:t>
            </w:r>
            <w:proofErr w:type="spellStart"/>
            <w:r>
              <w:rPr>
                <w:iCs/>
                <w:sz w:val="24"/>
                <w:szCs w:val="24"/>
              </w:rPr>
              <w:t>квадроцикла</w:t>
            </w:r>
            <w:proofErr w:type="spellEnd"/>
            <w:r>
              <w:rPr>
                <w:iCs/>
                <w:sz w:val="24"/>
                <w:szCs w:val="24"/>
              </w:rPr>
              <w:t xml:space="preserve">,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proofErr w:type="spellStart"/>
            <w:r>
              <w:rPr>
                <w:iCs/>
                <w:sz w:val="24"/>
                <w:szCs w:val="24"/>
              </w:rPr>
              <w:t>питбайка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58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6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 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</w:pPr>
            <w:r>
              <w:rPr>
                <w:sz w:val="26"/>
                <w:szCs w:val="26"/>
              </w:rPr>
              <w:t xml:space="preserve"> 3.Комплектность.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Проверить маркировку.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7"/>
        <w:gridCol w:w="994"/>
        <w:gridCol w:w="423"/>
        <w:gridCol w:w="851"/>
        <w:gridCol w:w="283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92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пластиковый (5х500) мм, черный. Материал - нейлон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19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/>
    <w:p w:rsidR="003A7960" w:rsidRDefault="003A7960"/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7"/>
        <w:gridCol w:w="994"/>
        <w:gridCol w:w="423"/>
        <w:gridCol w:w="851"/>
        <w:gridCol w:w="283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93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Хомут пластиковый.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 Материал - нейлон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19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516"/>
        <w:gridCol w:w="69"/>
        <w:gridCol w:w="503"/>
        <w:gridCol w:w="104"/>
        <w:gridCol w:w="346"/>
        <w:gridCol w:w="112"/>
        <w:gridCol w:w="883"/>
        <w:gridCol w:w="1169"/>
        <w:gridCol w:w="238"/>
        <w:gridCol w:w="650"/>
        <w:gridCol w:w="1313"/>
        <w:gridCol w:w="125"/>
        <w:gridCol w:w="17"/>
        <w:gridCol w:w="994"/>
        <w:gridCol w:w="423"/>
        <w:gridCol w:w="851"/>
        <w:gridCol w:w="283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94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металлический червячный</w:t>
            </w:r>
            <w:proofErr w:type="gramStart"/>
            <w:r>
              <w:rPr>
                <w:iCs/>
                <w:sz w:val="24"/>
                <w:szCs w:val="24"/>
              </w:rPr>
              <w:t xml:space="preserve">   (</w:t>
            </w:r>
            <w:proofErr w:type="gramEnd"/>
            <w:r>
              <w:rPr>
                <w:iCs/>
                <w:sz w:val="24"/>
                <w:szCs w:val="24"/>
              </w:rPr>
              <w:t>2-22) мм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425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425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2.Внешний вид.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both"/>
            </w:pPr>
            <w:r>
              <w:rPr>
                <w:sz w:val="26"/>
                <w:szCs w:val="26"/>
              </w:rPr>
              <w:t xml:space="preserve"> Отсутствие механических повреждений.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 на хомуте.</w:t>
            </w: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6132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819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650"/>
        <w:gridCol w:w="1029"/>
        <w:gridCol w:w="409"/>
        <w:gridCol w:w="158"/>
        <w:gridCol w:w="853"/>
        <w:gridCol w:w="423"/>
        <w:gridCol w:w="851"/>
        <w:gridCol w:w="283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95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 М6-6</w:t>
            </w: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</w:rPr>
              <w:t>х16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7805-70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7805-70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r>
        <w:t xml:space="preserve"> </w:t>
      </w:r>
    </w:p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650"/>
        <w:gridCol w:w="1029"/>
        <w:gridCol w:w="409"/>
        <w:gridCol w:w="158"/>
        <w:gridCol w:w="853"/>
        <w:gridCol w:w="423"/>
        <w:gridCol w:w="851"/>
        <w:gridCol w:w="283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96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</w:rPr>
              <w:t xml:space="preserve">Болт </w:t>
            </w:r>
            <w:r w:rsidRPr="003A7960">
              <w:rPr>
                <w:iCs/>
                <w:sz w:val="24"/>
                <w:szCs w:val="24"/>
                <w:highlight w:val="green"/>
              </w:rPr>
              <w:t>М6-6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>х20.12Х18Н9Т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7798-70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</w:t>
            </w:r>
            <w:proofErr w:type="gramStart"/>
            <w:r w:rsidRPr="003A7960">
              <w:rPr>
                <w:iCs/>
                <w:sz w:val="24"/>
                <w:szCs w:val="24"/>
                <w:highlight w:val="green"/>
              </w:rPr>
              <w:t xml:space="preserve">931,   </w:t>
            </w:r>
            <w:proofErr w:type="gramEnd"/>
            <w:r w:rsidRPr="003A7960">
              <w:rPr>
                <w:iCs/>
                <w:sz w:val="24"/>
                <w:szCs w:val="24"/>
                <w:highlight w:val="green"/>
              </w:rPr>
              <w:t xml:space="preserve">      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-142"/>
            </w:pPr>
            <w:r>
              <w:rPr>
                <w:sz w:val="26"/>
                <w:szCs w:val="26"/>
              </w:rPr>
              <w:t>ГГОСТ 7</w:t>
            </w:r>
            <w:r>
              <w:rPr>
                <w:sz w:val="26"/>
                <w:szCs w:val="26"/>
                <w:lang w:val="en-US"/>
              </w:rPr>
              <w:t>79</w:t>
            </w:r>
            <w:r>
              <w:rPr>
                <w:sz w:val="26"/>
                <w:szCs w:val="26"/>
              </w:rPr>
              <w:t>8-70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254"/>
        <w:gridCol w:w="741"/>
        <w:gridCol w:w="1169"/>
        <w:gridCol w:w="238"/>
        <w:gridCol w:w="650"/>
        <w:gridCol w:w="1029"/>
        <w:gridCol w:w="409"/>
        <w:gridCol w:w="158"/>
        <w:gridCol w:w="853"/>
        <w:gridCol w:w="423"/>
        <w:gridCol w:w="851"/>
        <w:gridCol w:w="283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97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М6-6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>х25.12Х18Н9Т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7798-70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931           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right="-142"/>
            </w:pPr>
            <w:r>
              <w:rPr>
                <w:sz w:val="26"/>
                <w:szCs w:val="26"/>
              </w:rPr>
              <w:t>ГОСТ 7</w:t>
            </w:r>
            <w:r>
              <w:rPr>
                <w:sz w:val="26"/>
                <w:szCs w:val="26"/>
                <w:lang w:val="en-US"/>
              </w:rPr>
              <w:t>79</w:t>
            </w:r>
            <w:r>
              <w:rPr>
                <w:sz w:val="26"/>
                <w:szCs w:val="26"/>
              </w:rPr>
              <w:t>8-70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254"/>
        <w:gridCol w:w="741"/>
        <w:gridCol w:w="1169"/>
        <w:gridCol w:w="238"/>
        <w:gridCol w:w="650"/>
        <w:gridCol w:w="1029"/>
        <w:gridCol w:w="409"/>
        <w:gridCol w:w="158"/>
        <w:gridCol w:w="853"/>
        <w:gridCol w:w="423"/>
        <w:gridCol w:w="851"/>
        <w:gridCol w:w="283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98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М6-6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>х30.12Х18Н9Т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7798-70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931           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right="-284"/>
            </w:pPr>
            <w:r>
              <w:rPr>
                <w:sz w:val="26"/>
                <w:szCs w:val="26"/>
              </w:rPr>
              <w:t>ГОСТ 7</w:t>
            </w:r>
            <w:r>
              <w:rPr>
                <w:sz w:val="26"/>
                <w:szCs w:val="26"/>
                <w:lang w:val="en-US"/>
              </w:rPr>
              <w:t>79</w:t>
            </w:r>
            <w:r>
              <w:rPr>
                <w:sz w:val="26"/>
                <w:szCs w:val="26"/>
              </w:rPr>
              <w:t>8-70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254"/>
        <w:gridCol w:w="741"/>
        <w:gridCol w:w="1169"/>
        <w:gridCol w:w="238"/>
        <w:gridCol w:w="650"/>
        <w:gridCol w:w="1029"/>
        <w:gridCol w:w="409"/>
        <w:gridCol w:w="158"/>
        <w:gridCol w:w="853"/>
        <w:gridCol w:w="423"/>
        <w:gridCol w:w="851"/>
        <w:gridCol w:w="283"/>
        <w:gridCol w:w="297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99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М8-6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>х18.12Х18Н9Т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7798-70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</w:t>
            </w:r>
            <w:proofErr w:type="gramStart"/>
            <w:r w:rsidRPr="003A7960">
              <w:rPr>
                <w:iCs/>
                <w:sz w:val="24"/>
                <w:szCs w:val="24"/>
                <w:highlight w:val="green"/>
              </w:rPr>
              <w:t xml:space="preserve">931,   </w:t>
            </w:r>
            <w:proofErr w:type="gramEnd"/>
            <w:r w:rsidRPr="003A7960">
              <w:rPr>
                <w:iCs/>
                <w:sz w:val="24"/>
                <w:szCs w:val="24"/>
                <w:highlight w:val="green"/>
              </w:rPr>
              <w:t xml:space="preserve">        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right="-284"/>
            </w:pPr>
            <w:r>
              <w:rPr>
                <w:sz w:val="26"/>
                <w:szCs w:val="26"/>
              </w:rPr>
              <w:t>ГОСТ 7</w:t>
            </w:r>
            <w:r>
              <w:rPr>
                <w:sz w:val="26"/>
                <w:szCs w:val="26"/>
                <w:lang w:val="en-US"/>
              </w:rPr>
              <w:t>79</w:t>
            </w:r>
            <w:r>
              <w:rPr>
                <w:sz w:val="26"/>
                <w:szCs w:val="26"/>
              </w:rPr>
              <w:t>8-70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254"/>
        <w:gridCol w:w="741"/>
        <w:gridCol w:w="1169"/>
        <w:gridCol w:w="238"/>
        <w:gridCol w:w="650"/>
        <w:gridCol w:w="1029"/>
        <w:gridCol w:w="409"/>
        <w:gridCol w:w="158"/>
        <w:gridCol w:w="853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</w:rPr>
              <w:t xml:space="preserve">Болт </w:t>
            </w:r>
            <w:r w:rsidRPr="003A7960">
              <w:rPr>
                <w:iCs/>
                <w:sz w:val="24"/>
                <w:szCs w:val="24"/>
                <w:highlight w:val="green"/>
              </w:rPr>
              <w:t>М8-6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>х25.12Х18Н9Т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7798-70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</w:t>
            </w:r>
            <w:proofErr w:type="gramStart"/>
            <w:r w:rsidRPr="003A7960">
              <w:rPr>
                <w:iCs/>
                <w:sz w:val="24"/>
                <w:szCs w:val="24"/>
                <w:highlight w:val="green"/>
              </w:rPr>
              <w:t xml:space="preserve">931,   </w:t>
            </w:r>
            <w:proofErr w:type="gramEnd"/>
            <w:r w:rsidRPr="003A7960">
              <w:rPr>
                <w:iCs/>
                <w:sz w:val="24"/>
                <w:szCs w:val="24"/>
                <w:highlight w:val="green"/>
              </w:rPr>
              <w:t xml:space="preserve">        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7</w:t>
            </w:r>
            <w:r>
              <w:rPr>
                <w:sz w:val="26"/>
                <w:szCs w:val="26"/>
                <w:lang w:val="en-US"/>
              </w:rPr>
              <w:t>79</w:t>
            </w:r>
            <w:r>
              <w:rPr>
                <w:sz w:val="26"/>
                <w:szCs w:val="26"/>
              </w:rPr>
              <w:t>8-70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679"/>
        <w:gridCol w:w="316"/>
        <w:gridCol w:w="1169"/>
        <w:gridCol w:w="238"/>
        <w:gridCol w:w="650"/>
        <w:gridCol w:w="1171"/>
        <w:gridCol w:w="267"/>
        <w:gridCol w:w="158"/>
        <w:gridCol w:w="853"/>
        <w:gridCol w:w="565"/>
        <w:gridCol w:w="709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Болт с шестигранной головкой с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фланцем ГОСТ Р 55739-2013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х25-А4-70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833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4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28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544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28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right="-425"/>
            </w:pPr>
            <w:r>
              <w:rPr>
                <w:sz w:val="26"/>
                <w:szCs w:val="26"/>
              </w:rPr>
              <w:t>ГОСТ Р55739-2013</w:t>
            </w: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12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20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650"/>
        <w:gridCol w:w="1029"/>
        <w:gridCol w:w="409"/>
        <w:gridCol w:w="158"/>
        <w:gridCol w:w="853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М8-6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>х30.12Х18Н9Т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7798-70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</w:t>
            </w:r>
            <w:proofErr w:type="gramStart"/>
            <w:r w:rsidRPr="003A7960">
              <w:rPr>
                <w:iCs/>
                <w:sz w:val="24"/>
                <w:szCs w:val="24"/>
                <w:highlight w:val="green"/>
              </w:rPr>
              <w:t xml:space="preserve">931,   </w:t>
            </w:r>
            <w:proofErr w:type="gramEnd"/>
            <w:r w:rsidRPr="003A7960">
              <w:rPr>
                <w:iCs/>
                <w:sz w:val="24"/>
                <w:szCs w:val="24"/>
                <w:highlight w:val="green"/>
              </w:rPr>
              <w:t xml:space="preserve">        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1,2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7798-70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200"/>
        <w:rPr>
          <w:sz w:val="24"/>
        </w:rPr>
      </w:pPr>
    </w:p>
    <w:p w:rsidR="003A7960" w:rsidRDefault="003A7960">
      <w:pPr>
        <w:ind w:right="20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254"/>
        <w:gridCol w:w="741"/>
        <w:gridCol w:w="1169"/>
        <w:gridCol w:w="238"/>
        <w:gridCol w:w="650"/>
        <w:gridCol w:w="1029"/>
        <w:gridCol w:w="409"/>
        <w:gridCol w:w="158"/>
        <w:gridCol w:w="853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М6-6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>х50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7805-70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</w:t>
            </w:r>
            <w:proofErr w:type="gramStart"/>
            <w:r w:rsidRPr="003A7960">
              <w:rPr>
                <w:iCs/>
                <w:sz w:val="24"/>
                <w:szCs w:val="24"/>
                <w:highlight w:val="green"/>
              </w:rPr>
              <w:t xml:space="preserve">931,   </w:t>
            </w:r>
            <w:proofErr w:type="gramEnd"/>
            <w:r w:rsidRPr="003A7960">
              <w:rPr>
                <w:iCs/>
                <w:sz w:val="24"/>
                <w:szCs w:val="24"/>
                <w:highlight w:val="green"/>
              </w:rPr>
              <w:t xml:space="preserve">        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Таблица1, 2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right="-142"/>
            </w:pPr>
            <w:r>
              <w:rPr>
                <w:sz w:val="26"/>
                <w:szCs w:val="26"/>
              </w:rPr>
              <w:t>ГОСТ 7805-70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rPr>
          <w:sz w:val="24"/>
        </w:rPr>
      </w:pPr>
      <w:r>
        <w:t xml:space="preserve">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rPr>
          <w:sz w:val="24"/>
        </w:rPr>
      </w:pPr>
    </w:p>
    <w:p w:rsidR="003A7960" w:rsidRDefault="003A7960">
      <w:pPr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21"/>
        <w:gridCol w:w="194"/>
        <w:gridCol w:w="598"/>
        <w:gridCol w:w="588"/>
        <w:gridCol w:w="46"/>
        <w:gridCol w:w="1151"/>
        <w:gridCol w:w="153"/>
        <w:gridCol w:w="762"/>
        <w:gridCol w:w="435"/>
        <w:gridCol w:w="793"/>
        <w:gridCol w:w="77"/>
        <w:gridCol w:w="588"/>
        <w:gridCol w:w="505"/>
        <w:gridCol w:w="105"/>
        <w:gridCol w:w="347"/>
        <w:gridCol w:w="1000"/>
        <w:gridCol w:w="72"/>
        <w:gridCol w:w="1102"/>
        <w:gridCol w:w="238"/>
        <w:gridCol w:w="654"/>
        <w:gridCol w:w="1445"/>
        <w:gridCol w:w="104"/>
        <w:gridCol w:w="426"/>
        <w:gridCol w:w="484"/>
        <w:gridCol w:w="508"/>
        <w:gridCol w:w="773"/>
        <w:gridCol w:w="503"/>
        <w:gridCol w:w="141"/>
        <w:gridCol w:w="737"/>
        <w:gridCol w:w="850"/>
        <w:gridCol w:w="13"/>
      </w:tblGrid>
      <w:tr w:rsidR="003A7960">
        <w:trPr>
          <w:cantSplit/>
          <w:trHeight w:hRule="exact" w:val="261"/>
        </w:trPr>
        <w:tc>
          <w:tcPr>
            <w:tcW w:w="103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98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63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39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1"/>
        </w:trPr>
        <w:tc>
          <w:tcPr>
            <w:tcW w:w="103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50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50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1"/>
        </w:trPr>
        <w:tc>
          <w:tcPr>
            <w:tcW w:w="103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3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50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50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hRule="exact" w:val="284"/>
        </w:trPr>
        <w:tc>
          <w:tcPr>
            <w:tcW w:w="9599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113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62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hRule="exact" w:val="284"/>
        </w:trPr>
        <w:tc>
          <w:tcPr>
            <w:tcW w:w="16224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hRule="exact" w:val="261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4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</w:rPr>
              <w:t>Болт с шестигранной головкой</w:t>
            </w:r>
          </w:p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Р ИСО 4014-2013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>А.М8-6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х70-А4-70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931</w:t>
            </w:r>
          </w:p>
        </w:tc>
        <w:tc>
          <w:tcPr>
            <w:tcW w:w="223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hRule="exact" w:val="261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40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3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hRule="exact" w:val="285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1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40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3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810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8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587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81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587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40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32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25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37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3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281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24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40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38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>измеритель-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27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23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36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27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right="-283"/>
            </w:pPr>
            <w:r>
              <w:rPr>
                <w:sz w:val="26"/>
                <w:szCs w:val="26"/>
              </w:rPr>
              <w:t>ГОСТ Р ИСО 4014-2013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23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22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22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3" w:type="dxa"/>
          <w:cantSplit/>
          <w:trHeight w:val="22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3" w:type="dxa"/>
          <w:cantSplit/>
          <w:trHeight w:hRule="exact" w:val="512"/>
        </w:trPr>
        <w:tc>
          <w:tcPr>
            <w:tcW w:w="84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383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2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650"/>
        <w:gridCol w:w="1029"/>
        <w:gridCol w:w="409"/>
        <w:gridCol w:w="300"/>
        <w:gridCol w:w="711"/>
        <w:gridCol w:w="423"/>
        <w:gridCol w:w="992"/>
        <w:gridCol w:w="284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6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Болт с шестигранной головкой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х70.12Х18Н9Т ГОСТ 7798-70</w:t>
            </w:r>
          </w:p>
        </w:tc>
        <w:tc>
          <w:tcPr>
            <w:tcW w:w="2080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86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08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86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08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>Измеритель-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7798-70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995"/>
        <w:gridCol w:w="110"/>
        <w:gridCol w:w="1059"/>
        <w:gridCol w:w="238"/>
        <w:gridCol w:w="650"/>
        <w:gridCol w:w="1438"/>
        <w:gridCol w:w="158"/>
        <w:gridCol w:w="142"/>
        <w:gridCol w:w="711"/>
        <w:gridCol w:w="565"/>
        <w:gridCol w:w="709"/>
        <w:gridCol w:w="425"/>
        <w:gridCol w:w="283"/>
        <w:gridCol w:w="668"/>
        <w:gridCol w:w="856"/>
        <w:gridCol w:w="170"/>
        <w:gridCol w:w="7"/>
      </w:tblGrid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170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5"/>
            <w:vMerge w:val="restart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170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5"/>
            <w:vMerge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170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103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106</w:t>
            </w:r>
          </w:p>
        </w:tc>
      </w:tr>
      <w:tr w:rsidR="003A7960">
        <w:trPr>
          <w:cantSplit/>
          <w:trHeight w:hRule="exact" w:val="283"/>
        </w:trPr>
        <w:tc>
          <w:tcPr>
            <w:tcW w:w="16338" w:type="dxa"/>
            <w:gridSpan w:val="3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</w:rPr>
              <w:t>Болт с шестигранной головкой</w:t>
            </w:r>
          </w:p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Р ИСО 4014-2013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>А.М8-6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х80-А4-70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931</w:t>
            </w:r>
          </w:p>
        </w:tc>
        <w:tc>
          <w:tcPr>
            <w:tcW w:w="2409" w:type="dxa"/>
            <w:gridSpan w:val="6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09" w:type="dxa"/>
            <w:gridSpan w:val="6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09" w:type="dxa"/>
            <w:gridSpan w:val="6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806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8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701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rPr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rPr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rPr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rPr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rPr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rPr>
          <w:cantSplit/>
          <w:trHeight w:val="23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rPr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>измеритель-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1,2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4014-2013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rPr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84" w:type="dxa"/>
            <w:gridSpan w:val="5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995"/>
        <w:gridCol w:w="110"/>
        <w:gridCol w:w="1059"/>
        <w:gridCol w:w="238"/>
        <w:gridCol w:w="650"/>
        <w:gridCol w:w="1589"/>
        <w:gridCol w:w="7"/>
        <w:gridCol w:w="142"/>
        <w:gridCol w:w="852"/>
        <w:gridCol w:w="423"/>
        <w:gridCol w:w="851"/>
        <w:gridCol w:w="284"/>
        <w:gridCol w:w="296"/>
        <w:gridCol w:w="796"/>
        <w:gridCol w:w="845"/>
        <w:gridCol w:w="11"/>
        <w:gridCol w:w="10"/>
        <w:gridCol w:w="7"/>
      </w:tblGrid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5091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1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2"/>
          <w:wAfter w:w="1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48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2"/>
          <w:wAfter w:w="1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48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24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107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283"/>
        </w:trPr>
        <w:tc>
          <w:tcPr>
            <w:tcW w:w="16291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6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с шестигранной головкой</w:t>
            </w:r>
          </w:p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Р ИСО 4014-2013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>А.М10-6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х55-6.8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86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864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806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>измеритель-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4014-2013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7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8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"/>
        <w:gridCol w:w="664"/>
        <w:gridCol w:w="146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995"/>
        <w:gridCol w:w="110"/>
        <w:gridCol w:w="1059"/>
        <w:gridCol w:w="238"/>
        <w:gridCol w:w="650"/>
        <w:gridCol w:w="1438"/>
        <w:gridCol w:w="158"/>
        <w:gridCol w:w="142"/>
        <w:gridCol w:w="711"/>
        <w:gridCol w:w="565"/>
        <w:gridCol w:w="709"/>
        <w:gridCol w:w="425"/>
        <w:gridCol w:w="283"/>
        <w:gridCol w:w="809"/>
        <w:gridCol w:w="856"/>
        <w:gridCol w:w="36"/>
        <w:gridCol w:w="1594"/>
        <w:gridCol w:w="1634"/>
        <w:gridCol w:w="7"/>
      </w:tblGrid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4658" w:type="dxa"/>
            <w:gridSpan w:val="9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264" w:type="dxa"/>
            <w:gridSpan w:val="3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48" w:type="dxa"/>
            <w:gridSpan w:val="15"/>
            <w:vMerge w:val="restart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264" w:type="dxa"/>
            <w:gridSpan w:val="3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48" w:type="dxa"/>
            <w:gridSpan w:val="15"/>
            <w:vMerge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264" w:type="dxa"/>
            <w:gridSpan w:val="3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791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</w:t>
            </w: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  <w:lang w:val="en-US"/>
              </w:rPr>
            </w:pPr>
          </w:p>
        </w:tc>
      </w:tr>
      <w:tr w:rsidR="003A7960">
        <w:trPr>
          <w:cantSplit/>
          <w:trHeight w:hRule="exact" w:val="283"/>
        </w:trPr>
        <w:tc>
          <w:tcPr>
            <w:tcW w:w="16338" w:type="dxa"/>
            <w:gridSpan w:val="3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2"/>
                <w:szCs w:val="22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</w:rPr>
              <w:t>Болт с шестигранной головкой</w:t>
            </w:r>
          </w:p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</w:rPr>
              <w:t xml:space="preserve">ГОСТ Р ИСО 4014-2013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>А.М10-6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х80-А4-70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931</w:t>
            </w:r>
          </w:p>
        </w:tc>
        <w:tc>
          <w:tcPr>
            <w:tcW w:w="2409" w:type="dxa"/>
            <w:gridSpan w:val="5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09" w:type="dxa"/>
            <w:gridSpan w:val="5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09" w:type="dxa"/>
            <w:gridSpan w:val="5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806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8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70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ind w:hanging="141"/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</w:tr>
      <w:tr w:rsidR="003A7960">
        <w:trPr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284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  <w:tr w:rsidR="003A7960">
        <w:trPr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4014-2013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r>
              <w:rPr>
                <w:sz w:val="26"/>
                <w:szCs w:val="26"/>
              </w:rPr>
              <w:t>резьбовые калибры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7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94" w:type="dxa"/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rPr>
          <w:cantSplit/>
          <w:trHeight w:val="225"/>
        </w:trPr>
        <w:tc>
          <w:tcPr>
            <w:tcW w:w="888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Cs w:val="28"/>
              </w:rPr>
              <w:t xml:space="preserve">ПВК                                                                                                               </w:t>
            </w:r>
          </w:p>
        </w:tc>
        <w:tc>
          <w:tcPr>
            <w:tcW w:w="11056" w:type="dxa"/>
            <w:gridSpan w:val="2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3235" w:type="dxa"/>
            <w:gridSpan w:val="3"/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</w:tbl>
    <w:p w:rsidR="003A7960" w:rsidRDefault="003A7960">
      <w:pPr>
        <w:sectPr w:rsidR="003A7960">
          <w:pgSz w:w="16838" w:h="11906" w:orient="landscape"/>
          <w:pgMar w:top="568" w:right="454" w:bottom="181" w:left="284" w:header="720" w:footer="720" w:gutter="0"/>
          <w:cols w:space="720"/>
          <w:docGrid w:linePitch="360"/>
        </w:sectPr>
      </w:pP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\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650"/>
        <w:gridCol w:w="1029"/>
        <w:gridCol w:w="409"/>
        <w:gridCol w:w="300"/>
        <w:gridCol w:w="711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</w:t>
            </w:r>
            <w:r>
              <w:rPr>
                <w:szCs w:val="28"/>
                <w:lang w:val="en-US"/>
              </w:rPr>
              <w:t>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left="-105"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3A7960">
              <w:rPr>
                <w:iCs/>
                <w:sz w:val="24"/>
                <w:szCs w:val="24"/>
                <w:highlight w:val="green"/>
                <w:shd w:val="clear" w:color="auto" w:fill="FFFF00"/>
              </w:rPr>
              <w:t>Болт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с шестигранной головкой 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left="-105" w:right="-101"/>
              <w:jc w:val="center"/>
            </w:pPr>
            <w:r w:rsidRPr="003A7960">
              <w:rPr>
                <w:iCs/>
                <w:sz w:val="24"/>
                <w:szCs w:val="24"/>
                <w:highlight w:val="green"/>
              </w:rPr>
              <w:t>А.М10-6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g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х110-6.8-А4-70-А              или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931, </w:t>
            </w:r>
            <w:r w:rsidRPr="003A7960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A7960">
              <w:rPr>
                <w:iCs/>
                <w:sz w:val="24"/>
                <w:szCs w:val="24"/>
                <w:highlight w:val="green"/>
              </w:rPr>
              <w:t xml:space="preserve"> 933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  <w:lang w:val="en-US"/>
              </w:rPr>
              <w:t>DIN931</w:t>
            </w:r>
            <w:r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DIN</w:t>
            </w:r>
            <w:r>
              <w:rPr>
                <w:sz w:val="26"/>
                <w:szCs w:val="26"/>
              </w:rPr>
              <w:t xml:space="preserve"> 933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110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725F32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proofErr w:type="spellStart"/>
            <w:r w:rsidRPr="00725F32">
              <w:rPr>
                <w:iCs/>
                <w:sz w:val="24"/>
                <w:szCs w:val="24"/>
                <w:highlight w:val="green"/>
              </w:rPr>
              <w:t>Саморез</w:t>
            </w:r>
            <w:proofErr w:type="spellEnd"/>
            <w:r w:rsidRPr="00725F32">
              <w:rPr>
                <w:iCs/>
                <w:sz w:val="24"/>
                <w:szCs w:val="24"/>
                <w:highlight w:val="green"/>
              </w:rPr>
              <w:t xml:space="preserve"> с пресс-шайбой 4,8х28</w:t>
            </w:r>
          </w:p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725F32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725F32">
              <w:rPr>
                <w:iCs/>
                <w:sz w:val="24"/>
                <w:szCs w:val="24"/>
                <w:highlight w:val="green"/>
              </w:rPr>
              <w:t xml:space="preserve"> 7504 К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1.Наличие сертификата соответствия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должен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соответствовать </w:t>
            </w:r>
            <w:r>
              <w:rPr>
                <w:sz w:val="26"/>
                <w:szCs w:val="26"/>
                <w:lang w:val="en-US"/>
              </w:rPr>
              <w:t>DIN 7</w:t>
            </w:r>
            <w:r>
              <w:rPr>
                <w:sz w:val="26"/>
                <w:szCs w:val="26"/>
              </w:rPr>
              <w:t>504 К: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Ø 4,8;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L</w:t>
            </w:r>
            <w:r>
              <w:rPr>
                <w:sz w:val="26"/>
                <w:szCs w:val="26"/>
              </w:rPr>
              <w:t>=28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  <w:lang w:val="en-US"/>
              </w:rPr>
              <w:t>DIN 7</w:t>
            </w:r>
            <w:r>
              <w:rPr>
                <w:sz w:val="26"/>
                <w:szCs w:val="26"/>
              </w:rPr>
              <w:t>504 К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112"/>
        <w:gridCol w:w="883"/>
        <w:gridCol w:w="1169"/>
        <w:gridCol w:w="238"/>
        <w:gridCol w:w="650"/>
        <w:gridCol w:w="1029"/>
        <w:gridCol w:w="409"/>
        <w:gridCol w:w="300"/>
        <w:gridCol w:w="711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 xml:space="preserve">Гарантийный срок хранения-.  Гарантийный срок </w:t>
            </w:r>
            <w:r w:rsidRPr="003A7960">
              <w:rPr>
                <w:i/>
                <w:iCs/>
                <w:sz w:val="22"/>
                <w:szCs w:val="22"/>
              </w:rPr>
              <w:t xml:space="preserve">4 </w:t>
            </w:r>
            <w:r>
              <w:rPr>
                <w:i/>
                <w:iCs/>
                <w:sz w:val="22"/>
                <w:szCs w:val="22"/>
              </w:rPr>
              <w:t>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111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А.М5-6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х6.56.12Х18Н9    </w:t>
            </w:r>
            <w:proofErr w:type="gramStart"/>
            <w:r>
              <w:rPr>
                <w:iCs/>
                <w:sz w:val="24"/>
                <w:szCs w:val="24"/>
              </w:rPr>
              <w:t xml:space="preserve">   (</w:t>
            </w:r>
            <w:proofErr w:type="gramEnd"/>
            <w:r>
              <w:rPr>
                <w:iCs/>
                <w:sz w:val="24"/>
                <w:szCs w:val="24"/>
                <w:lang w:val="en-US"/>
              </w:rPr>
              <w:t>AISI</w:t>
            </w:r>
            <w:r>
              <w:rPr>
                <w:iCs/>
                <w:sz w:val="24"/>
                <w:szCs w:val="24"/>
              </w:rPr>
              <w:t xml:space="preserve"> 302) ГОСТ 1491-80                или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84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1,2 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1491-80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>DIN 84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"/>
        <w:gridCol w:w="610"/>
        <w:gridCol w:w="188"/>
        <w:gridCol w:w="588"/>
        <w:gridCol w:w="577"/>
        <w:gridCol w:w="43"/>
        <w:gridCol w:w="1130"/>
        <w:gridCol w:w="151"/>
        <w:gridCol w:w="746"/>
        <w:gridCol w:w="427"/>
        <w:gridCol w:w="803"/>
        <w:gridCol w:w="91"/>
        <w:gridCol w:w="486"/>
        <w:gridCol w:w="495"/>
        <w:gridCol w:w="104"/>
        <w:gridCol w:w="340"/>
        <w:gridCol w:w="581"/>
        <w:gridCol w:w="698"/>
        <w:gridCol w:w="140"/>
        <w:gridCol w:w="699"/>
        <w:gridCol w:w="250"/>
        <w:gridCol w:w="2056"/>
        <w:gridCol w:w="347"/>
        <w:gridCol w:w="280"/>
        <w:gridCol w:w="370"/>
        <w:gridCol w:w="748"/>
        <w:gridCol w:w="648"/>
        <w:gridCol w:w="607"/>
        <w:gridCol w:w="141"/>
        <w:gridCol w:w="747"/>
        <w:gridCol w:w="842"/>
        <w:gridCol w:w="82"/>
        <w:gridCol w:w="7"/>
      </w:tblGrid>
      <w:tr w:rsidR="003A7960">
        <w:trPr>
          <w:gridAfter w:val="1"/>
          <w:wAfter w:w="7" w:type="dxa"/>
          <w:cantSplit/>
          <w:trHeight w:hRule="exact" w:val="262"/>
        </w:trPr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302" w:type="dxa"/>
            <w:gridSpan w:val="5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t xml:space="preserve">               </w:t>
            </w:r>
          </w:p>
        </w:tc>
        <w:tc>
          <w:tcPr>
            <w:tcW w:w="4868" w:type="dxa"/>
            <w:gridSpan w:val="8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4730" w:type="dxa"/>
            <w:gridSpan w:val="9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2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2"/>
        </w:trPr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746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54" w:type="dxa"/>
            <w:gridSpan w:val="15"/>
            <w:vMerge w:val="restart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2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2"/>
        </w:trPr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746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54" w:type="dxa"/>
            <w:gridSpan w:val="15"/>
            <w:vMerge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82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5"/>
        </w:trPr>
        <w:tc>
          <w:tcPr>
            <w:tcW w:w="9367" w:type="dxa"/>
            <w:gridSpan w:val="21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5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891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112</w:t>
            </w:r>
          </w:p>
        </w:tc>
      </w:tr>
      <w:tr w:rsidR="003A7960">
        <w:trPr>
          <w:cantSplit/>
          <w:trHeight w:hRule="exact" w:val="285"/>
        </w:trPr>
        <w:tc>
          <w:tcPr>
            <w:tcW w:w="16242" w:type="dxa"/>
            <w:gridSpan w:val="3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rPr>
          <w:cantSplit/>
          <w:trHeight w:hRule="exact" w:val="262"/>
        </w:trPr>
        <w:tc>
          <w:tcPr>
            <w:tcW w:w="220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8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699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rPr>
                <w:sz w:val="24"/>
                <w:szCs w:val="24"/>
              </w:rPr>
            </w:pPr>
            <w:r w:rsidRPr="005F556B">
              <w:rPr>
                <w:iCs/>
                <w:sz w:val="24"/>
                <w:szCs w:val="24"/>
                <w:highlight w:val="red"/>
              </w:rPr>
              <w:t>Винт с шестигранной головкой                 ГОСТ   Р ИСО 4017-2013 А.М5х16-12Х18Н</w:t>
            </w:r>
            <w:proofErr w:type="gramStart"/>
            <w:r w:rsidRPr="005F556B">
              <w:rPr>
                <w:iCs/>
                <w:sz w:val="24"/>
                <w:szCs w:val="24"/>
                <w:highlight w:val="red"/>
              </w:rPr>
              <w:t>9  (</w:t>
            </w:r>
            <w:proofErr w:type="gramEnd"/>
            <w:r w:rsidRPr="005F556B">
              <w:rPr>
                <w:iCs/>
                <w:sz w:val="24"/>
                <w:szCs w:val="24"/>
                <w:highlight w:val="red"/>
                <w:lang w:val="en-US"/>
              </w:rPr>
              <w:t>AISI</w:t>
            </w:r>
            <w:r w:rsidRPr="005F556B">
              <w:rPr>
                <w:iCs/>
                <w:sz w:val="24"/>
                <w:szCs w:val="24"/>
                <w:highlight w:val="red"/>
              </w:rPr>
              <w:t xml:space="preserve"> 302)</w:t>
            </w:r>
            <w:r w:rsidRPr="005F556B">
              <w:rPr>
                <w:sz w:val="24"/>
                <w:highlight w:val="red"/>
              </w:rPr>
              <w:t xml:space="preserve">   </w:t>
            </w:r>
            <w:r w:rsidRPr="005F556B">
              <w:rPr>
                <w:iCs/>
                <w:sz w:val="24"/>
                <w:szCs w:val="24"/>
                <w:highlight w:val="red"/>
              </w:rPr>
              <w:t xml:space="preserve">или </w:t>
            </w:r>
            <w:r w:rsidRPr="005F556B">
              <w:rPr>
                <w:iCs/>
                <w:sz w:val="24"/>
                <w:szCs w:val="24"/>
                <w:highlight w:val="red"/>
                <w:lang w:val="en-US"/>
              </w:rPr>
              <w:t>DIN</w:t>
            </w:r>
            <w:r w:rsidRPr="005F556B">
              <w:rPr>
                <w:iCs/>
                <w:sz w:val="24"/>
                <w:szCs w:val="24"/>
                <w:highlight w:val="red"/>
              </w:rPr>
              <w:t xml:space="preserve"> 931</w:t>
            </w:r>
            <w:r>
              <w:rPr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</w:t>
            </w:r>
          </w:p>
          <w:tbl>
            <w:tblPr>
              <w:tblW w:w="0" w:type="auto"/>
              <w:tblInd w:w="209" w:type="dxa"/>
              <w:tblLayout w:type="fixed"/>
              <w:tblLook w:val="0000" w:firstRow="0" w:lastRow="0" w:firstColumn="0" w:lastColumn="0" w:noHBand="0" w:noVBand="0"/>
            </w:tblPr>
            <w:tblGrid>
              <w:gridCol w:w="218"/>
              <w:gridCol w:w="610"/>
              <w:gridCol w:w="189"/>
              <w:gridCol w:w="587"/>
              <w:gridCol w:w="577"/>
              <w:gridCol w:w="44"/>
              <w:gridCol w:w="1130"/>
              <w:gridCol w:w="150"/>
              <w:gridCol w:w="747"/>
              <w:gridCol w:w="426"/>
              <w:gridCol w:w="854"/>
              <w:gridCol w:w="89"/>
              <w:gridCol w:w="488"/>
              <w:gridCol w:w="496"/>
              <w:gridCol w:w="103"/>
              <w:gridCol w:w="339"/>
              <w:gridCol w:w="111"/>
              <w:gridCol w:w="871"/>
              <w:gridCol w:w="1151"/>
              <w:gridCol w:w="234"/>
              <w:gridCol w:w="642"/>
              <w:gridCol w:w="1013"/>
              <w:gridCol w:w="404"/>
              <w:gridCol w:w="994"/>
              <w:gridCol w:w="419"/>
              <w:gridCol w:w="839"/>
              <w:gridCol w:w="572"/>
              <w:gridCol w:w="782"/>
              <w:gridCol w:w="835"/>
              <w:gridCol w:w="18"/>
            </w:tblGrid>
            <w:tr w:rsidR="003A7960">
              <w:trPr>
                <w:cantSplit/>
                <w:trHeight w:hRule="exact" w:val="262"/>
              </w:trPr>
              <w:tc>
                <w:tcPr>
                  <w:tcW w:w="101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roofErr w:type="spellStart"/>
                  <w:r>
                    <w:rPr>
                      <w:sz w:val="24"/>
                      <w:szCs w:val="24"/>
                    </w:rPr>
                    <w:t>Дубл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208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89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2353" w:type="dxa"/>
                  <w:gridSpan w:val="5"/>
                  <w:tcBorders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t xml:space="preserve">               </w:t>
                  </w:r>
                </w:p>
              </w:tc>
              <w:tc>
                <w:tcPr>
                  <w:tcW w:w="4868" w:type="dxa"/>
                  <w:gridSpan w:val="9"/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4459" w:type="dxa"/>
                  <w:gridSpan w:val="7"/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</w:tr>
            <w:tr w:rsidR="003A7960">
              <w:trPr>
                <w:cantSplit/>
                <w:trHeight w:hRule="exact" w:val="262"/>
              </w:trPr>
              <w:tc>
                <w:tcPr>
                  <w:tcW w:w="101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roofErr w:type="spellStart"/>
                  <w:r>
                    <w:rPr>
                      <w:sz w:val="24"/>
                      <w:szCs w:val="24"/>
                    </w:rPr>
                    <w:t>Взам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208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89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2795" w:type="dxa"/>
                  <w:gridSpan w:val="7"/>
                  <w:tcBorders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8885" w:type="dxa"/>
                  <w:gridSpan w:val="14"/>
                  <w:vMerge w:val="restart"/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</w:tr>
            <w:tr w:rsidR="003A7960">
              <w:trPr>
                <w:cantSplit/>
                <w:trHeight w:hRule="exact" w:val="262"/>
              </w:trPr>
              <w:tc>
                <w:tcPr>
                  <w:tcW w:w="101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4"/>
                      <w:szCs w:val="24"/>
                    </w:rPr>
                    <w:t>Подл.</w:t>
                  </w:r>
                </w:p>
              </w:tc>
              <w:tc>
                <w:tcPr>
                  <w:tcW w:w="1208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89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2795" w:type="dxa"/>
                  <w:gridSpan w:val="7"/>
                  <w:tcBorders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8885" w:type="dxa"/>
                  <w:gridSpan w:val="14"/>
                  <w:vMerge/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hRule="exact" w:val="285"/>
              </w:trPr>
              <w:tc>
                <w:tcPr>
                  <w:tcW w:w="9414" w:type="dxa"/>
                  <w:gridSpan w:val="20"/>
                  <w:tcBorders>
                    <w:top w:val="single" w:sz="4" w:space="0" w:color="000000"/>
                    <w:left w:val="single" w:sz="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r>
                    <w:rPr>
                      <w:i/>
                      <w:iCs/>
                      <w:sz w:val="22"/>
                      <w:szCs w:val="22"/>
                    </w:rPr>
                    <w:t>Гарантийный срок хранения-.  Гарантийный срок 4 года</w:t>
                  </w:r>
                </w:p>
              </w:tc>
              <w:tc>
                <w:tcPr>
                  <w:tcW w:w="305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  <w:tc>
                <w:tcPr>
                  <w:tcW w:w="2612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pStyle w:val="Heading7"/>
                    <w:snapToGrid w:val="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jc w:val="center"/>
                  </w:pPr>
                  <w:r>
                    <w:rPr>
                      <w:szCs w:val="28"/>
                    </w:rPr>
                    <w:t>104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hRule="exact" w:val="285"/>
              </w:trPr>
              <w:tc>
                <w:tcPr>
                  <w:tcW w:w="15914" w:type="dxa"/>
                  <w:gridSpan w:val="29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r>
                    <w:rPr>
                      <w:sz w:val="22"/>
                      <w:szCs w:val="22"/>
                    </w:rPr>
                    <w:t xml:space="preserve">Срок </w:t>
                  </w:r>
                  <w:proofErr w:type="gramStart"/>
                  <w:r>
                    <w:rPr>
                      <w:sz w:val="22"/>
                      <w:szCs w:val="22"/>
                    </w:rPr>
                    <w:t>хранения  до</w:t>
                  </w:r>
                  <w:proofErr w:type="gramEnd"/>
                  <w:r>
                    <w:rPr>
                      <w:sz w:val="22"/>
                      <w:szCs w:val="22"/>
                    </w:rPr>
                    <w:t xml:space="preserve"> перепроверки продукции (для изделий ВТ)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hRule="exact" w:val="262"/>
              </w:trPr>
              <w:tc>
                <w:tcPr>
                  <w:tcW w:w="218" w:type="dxa"/>
                  <w:vMerge w:val="restart"/>
                  <w:tcBorders>
                    <w:top w:val="single" w:sz="4" w:space="0" w:color="000000"/>
                    <w:left w:val="single" w:sz="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86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2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7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7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21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69" w:type="dxa"/>
                  <w:gridSpan w:val="5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pStyle w:val="ae"/>
                    <w:tabs>
                      <w:tab w:val="left" w:pos="4420"/>
                    </w:tabs>
                    <w:ind w:right="-101"/>
                    <w:jc w:val="center"/>
                    <w:rPr>
                      <w:iCs/>
                      <w:sz w:val="24"/>
                      <w:szCs w:val="24"/>
                    </w:rPr>
                  </w:pPr>
                  <w:r>
                    <w:rPr>
                      <w:iCs/>
                      <w:sz w:val="24"/>
                      <w:szCs w:val="24"/>
                    </w:rPr>
                    <w:t>Болт с шестигранной головкой</w:t>
                  </w:r>
                </w:p>
                <w:p w:rsidR="003A7960" w:rsidRDefault="003A7960">
                  <w:pPr>
                    <w:pStyle w:val="ae"/>
                    <w:tabs>
                      <w:tab w:val="left" w:pos="4420"/>
                    </w:tabs>
                    <w:ind w:right="-101"/>
                    <w:jc w:val="center"/>
                    <w:rPr>
                      <w:iCs/>
                      <w:sz w:val="24"/>
                      <w:szCs w:val="24"/>
                    </w:rPr>
                  </w:pPr>
                  <w:r>
                    <w:rPr>
                      <w:iCs/>
                      <w:sz w:val="24"/>
                      <w:szCs w:val="24"/>
                    </w:rPr>
                    <w:t xml:space="preserve">ГОСТ Р ИСО 4014-2013 </w:t>
                  </w:r>
                </w:p>
                <w:p w:rsidR="003A7960" w:rsidRDefault="003A7960">
                  <w:pPr>
                    <w:pStyle w:val="ae"/>
                    <w:tabs>
                      <w:tab w:val="left" w:pos="4420"/>
                    </w:tabs>
                    <w:ind w:right="-101"/>
                    <w:jc w:val="center"/>
                  </w:pPr>
                  <w:r>
                    <w:rPr>
                      <w:iCs/>
                      <w:sz w:val="24"/>
                      <w:szCs w:val="24"/>
                    </w:rPr>
                    <w:t>А.М8-6</w:t>
                  </w:r>
                  <w:r>
                    <w:rPr>
                      <w:iCs/>
                      <w:sz w:val="24"/>
                      <w:szCs w:val="24"/>
                      <w:lang w:val="en-US"/>
                    </w:rPr>
                    <w:t>g</w:t>
                  </w:r>
                  <w:r>
                    <w:rPr>
                      <w:iCs/>
                      <w:sz w:val="24"/>
                      <w:szCs w:val="24"/>
                    </w:rPr>
                    <w:t xml:space="preserve">х70-А4-70 или </w:t>
                  </w:r>
                  <w:r>
                    <w:rPr>
                      <w:iCs/>
                      <w:sz w:val="24"/>
                      <w:szCs w:val="24"/>
                      <w:lang w:val="en-US"/>
                    </w:rPr>
                    <w:t>DIN</w:t>
                  </w:r>
                  <w:r>
                    <w:rPr>
                      <w:iCs/>
                      <w:sz w:val="24"/>
                      <w:szCs w:val="24"/>
                    </w:rPr>
                    <w:t xml:space="preserve"> 931</w:t>
                  </w:r>
                </w:p>
              </w:tc>
              <w:tc>
                <w:tcPr>
                  <w:tcW w:w="2189" w:type="dxa"/>
                  <w:gridSpan w:val="3"/>
                  <w:vMerge w:val="restart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jc w:val="center"/>
                  </w:pPr>
                  <w:r>
                    <w:rPr>
                      <w:szCs w:val="28"/>
                    </w:rPr>
                    <w:t>01-2024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hRule="exact" w:val="262"/>
              </w:trPr>
              <w:tc>
                <w:tcPr>
                  <w:tcW w:w="218" w:type="dxa"/>
                  <w:vMerge/>
                  <w:tcBorders>
                    <w:top w:val="single" w:sz="4" w:space="0" w:color="000000"/>
                    <w:left w:val="single" w:sz="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rPr>
                      <w:szCs w:val="28"/>
                    </w:rPr>
                  </w:pPr>
                </w:p>
              </w:tc>
              <w:tc>
                <w:tcPr>
                  <w:tcW w:w="1386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132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117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854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57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5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1321" w:type="dxa"/>
                  <w:gridSpan w:val="3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11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87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3669" w:type="dxa"/>
                  <w:gridSpan w:val="5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2189" w:type="dxa"/>
                  <w:gridSpan w:val="3"/>
                  <w:vMerge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hRule="exact" w:val="286"/>
              </w:trPr>
              <w:tc>
                <w:tcPr>
                  <w:tcW w:w="218" w:type="dxa"/>
                  <w:vMerge/>
                  <w:tcBorders>
                    <w:top w:val="single" w:sz="4" w:space="0" w:color="000000"/>
                    <w:left w:val="single" w:sz="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1386" w:type="dxa"/>
                  <w:gridSpan w:val="3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t xml:space="preserve">  </w:t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t xml:space="preserve"> </w:t>
                  </w:r>
                </w:p>
              </w:tc>
              <w:tc>
                <w:tcPr>
                  <w:tcW w:w="1324" w:type="dxa"/>
                  <w:gridSpan w:val="3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t xml:space="preserve"> </w:t>
                  </w:r>
                </w:p>
              </w:tc>
              <w:tc>
                <w:tcPr>
                  <w:tcW w:w="1173" w:type="dxa"/>
                  <w:gridSpan w:val="2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854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577" w:type="dxa"/>
                  <w:gridSpan w:val="2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599" w:type="dxa"/>
                  <w:gridSpan w:val="2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1321" w:type="dxa"/>
                  <w:gridSpan w:val="3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1151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876" w:type="dxa"/>
                  <w:gridSpan w:val="2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3669" w:type="dxa"/>
                  <w:gridSpan w:val="5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</w:pPr>
                </w:p>
              </w:tc>
              <w:tc>
                <w:tcPr>
                  <w:tcW w:w="2189" w:type="dxa"/>
                  <w:gridSpan w:val="3"/>
                  <w:vMerge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812"/>
              </w:trPr>
              <w:tc>
                <w:tcPr>
                  <w:tcW w:w="7158" w:type="dxa"/>
                  <w:gridSpan w:val="17"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iCs/>
                      <w:sz w:val="24"/>
                      <w:szCs w:val="24"/>
                    </w:rPr>
                    <w:t xml:space="preserve">Состав контролируемых параметров </w:t>
                  </w:r>
                  <w:proofErr w:type="gramStart"/>
                  <w:r>
                    <w:rPr>
                      <w:iCs/>
                      <w:sz w:val="24"/>
                      <w:szCs w:val="24"/>
                    </w:rPr>
                    <w:t>продукции,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методы</w:t>
                  </w:r>
                  <w:proofErr w:type="gramEnd"/>
                  <w:r>
                    <w:rPr>
                      <w:iCs/>
                      <w:sz w:val="24"/>
                      <w:szCs w:val="24"/>
                    </w:rPr>
                    <w:t xml:space="preserve"> ее контроля</w:t>
                  </w:r>
                </w:p>
              </w:tc>
              <w:tc>
                <w:tcPr>
                  <w:tcW w:w="3911" w:type="dxa"/>
                  <w:gridSpan w:val="5"/>
                  <w:vMerge w:val="restart"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iCs/>
                      <w:sz w:val="24"/>
                      <w:szCs w:val="24"/>
                    </w:rPr>
                    <w:t>Средства измерений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или требуемые метрологические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характеристики средств измерений</w:t>
                  </w:r>
                </w:p>
              </w:tc>
              <w:tc>
                <w:tcPr>
                  <w:tcW w:w="1817" w:type="dxa"/>
                  <w:gridSpan w:val="3"/>
                  <w:vMerge w:val="restart"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iCs/>
                      <w:sz w:val="24"/>
                      <w:szCs w:val="24"/>
                    </w:rPr>
                    <w:t>Вид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контроля</w:t>
                  </w:r>
                  <w:r>
                    <w:rPr>
                      <w:iCs/>
                      <w:sz w:val="24"/>
                      <w:szCs w:val="24"/>
                    </w:rPr>
                    <w:br/>
                  </w:r>
                  <w:proofErr w:type="gramStart"/>
                  <w:r>
                    <w:rPr>
                      <w:iCs/>
                      <w:sz w:val="24"/>
                      <w:szCs w:val="24"/>
                    </w:rPr>
                    <w:t>Объем</w:t>
                  </w:r>
                  <w:proofErr w:type="gramEnd"/>
                  <w:r>
                    <w:rPr>
                      <w:iCs/>
                      <w:sz w:val="24"/>
                      <w:szCs w:val="24"/>
                    </w:rPr>
                    <w:br/>
                    <w:t>выборки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или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пробы</w:t>
                  </w:r>
                </w:p>
              </w:tc>
              <w:tc>
                <w:tcPr>
                  <w:tcW w:w="1411" w:type="dxa"/>
                  <w:gridSpan w:val="2"/>
                  <w:vMerge w:val="restart"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iCs/>
                      <w:sz w:val="24"/>
                      <w:szCs w:val="24"/>
                    </w:rPr>
                    <w:t>Допустимый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расход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ресурса</w:t>
                  </w:r>
                  <w:r>
                    <w:rPr>
                      <w:iCs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1617" w:type="dxa"/>
                  <w:gridSpan w:val="2"/>
                  <w:vMerge w:val="restart"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proofErr w:type="gramStart"/>
                  <w:r>
                    <w:rPr>
                      <w:iCs/>
                      <w:sz w:val="24"/>
                      <w:szCs w:val="24"/>
                    </w:rPr>
                    <w:t>Подразделения,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участвующие</w:t>
                  </w:r>
                  <w:proofErr w:type="gramEnd"/>
                  <w:r>
                    <w:rPr>
                      <w:iCs/>
                      <w:sz w:val="24"/>
                      <w:szCs w:val="24"/>
                    </w:rPr>
                    <w:br/>
                    <w:t>во входном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контроле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812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iCs/>
                      <w:sz w:val="24"/>
                      <w:szCs w:val="24"/>
                    </w:rPr>
                    <w:t>Контролируемые параметры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(показатели)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iCs/>
                      <w:sz w:val="24"/>
                      <w:szCs w:val="24"/>
                    </w:rPr>
                    <w:t>Номера</w:t>
                  </w:r>
                  <w:r>
                    <w:rPr>
                      <w:iCs/>
                      <w:sz w:val="24"/>
                      <w:szCs w:val="24"/>
                    </w:rPr>
                    <w:br/>
                    <w:t>пунктов</w:t>
                  </w:r>
                  <w:r>
                    <w:rPr>
                      <w:iCs/>
                      <w:sz w:val="24"/>
                      <w:szCs w:val="24"/>
                    </w:rPr>
                    <w:br/>
                  </w:r>
                  <w:proofErr w:type="spellStart"/>
                  <w:proofErr w:type="gramStart"/>
                  <w:r>
                    <w:rPr>
                      <w:iCs/>
                      <w:sz w:val="24"/>
                      <w:szCs w:val="24"/>
                    </w:rPr>
                    <w:t>докумен</w:t>
                  </w:r>
                  <w:proofErr w:type="spellEnd"/>
                  <w:r>
                    <w:rPr>
                      <w:iCs/>
                      <w:sz w:val="24"/>
                      <w:szCs w:val="24"/>
                    </w:rPr>
                    <w:t>-</w:t>
                  </w:r>
                  <w:r>
                    <w:rPr>
                      <w:iCs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iCs/>
                      <w:sz w:val="24"/>
                      <w:szCs w:val="24"/>
                    </w:rPr>
                    <w:t>тации</w:t>
                  </w:r>
                  <w:proofErr w:type="spellEnd"/>
                  <w:proofErr w:type="gramEnd"/>
                </w:p>
              </w:tc>
              <w:tc>
                <w:tcPr>
                  <w:tcW w:w="3911" w:type="dxa"/>
                  <w:gridSpan w:val="5"/>
                  <w:vMerge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rPr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1817" w:type="dxa"/>
                  <w:gridSpan w:val="3"/>
                  <w:vMerge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1" w:type="dxa"/>
                  <w:gridSpan w:val="2"/>
                  <w:vMerge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17" w:type="dxa"/>
                  <w:gridSpan w:val="2"/>
                  <w:vMerge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rPr>
                      <w:sz w:val="24"/>
                      <w:szCs w:val="24"/>
                    </w:rPr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407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ind w:left="60"/>
                  </w:pPr>
                  <w:r>
                    <w:rPr>
                      <w:sz w:val="26"/>
                      <w:szCs w:val="26"/>
                    </w:rPr>
                    <w:t>1.Соответствие сопроводительной документации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sz w:val="26"/>
                      <w:szCs w:val="28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rPr>
                      <w:szCs w:val="28"/>
                    </w:rPr>
                  </w:pP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Cs w:val="28"/>
                    </w:rPr>
                    <w:t>100%</w:t>
                  </w: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4"/>
                      <w:szCs w:val="24"/>
                    </w:rPr>
                    <w:t>ОТК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321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Cs w:val="28"/>
                    </w:rPr>
                    <w:t xml:space="preserve"> 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szCs w:val="28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snapToGrid w:val="0"/>
                    <w:rPr>
                      <w:szCs w:val="28"/>
                    </w:rPr>
                  </w:pP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Cs w:val="28"/>
                    </w:rPr>
                    <w:t>цех 23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255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tabs>
                      <w:tab w:val="left" w:pos="225"/>
                    </w:tabs>
                    <w:snapToGrid w:val="0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визуальный</w:t>
                  </w: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244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ind w:left="60"/>
                  </w:pPr>
                  <w:r>
                    <w:rPr>
                      <w:sz w:val="26"/>
                      <w:szCs w:val="26"/>
                    </w:rPr>
                    <w:t xml:space="preserve">2.Внешний вид на отсутствие видимых дефектов: 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визуально</w:t>
                  </w: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Cs w:val="28"/>
                    </w:rPr>
                    <w:t>100%</w:t>
                  </w: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4"/>
                      <w:szCs w:val="24"/>
                    </w:rPr>
                    <w:t>ОТК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335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 xml:space="preserve"> - не допускаются механические повреждения 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i/>
                      <w:sz w:val="26"/>
                      <w:szCs w:val="28"/>
                    </w:rPr>
                  </w:pP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Cs w:val="28"/>
                    </w:rPr>
                    <w:t>цех 23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282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 xml:space="preserve"> на поверхностях, трещины, забоины, вмятины;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245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i/>
                      <w:sz w:val="26"/>
                      <w:szCs w:val="26"/>
                    </w:rPr>
                    <w:t xml:space="preserve"> -</w:t>
                  </w:r>
                  <w:r>
                    <w:rPr>
                      <w:sz w:val="26"/>
                      <w:szCs w:val="26"/>
                    </w:rPr>
                    <w:t xml:space="preserve"> не должен иметь коррозии;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407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 xml:space="preserve"> - покрытие должно соответствовать КД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both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b/>
                      <w:i/>
                      <w:sz w:val="26"/>
                      <w:szCs w:val="26"/>
                    </w:rPr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384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измерительный</w:t>
                  </w: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275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 xml:space="preserve"> 3. Размерные характеристики изделий должны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236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ind w:left="60"/>
                  </w:pPr>
                  <w:r>
                    <w:rPr>
                      <w:sz w:val="26"/>
                      <w:szCs w:val="26"/>
                    </w:rPr>
                    <w:t>соответствовать ГОСТ: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371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ind w:left="60"/>
                  </w:pPr>
                  <w:r>
                    <w:rPr>
                      <w:sz w:val="26"/>
                      <w:szCs w:val="26"/>
                    </w:rPr>
                    <w:t>- размер под ключ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Таблица 1, 2</w:t>
                  </w: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 xml:space="preserve">Штангенциркуль с цифровым </w:t>
                  </w: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100%</w:t>
                  </w: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ОТК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275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b/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>- диаметр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ГОСТ Р ИСО</w:t>
                  </w: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>отсчетным устройством</w:t>
                  </w: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цех 23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236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 xml:space="preserve"> - длина резьбы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4014-2013</w:t>
                  </w: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 xml:space="preserve"> ШЦЦ-1-200-0,01 ГОСТ 166-89</w:t>
                  </w: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227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 xml:space="preserve"> - длина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227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 xml:space="preserve"> 4. Проверка наружной резьбы </w:t>
                  </w: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 xml:space="preserve"> Проходные и непроходные </w:t>
                  </w: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100%</w:t>
                  </w: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ОТК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val="227"/>
              </w:trPr>
              <w:tc>
                <w:tcPr>
                  <w:tcW w:w="5621" w:type="dxa"/>
                  <w:gridSpan w:val="1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37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911" w:type="dxa"/>
                  <w:gridSpan w:val="5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r>
                    <w:rPr>
                      <w:sz w:val="26"/>
                      <w:szCs w:val="26"/>
                    </w:rPr>
                    <w:t xml:space="preserve"> резьбовые калибры</w:t>
                  </w:r>
                </w:p>
              </w:tc>
              <w:tc>
                <w:tcPr>
                  <w:tcW w:w="1817" w:type="dxa"/>
                  <w:gridSpan w:val="3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  <w:gridSpan w:val="2"/>
                  <w:tcBorders>
                    <w:left w:val="single" w:sz="2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snapToGrid w:val="0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  <w:gridSpan w:val="2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A7960" w:rsidRDefault="003A7960">
                  <w:pPr>
                    <w:jc w:val="center"/>
                  </w:pPr>
                  <w:r>
                    <w:rPr>
                      <w:sz w:val="26"/>
                      <w:szCs w:val="26"/>
                    </w:rPr>
                    <w:t>цех 23</w:t>
                  </w:r>
                </w:p>
              </w:tc>
            </w:tr>
            <w:tr w:rsidR="003A7960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18" w:type="dxa"/>
                <w:cantSplit/>
                <w:trHeight w:hRule="exact" w:val="514"/>
              </w:trPr>
              <w:tc>
                <w:tcPr>
                  <w:tcW w:w="828" w:type="dxa"/>
                  <w:gridSpan w:val="2"/>
                  <w:tcBorders>
                    <w:top w:val="single" w:sz="8" w:space="0" w:color="000000"/>
                    <w:left w:val="single" w:sz="2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jc w:val="center"/>
                  </w:pPr>
                  <w:r>
                    <w:rPr>
                      <w:szCs w:val="28"/>
                    </w:rPr>
                    <w:t>ПВК</w:t>
                  </w:r>
                </w:p>
              </w:tc>
              <w:tc>
                <w:tcPr>
                  <w:tcW w:w="15086" w:type="dxa"/>
                  <w:gridSpan w:val="27"/>
                  <w:tcBorders>
                    <w:top w:val="single" w:sz="8" w:space="0" w:color="000000"/>
                    <w:left w:val="single" w:sz="4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A7960" w:rsidRDefault="003A7960">
                  <w:pPr>
                    <w:jc w:val="center"/>
                  </w:pPr>
                  <w:r>
                    <w:rPr>
                      <w:szCs w:val="28"/>
                    </w:rPr>
                    <w:t>Перечень входного контроля</w:t>
                  </w:r>
                </w:p>
              </w:tc>
            </w:tr>
          </w:tbl>
          <w:p w:rsidR="003A7960" w:rsidRDefault="003A7960">
            <w:pPr>
              <w:pStyle w:val="ae"/>
              <w:tabs>
                <w:tab w:val="left" w:pos="4420"/>
              </w:tabs>
              <w:ind w:right="-101"/>
              <w:rPr>
                <w:iCs/>
                <w:sz w:val="24"/>
                <w:szCs w:val="24"/>
              </w:rPr>
            </w:pPr>
          </w:p>
        </w:tc>
        <w:tc>
          <w:tcPr>
            <w:tcW w:w="2426" w:type="dxa"/>
            <w:gridSpan w:val="6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rPr>
          <w:cantSplit/>
          <w:trHeight w:hRule="exact" w:val="262"/>
        </w:trPr>
        <w:tc>
          <w:tcPr>
            <w:tcW w:w="220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38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699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26" w:type="dxa"/>
            <w:gridSpan w:val="6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4"/>
        </w:trPr>
        <w:tc>
          <w:tcPr>
            <w:tcW w:w="220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38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2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3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699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426" w:type="dxa"/>
            <w:gridSpan w:val="6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812"/>
        </w:trPr>
        <w:tc>
          <w:tcPr>
            <w:tcW w:w="8278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492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398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396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right="-142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78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ind w:left="-68"/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rPr>
          <w:cantSplit/>
          <w:trHeight w:val="812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92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398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396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78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cantSplit/>
          <w:trHeight w:val="407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rPr>
          <w:cantSplit/>
          <w:trHeight w:val="321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rPr>
          <w:cantSplit/>
          <w:trHeight w:val="255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44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rPr>
          <w:cantSplit/>
          <w:trHeight w:val="335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rPr>
          <w:cantSplit/>
          <w:trHeight w:val="282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45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rPr>
          <w:cantSplit/>
          <w:trHeight w:val="220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rPr>
          <w:cantSplit/>
          <w:trHeight w:val="384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75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36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371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cantSplit/>
          <w:trHeight w:val="275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4017-2013</w:t>
            </w: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rPr>
          <w:cantSplit/>
          <w:trHeight w:val="236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27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27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cantSplit/>
          <w:trHeight w:val="227"/>
        </w:trPr>
        <w:tc>
          <w:tcPr>
            <w:tcW w:w="557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70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9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39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39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78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cantSplit/>
          <w:trHeight w:hRule="exact" w:val="514"/>
        </w:trPr>
        <w:tc>
          <w:tcPr>
            <w:tcW w:w="830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2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373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819" w:type="dxa"/>
            <w:gridSpan w:val="5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957"/>
        <w:gridCol w:w="51"/>
        <w:gridCol w:w="585"/>
        <w:gridCol w:w="503"/>
        <w:gridCol w:w="104"/>
        <w:gridCol w:w="346"/>
        <w:gridCol w:w="254"/>
        <w:gridCol w:w="741"/>
        <w:gridCol w:w="1169"/>
        <w:gridCol w:w="238"/>
        <w:gridCol w:w="650"/>
        <w:gridCol w:w="1029"/>
        <w:gridCol w:w="409"/>
        <w:gridCol w:w="442"/>
        <w:gridCol w:w="569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529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97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979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698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 xml:space="preserve">Гарантийный срок хранения-.  Гарантийный срок </w:t>
            </w:r>
            <w:r w:rsidRPr="003A7960">
              <w:rPr>
                <w:i/>
                <w:iCs/>
                <w:sz w:val="22"/>
                <w:szCs w:val="22"/>
              </w:rPr>
              <w:t xml:space="preserve">4 </w:t>
            </w:r>
            <w:r>
              <w:rPr>
                <w:i/>
                <w:iCs/>
                <w:sz w:val="22"/>
                <w:szCs w:val="22"/>
              </w:rPr>
              <w:t>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113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292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А2.М5-6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х20.12Х18Н9Т       ГОСТ 17475-80 или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965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37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1,2   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17475-80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386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"/>
        <w:gridCol w:w="622"/>
        <w:gridCol w:w="194"/>
        <w:gridCol w:w="599"/>
        <w:gridCol w:w="589"/>
        <w:gridCol w:w="46"/>
        <w:gridCol w:w="1153"/>
        <w:gridCol w:w="154"/>
        <w:gridCol w:w="763"/>
        <w:gridCol w:w="436"/>
        <w:gridCol w:w="872"/>
        <w:gridCol w:w="91"/>
        <w:gridCol w:w="498"/>
        <w:gridCol w:w="505"/>
        <w:gridCol w:w="106"/>
        <w:gridCol w:w="347"/>
        <w:gridCol w:w="1003"/>
        <w:gridCol w:w="251"/>
        <w:gridCol w:w="926"/>
        <w:gridCol w:w="238"/>
        <w:gridCol w:w="656"/>
        <w:gridCol w:w="1445"/>
        <w:gridCol w:w="302"/>
        <w:gridCol w:w="286"/>
        <w:gridCol w:w="430"/>
        <w:gridCol w:w="568"/>
        <w:gridCol w:w="716"/>
        <w:gridCol w:w="426"/>
        <w:gridCol w:w="284"/>
        <w:gridCol w:w="673"/>
        <w:gridCol w:w="861"/>
        <w:gridCol w:w="32"/>
        <w:gridCol w:w="7"/>
      </w:tblGrid>
      <w:tr w:rsidR="003A7960">
        <w:trPr>
          <w:gridAfter w:val="1"/>
          <w:wAfter w:w="7" w:type="dxa"/>
          <w:cantSplit/>
          <w:trHeight w:hRule="exact" w:val="262"/>
        </w:trPr>
        <w:tc>
          <w:tcPr>
            <w:tcW w:w="10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402" w:type="dxa"/>
            <w:gridSpan w:val="5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t xml:space="preserve">               </w:t>
            </w:r>
          </w:p>
        </w:tc>
        <w:tc>
          <w:tcPr>
            <w:tcW w:w="4972" w:type="dxa"/>
            <w:gridSpan w:val="8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4546" w:type="dxa"/>
            <w:gridSpan w:val="9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2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2"/>
        </w:trPr>
        <w:tc>
          <w:tcPr>
            <w:tcW w:w="10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55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65" w:type="dxa"/>
            <w:gridSpan w:val="15"/>
            <w:vMerge w:val="restart"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2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gridAfter w:val="1"/>
          <w:wAfter w:w="7" w:type="dxa"/>
          <w:cantSplit/>
          <w:trHeight w:hRule="exact" w:val="262"/>
        </w:trPr>
        <w:tc>
          <w:tcPr>
            <w:tcW w:w="10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2855" w:type="dxa"/>
            <w:gridSpan w:val="7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9065" w:type="dxa"/>
            <w:gridSpan w:val="15"/>
            <w:vMerge/>
            <w:shd w:val="clear" w:color="auto" w:fill="auto"/>
            <w:tcMar>
              <w:left w:w="108" w:type="dxa"/>
              <w:right w:w="108" w:type="dxa"/>
            </w:tcMar>
          </w:tcPr>
          <w:p w:rsidR="003A7960" w:rsidRDefault="003A7960">
            <w:pPr>
              <w:snapToGrid w:val="0"/>
            </w:pPr>
          </w:p>
        </w:tc>
        <w:tc>
          <w:tcPr>
            <w:tcW w:w="32" w:type="dxa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5"/>
        </w:trPr>
        <w:tc>
          <w:tcPr>
            <w:tcW w:w="9618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11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114</w:t>
            </w:r>
          </w:p>
        </w:tc>
      </w:tr>
      <w:tr w:rsidR="003A7960">
        <w:trPr>
          <w:cantSplit/>
          <w:trHeight w:hRule="exact" w:val="285"/>
        </w:trPr>
        <w:tc>
          <w:tcPr>
            <w:tcW w:w="16304" w:type="dxa"/>
            <w:gridSpan w:val="3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rPr>
          <w:cantSplit/>
          <w:trHeight w:hRule="exact" w:val="262"/>
        </w:trPr>
        <w:tc>
          <w:tcPr>
            <w:tcW w:w="225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5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47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>Винт с шестигранной головкой ГОСТ Р ИСО 4017-2013 А.М5х25-             -12Х18Н9</w:t>
            </w:r>
            <w:proofErr w:type="gramStart"/>
            <w:r>
              <w:rPr>
                <w:iCs/>
                <w:sz w:val="24"/>
                <w:szCs w:val="24"/>
              </w:rPr>
              <w:t>Т  (</w:t>
            </w:r>
            <w:proofErr w:type="gramEnd"/>
            <w:r>
              <w:rPr>
                <w:iCs/>
                <w:sz w:val="24"/>
                <w:szCs w:val="24"/>
                <w:lang w:val="en-US"/>
              </w:rPr>
              <w:t>AISI</w:t>
            </w:r>
            <w:r>
              <w:rPr>
                <w:iCs/>
                <w:sz w:val="24"/>
                <w:szCs w:val="24"/>
              </w:rPr>
              <w:t xml:space="preserve"> 302) или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933</w:t>
            </w:r>
          </w:p>
        </w:tc>
        <w:tc>
          <w:tcPr>
            <w:tcW w:w="2283" w:type="dxa"/>
            <w:gridSpan w:val="6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rPr>
          <w:cantSplit/>
          <w:trHeight w:hRule="exact" w:val="262"/>
        </w:trPr>
        <w:tc>
          <w:tcPr>
            <w:tcW w:w="22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5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47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83" w:type="dxa"/>
            <w:gridSpan w:val="6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86"/>
        </w:trPr>
        <w:tc>
          <w:tcPr>
            <w:tcW w:w="225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1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5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1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9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47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83" w:type="dxa"/>
            <w:gridSpan w:val="6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val="812"/>
        </w:trPr>
        <w:tc>
          <w:tcPr>
            <w:tcW w:w="8454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6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284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26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57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Подразделения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rPr>
          <w:cantSplit/>
          <w:trHeight w:val="812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6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284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26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57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cantSplit/>
          <w:trHeight w:val="406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rPr>
          <w:cantSplit/>
          <w:trHeight w:val="321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rPr>
          <w:cantSplit/>
          <w:trHeight w:val="255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proofErr w:type="gramStart"/>
            <w:r>
              <w:rPr>
                <w:sz w:val="26"/>
                <w:szCs w:val="26"/>
              </w:rPr>
              <w:t>визуаль-ный</w:t>
            </w:r>
            <w:proofErr w:type="spellEnd"/>
            <w:proofErr w:type="gramEnd"/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44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rPr>
          <w:cantSplit/>
          <w:trHeight w:val="335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rPr>
          <w:cantSplit/>
          <w:trHeight w:val="282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45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rPr>
          <w:cantSplit/>
          <w:trHeight w:val="210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rPr>
          <w:cantSplit/>
          <w:trHeight w:val="383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75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36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370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1,2 </w:t>
            </w: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cantSplit/>
          <w:trHeight w:val="275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4017-2013</w:t>
            </w: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rPr>
          <w:cantSplit/>
          <w:trHeight w:val="236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>DIN 933</w:t>
            </w: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27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rPr>
          <w:cantSplit/>
          <w:trHeight w:val="227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rPr>
          <w:cantSplit/>
          <w:trHeight w:val="227"/>
        </w:trPr>
        <w:tc>
          <w:tcPr>
            <w:tcW w:w="5744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7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6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284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2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73" w:type="dxa"/>
            <w:gridSpan w:val="4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cantSplit/>
          <w:trHeight w:hRule="exact" w:val="514"/>
        </w:trPr>
        <w:tc>
          <w:tcPr>
            <w:tcW w:w="847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4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4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857" w:type="dxa"/>
            <w:gridSpan w:val="5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679"/>
        <w:gridCol w:w="426"/>
        <w:gridCol w:w="425"/>
        <w:gridCol w:w="709"/>
        <w:gridCol w:w="163"/>
        <w:gridCol w:w="2088"/>
        <w:gridCol w:w="158"/>
        <w:gridCol w:w="426"/>
        <w:gridCol w:w="427"/>
        <w:gridCol w:w="423"/>
        <w:gridCol w:w="1276"/>
        <w:gridCol w:w="155"/>
        <w:gridCol w:w="128"/>
        <w:gridCol w:w="668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1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115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244" w:type="dxa"/>
            <w:gridSpan w:val="9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</w:pPr>
            <w:r>
              <w:rPr>
                <w:iCs/>
                <w:sz w:val="24"/>
                <w:szCs w:val="24"/>
              </w:rPr>
              <w:t>Винт с цилиндрической головкой и шестигранным углублением под ключ ГОСТ Р ИСО 4762-2012 М5-6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х50-А4-</w:t>
            </w:r>
            <w:proofErr w:type="gramStart"/>
            <w:r>
              <w:rPr>
                <w:iCs/>
                <w:sz w:val="24"/>
                <w:szCs w:val="24"/>
              </w:rPr>
              <w:t>70  или</w:t>
            </w:r>
            <w:proofErr w:type="gramEnd"/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912            ААААА4ААААА412Х18Н9  (</w:t>
            </w:r>
            <w:r>
              <w:rPr>
                <w:iCs/>
                <w:sz w:val="24"/>
                <w:szCs w:val="24"/>
                <w:lang w:val="en-US"/>
              </w:rPr>
              <w:t>AISI</w:t>
            </w:r>
            <w:r>
              <w:rPr>
                <w:iCs/>
                <w:sz w:val="24"/>
                <w:szCs w:val="24"/>
              </w:rPr>
              <w:t xml:space="preserve"> 302) </w:t>
            </w:r>
          </w:p>
        </w:tc>
        <w:tc>
          <w:tcPr>
            <w:tcW w:w="1513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244" w:type="dxa"/>
            <w:gridSpan w:val="9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13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244" w:type="dxa"/>
            <w:gridSpan w:val="9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13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right="-142"/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-141"/>
              <w:jc w:val="center"/>
            </w:pPr>
            <w:proofErr w:type="spellStart"/>
            <w:proofErr w:type="gram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37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0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измеритель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Таблица1,2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4762-2012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>DIN 912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386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112"/>
        <w:gridCol w:w="883"/>
        <w:gridCol w:w="1169"/>
        <w:gridCol w:w="238"/>
        <w:gridCol w:w="650"/>
        <w:gridCol w:w="1029"/>
        <w:gridCol w:w="409"/>
        <w:gridCol w:w="158"/>
        <w:gridCol w:w="853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116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А.М6-6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х16.12Х18Н9Т       ГОСТ 17475-80 или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965 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ГОСТ17475-80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995"/>
        <w:gridCol w:w="110"/>
        <w:gridCol w:w="1059"/>
        <w:gridCol w:w="238"/>
        <w:gridCol w:w="650"/>
        <w:gridCol w:w="1438"/>
        <w:gridCol w:w="158"/>
        <w:gridCol w:w="853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5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5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117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с шестигранной головкой ГОСТ Р ИСО 4017-2013             А.М6-6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х20-А2А 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proofErr w:type="gramStart"/>
            <w:r>
              <w:rPr>
                <w:sz w:val="26"/>
                <w:szCs w:val="26"/>
              </w:rPr>
              <w:t>визуаль-ный</w:t>
            </w:r>
            <w:proofErr w:type="spellEnd"/>
            <w:proofErr w:type="gram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>измеритель-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4017-2013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1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112"/>
        <w:gridCol w:w="883"/>
        <w:gridCol w:w="1169"/>
        <w:gridCol w:w="238"/>
        <w:gridCol w:w="650"/>
        <w:gridCol w:w="1029"/>
        <w:gridCol w:w="409"/>
        <w:gridCol w:w="158"/>
        <w:gridCol w:w="853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118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с шестигранной головкой ГОСТ Р ИСО 4017-2013             А.М6-6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х20-А4-70 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18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измеритель-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Р ИСО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4017-2013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995"/>
        <w:gridCol w:w="110"/>
        <w:gridCol w:w="1059"/>
        <w:gridCol w:w="238"/>
        <w:gridCol w:w="650"/>
        <w:gridCol w:w="1438"/>
        <w:gridCol w:w="158"/>
        <w:gridCol w:w="142"/>
        <w:gridCol w:w="711"/>
        <w:gridCol w:w="565"/>
        <w:gridCol w:w="709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119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Винт с шестигранной головкой ГОСТ Р ИСО 4017-2013             А.М6х25.12Х18Н9Т  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8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28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-142"/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28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0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измеритель-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4017-2013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254"/>
        <w:gridCol w:w="741"/>
        <w:gridCol w:w="1169"/>
        <w:gridCol w:w="238"/>
        <w:gridCol w:w="650"/>
        <w:gridCol w:w="1029"/>
        <w:gridCol w:w="409"/>
        <w:gridCol w:w="300"/>
        <w:gridCol w:w="711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120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А2.М6-6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х30.12Х18Н9Т       ГОСТ 17475-80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17475-80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254"/>
        <w:gridCol w:w="741"/>
        <w:gridCol w:w="1169"/>
        <w:gridCol w:w="238"/>
        <w:gridCol w:w="545"/>
        <w:gridCol w:w="1134"/>
        <w:gridCol w:w="409"/>
        <w:gridCol w:w="442"/>
        <w:gridCol w:w="569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121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</w:pPr>
            <w:r>
              <w:rPr>
                <w:iCs/>
                <w:sz w:val="24"/>
                <w:szCs w:val="24"/>
              </w:rPr>
              <w:t xml:space="preserve">Винт со скругленной головкой и звездообразным углублением под </w:t>
            </w:r>
            <w:proofErr w:type="gramStart"/>
            <w:r>
              <w:rPr>
                <w:iCs/>
                <w:sz w:val="24"/>
                <w:szCs w:val="24"/>
              </w:rPr>
              <w:t>ключ  ГОСТ</w:t>
            </w:r>
            <w:proofErr w:type="gramEnd"/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ISO</w:t>
            </w:r>
            <w:r>
              <w:rPr>
                <w:iCs/>
                <w:sz w:val="24"/>
                <w:szCs w:val="24"/>
              </w:rPr>
              <w:t xml:space="preserve"> 14583-2015- М6х30             А.М6-6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х20-А2А 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82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82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  <w:lang w:val="en-US"/>
              </w:rPr>
              <w:t>ISO 14583-201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679"/>
        <w:gridCol w:w="316"/>
        <w:gridCol w:w="1169"/>
        <w:gridCol w:w="238"/>
        <w:gridCol w:w="650"/>
        <w:gridCol w:w="1313"/>
        <w:gridCol w:w="125"/>
        <w:gridCol w:w="442"/>
        <w:gridCol w:w="569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122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А.М8-6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х16.12Х18Н9Т       ГОСТ 17475-80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833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   </w:t>
            </w:r>
            <w:proofErr w:type="spellStart"/>
            <w:r>
              <w:rPr>
                <w:sz w:val="26"/>
                <w:szCs w:val="26"/>
              </w:rPr>
              <w:t>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0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измеритель-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roofErr w:type="gramStart"/>
            <w:r>
              <w:rPr>
                <w:sz w:val="26"/>
                <w:szCs w:val="26"/>
              </w:rPr>
              <w:t>ГОСТ  17475</w:t>
            </w:r>
            <w:proofErr w:type="gramEnd"/>
            <w:r>
              <w:rPr>
                <w:sz w:val="26"/>
                <w:szCs w:val="26"/>
              </w:rPr>
              <w:t>-80</w:t>
            </w: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268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995"/>
        <w:gridCol w:w="110"/>
        <w:gridCol w:w="1059"/>
        <w:gridCol w:w="238"/>
        <w:gridCol w:w="650"/>
        <w:gridCol w:w="1438"/>
        <w:gridCol w:w="158"/>
        <w:gridCol w:w="284"/>
        <w:gridCol w:w="569"/>
        <w:gridCol w:w="565"/>
        <w:gridCol w:w="709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с шестигранной головкой ГОСТ Р ИСО 4017-2013             А.М8-6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х20-А4-70 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8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28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-142" w:right="-128"/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28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ИСО4017-2013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2"/>
        <w:gridCol w:w="618"/>
        <w:gridCol w:w="193"/>
        <w:gridCol w:w="595"/>
        <w:gridCol w:w="585"/>
        <w:gridCol w:w="46"/>
        <w:gridCol w:w="1146"/>
        <w:gridCol w:w="152"/>
        <w:gridCol w:w="759"/>
        <w:gridCol w:w="432"/>
        <w:gridCol w:w="866"/>
        <w:gridCol w:w="93"/>
        <w:gridCol w:w="492"/>
        <w:gridCol w:w="504"/>
        <w:gridCol w:w="103"/>
        <w:gridCol w:w="347"/>
        <w:gridCol w:w="994"/>
        <w:gridCol w:w="253"/>
        <w:gridCol w:w="916"/>
        <w:gridCol w:w="238"/>
        <w:gridCol w:w="650"/>
        <w:gridCol w:w="1439"/>
        <w:gridCol w:w="301"/>
        <w:gridCol w:w="142"/>
        <w:gridCol w:w="567"/>
        <w:gridCol w:w="567"/>
        <w:gridCol w:w="707"/>
        <w:gridCol w:w="427"/>
        <w:gridCol w:w="153"/>
        <w:gridCol w:w="796"/>
        <w:gridCol w:w="847"/>
        <w:gridCol w:w="12"/>
      </w:tblGrid>
      <w:tr w:rsidR="003A7960">
        <w:trPr>
          <w:cantSplit/>
          <w:trHeight w:hRule="exact" w:val="260"/>
        </w:trPr>
        <w:tc>
          <w:tcPr>
            <w:tcW w:w="103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9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9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9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hRule="exact" w:val="283"/>
        </w:trPr>
        <w:tc>
          <w:tcPr>
            <w:tcW w:w="955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hRule="exact" w:val="260"/>
        </w:trPr>
        <w:tc>
          <w:tcPr>
            <w:tcW w:w="22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с шестигранной головкой ГОСТ Р ИСО 4017-2013             А.М8х20-12Х18Н9Т (</w:t>
            </w:r>
            <w:r>
              <w:rPr>
                <w:iCs/>
                <w:sz w:val="24"/>
                <w:szCs w:val="24"/>
                <w:lang w:val="en-US"/>
              </w:rPr>
              <w:t>AISI</w:t>
            </w:r>
            <w:r>
              <w:rPr>
                <w:iCs/>
                <w:sz w:val="24"/>
                <w:szCs w:val="24"/>
              </w:rPr>
              <w:t xml:space="preserve"> 302)  </w:t>
            </w:r>
          </w:p>
        </w:tc>
        <w:tc>
          <w:tcPr>
            <w:tcW w:w="2223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hRule="exact" w:val="260"/>
        </w:trPr>
        <w:tc>
          <w:tcPr>
            <w:tcW w:w="222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hRule="exact" w:val="284"/>
        </w:trPr>
        <w:tc>
          <w:tcPr>
            <w:tcW w:w="222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3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806"/>
        </w:trPr>
        <w:tc>
          <w:tcPr>
            <w:tcW w:w="8400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4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28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-142"/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3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4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28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3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proofErr w:type="gram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firstLine="37"/>
            </w:pPr>
            <w:r>
              <w:rPr>
                <w:sz w:val="26"/>
                <w:szCs w:val="26"/>
              </w:rPr>
              <w:t xml:space="preserve">2.Внешний вид на отсутствие видимых   дефектов: 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измеритель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4017-2013</w:t>
            </w: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3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2" w:type="dxa"/>
          <w:cantSplit/>
          <w:trHeight w:hRule="exact" w:val="510"/>
        </w:trPr>
        <w:tc>
          <w:tcPr>
            <w:tcW w:w="840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6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818"/>
        <w:gridCol w:w="589"/>
        <w:gridCol w:w="262"/>
        <w:gridCol w:w="1417"/>
        <w:gridCol w:w="409"/>
        <w:gridCol w:w="442"/>
        <w:gridCol w:w="569"/>
        <w:gridCol w:w="423"/>
        <w:gridCol w:w="992"/>
        <w:gridCol w:w="284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125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5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Винт 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>х20.48.12Х18Н9 (</w:t>
            </w:r>
            <w:r>
              <w:rPr>
                <w:iCs/>
                <w:sz w:val="24"/>
                <w:szCs w:val="24"/>
                <w:lang w:val="en-US"/>
              </w:rPr>
              <w:t>AISI</w:t>
            </w:r>
            <w:r>
              <w:rPr>
                <w:iCs/>
                <w:sz w:val="24"/>
                <w:szCs w:val="24"/>
              </w:rPr>
              <w:t xml:space="preserve"> 302</w:t>
            </w:r>
            <w:proofErr w:type="gramStart"/>
            <w:r>
              <w:rPr>
                <w:iCs/>
                <w:sz w:val="24"/>
                <w:szCs w:val="24"/>
              </w:rPr>
              <w:t>)  ГОСТ</w:t>
            </w:r>
            <w:proofErr w:type="gramEnd"/>
            <w:r>
              <w:rPr>
                <w:iCs/>
                <w:sz w:val="24"/>
                <w:szCs w:val="24"/>
              </w:rPr>
              <w:t xml:space="preserve"> 11738-84 или Винт М8х20.А2</w:t>
            </w:r>
          </w:p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912</w:t>
            </w:r>
          </w:p>
        </w:tc>
        <w:tc>
          <w:tcPr>
            <w:tcW w:w="2080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25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08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25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08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11738-84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912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995"/>
        <w:gridCol w:w="110"/>
        <w:gridCol w:w="1059"/>
        <w:gridCol w:w="238"/>
        <w:gridCol w:w="650"/>
        <w:gridCol w:w="1438"/>
        <w:gridCol w:w="158"/>
        <w:gridCol w:w="426"/>
        <w:gridCol w:w="427"/>
        <w:gridCol w:w="565"/>
        <w:gridCol w:w="709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126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72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с шестигранной головкой ГОСТ Р ИСО 4017-2013             А.М8-6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х25-А4-70 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72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8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289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-142"/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289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0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1,2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4017-2013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89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386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300"/>
        <w:gridCol w:w="711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127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В2.М8-6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х35.48.12Х18Н9       ГОСТ 17475-80 или Винт М8х35.А2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965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82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82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17475-80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965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02"/>
        <w:gridCol w:w="305"/>
        <w:gridCol w:w="545"/>
        <w:gridCol w:w="1134"/>
        <w:gridCol w:w="409"/>
        <w:gridCol w:w="300"/>
        <w:gridCol w:w="711"/>
        <w:gridCol w:w="423"/>
        <w:gridCol w:w="851"/>
        <w:gridCol w:w="425"/>
        <w:gridCol w:w="155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128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4420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Винт А2.М8-6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х45.12Х18Н9Т       ГОСТ 17475-80 или Винт М8х45.А2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965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82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82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21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17475-80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965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538"/>
        <w:gridCol w:w="567"/>
        <w:gridCol w:w="283"/>
        <w:gridCol w:w="709"/>
        <w:gridCol w:w="305"/>
        <w:gridCol w:w="2088"/>
        <w:gridCol w:w="158"/>
        <w:gridCol w:w="142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1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129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245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</w:pPr>
            <w:r>
              <w:rPr>
                <w:iCs/>
                <w:sz w:val="24"/>
                <w:szCs w:val="24"/>
              </w:rPr>
              <w:t>Винт с цилиндрической головкой и шестигранным углублением под ключ ГОСТ Р ИСО 4762-2012 М10-6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х20-А4-70 или  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912            ААААА4ААААА412Х18Н</w:t>
            </w:r>
            <w:proofErr w:type="gramStart"/>
            <w:r>
              <w:rPr>
                <w:iCs/>
                <w:sz w:val="24"/>
                <w:szCs w:val="24"/>
              </w:rPr>
              <w:t>9  (</w:t>
            </w:r>
            <w:proofErr w:type="gramEnd"/>
            <w:r>
              <w:rPr>
                <w:iCs/>
                <w:sz w:val="24"/>
                <w:szCs w:val="24"/>
                <w:lang w:val="en-US"/>
              </w:rPr>
              <w:t>AISI</w:t>
            </w:r>
            <w:r>
              <w:rPr>
                <w:iCs/>
                <w:sz w:val="24"/>
                <w:szCs w:val="24"/>
              </w:rPr>
              <w:t xml:space="preserve"> 302) 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24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24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-142"/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proofErr w:type="gram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измеритель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4762-2012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912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679"/>
        <w:gridCol w:w="426"/>
        <w:gridCol w:w="141"/>
        <w:gridCol w:w="851"/>
        <w:gridCol w:w="305"/>
        <w:gridCol w:w="2088"/>
        <w:gridCol w:w="17"/>
        <w:gridCol w:w="283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1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130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245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</w:pPr>
            <w:r>
              <w:rPr>
                <w:iCs/>
                <w:sz w:val="24"/>
                <w:szCs w:val="24"/>
              </w:rPr>
              <w:t>Винт с цилиндрической головкой и шестигранным углублением под ключ ГОСТ Р ИСО 4762-2012 М10-6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х50- 6.8 или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912             ААААА4ААААА412Х18Н</w:t>
            </w:r>
            <w:proofErr w:type="gramStart"/>
            <w:r>
              <w:rPr>
                <w:iCs/>
                <w:sz w:val="24"/>
                <w:szCs w:val="24"/>
              </w:rPr>
              <w:t>9  (</w:t>
            </w:r>
            <w:proofErr w:type="gramEnd"/>
            <w:r>
              <w:rPr>
                <w:iCs/>
                <w:sz w:val="24"/>
                <w:szCs w:val="24"/>
                <w:lang w:val="en-US"/>
              </w:rPr>
              <w:t>AISI</w:t>
            </w:r>
            <w:r>
              <w:rPr>
                <w:iCs/>
                <w:sz w:val="24"/>
                <w:szCs w:val="24"/>
              </w:rPr>
              <w:t xml:space="preserve"> 302) 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24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24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402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402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1,2  </w:t>
            </w: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4762-2012</w:t>
            </w: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ШЦЦ-1-200-0,01ГОСТ166-89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538"/>
        <w:gridCol w:w="567"/>
        <w:gridCol w:w="283"/>
        <w:gridCol w:w="709"/>
        <w:gridCol w:w="305"/>
        <w:gridCol w:w="2088"/>
        <w:gridCol w:w="158"/>
        <w:gridCol w:w="142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1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131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245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</w:pPr>
            <w:r>
              <w:rPr>
                <w:iCs/>
                <w:sz w:val="24"/>
                <w:szCs w:val="24"/>
              </w:rPr>
              <w:t>Винт с цилиндрической головкой и шестигранным углублением под ключ ГОСТ Р ИСО 4762-2012 М10-6</w:t>
            </w:r>
            <w:r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</w:rPr>
              <w:t xml:space="preserve">х90-А4-70 или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912             ААААА4ААААА412Х18Н</w:t>
            </w:r>
            <w:proofErr w:type="gramStart"/>
            <w:r>
              <w:rPr>
                <w:iCs/>
                <w:sz w:val="24"/>
                <w:szCs w:val="24"/>
              </w:rPr>
              <w:t>9  (</w:t>
            </w:r>
            <w:proofErr w:type="gramEnd"/>
            <w:r>
              <w:rPr>
                <w:iCs/>
                <w:sz w:val="24"/>
                <w:szCs w:val="24"/>
                <w:lang w:val="en-US"/>
              </w:rPr>
              <w:t>AISI</w:t>
            </w:r>
            <w:r>
              <w:rPr>
                <w:iCs/>
                <w:sz w:val="24"/>
                <w:szCs w:val="24"/>
              </w:rPr>
              <w:t xml:space="preserve"> 302) 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24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24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8259" w:type="dxa"/>
            <w:gridSpan w:val="18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должен иметь коррозии;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0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измеритель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Р ИСО 4762-2012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 резьбы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ШЦЦ-1-200-0,01ГОСТ 166-89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 </w:t>
            </w: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7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276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132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</w:pPr>
            <w:r>
              <w:rPr>
                <w:iCs/>
                <w:sz w:val="24"/>
                <w:szCs w:val="24"/>
              </w:rPr>
              <w:t xml:space="preserve"> </w:t>
            </w:r>
            <w:r w:rsidRPr="005F556B">
              <w:rPr>
                <w:iCs/>
                <w:sz w:val="24"/>
                <w:szCs w:val="24"/>
                <w:highlight w:val="green"/>
              </w:rPr>
              <w:t xml:space="preserve">Гайка М5-6Н.12Х18Н9Т или </w:t>
            </w:r>
            <w:r w:rsidRPr="005F556B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5F556B">
              <w:rPr>
                <w:iCs/>
                <w:sz w:val="24"/>
                <w:szCs w:val="24"/>
                <w:highlight w:val="green"/>
              </w:rPr>
              <w:t xml:space="preserve"> 934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5915-70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254"/>
        <w:gridCol w:w="741"/>
        <w:gridCol w:w="1169"/>
        <w:gridCol w:w="238"/>
        <w:gridCol w:w="545"/>
        <w:gridCol w:w="1134"/>
        <w:gridCol w:w="409"/>
        <w:gridCol w:w="300"/>
        <w:gridCol w:w="711"/>
        <w:gridCol w:w="423"/>
        <w:gridCol w:w="1134"/>
        <w:gridCol w:w="284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 xml:space="preserve">Гарантийный срок хранения-.  Гарантийный срок </w:t>
            </w:r>
            <w:r w:rsidRPr="003A7960">
              <w:rPr>
                <w:i/>
                <w:iCs/>
                <w:sz w:val="22"/>
                <w:szCs w:val="22"/>
              </w:rPr>
              <w:t xml:space="preserve">4 </w:t>
            </w:r>
            <w:r>
              <w:rPr>
                <w:i/>
                <w:iCs/>
                <w:sz w:val="22"/>
                <w:szCs w:val="22"/>
              </w:rPr>
              <w:t>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133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E438CA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E438CA">
              <w:rPr>
                <w:iCs/>
                <w:sz w:val="24"/>
                <w:szCs w:val="24"/>
                <w:highlight w:val="green"/>
              </w:rPr>
              <w:t>Гайка М6-6Н.12Х18Н9Т ГОСТ 5915-70</w:t>
            </w:r>
          </w:p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E438CA">
              <w:rPr>
                <w:iCs/>
                <w:sz w:val="24"/>
                <w:szCs w:val="24"/>
                <w:highlight w:val="green"/>
              </w:rPr>
              <w:t xml:space="preserve">или </w:t>
            </w:r>
            <w:r w:rsidRPr="00E438CA">
              <w:rPr>
                <w:iCs/>
                <w:sz w:val="24"/>
                <w:szCs w:val="24"/>
                <w:highlight w:val="green"/>
                <w:lang w:val="en-US"/>
              </w:rPr>
              <w:t>DIN 934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5915-70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934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545"/>
        <w:gridCol w:w="1134"/>
        <w:gridCol w:w="409"/>
        <w:gridCol w:w="300"/>
        <w:gridCol w:w="711"/>
        <w:gridCol w:w="423"/>
        <w:gridCol w:w="1134"/>
        <w:gridCol w:w="284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134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E438CA">
              <w:rPr>
                <w:iCs/>
                <w:sz w:val="24"/>
                <w:szCs w:val="24"/>
                <w:highlight w:val="green"/>
              </w:rPr>
              <w:t xml:space="preserve">Гайка шестигранная удлиненная              М6.А4-70 </w:t>
            </w:r>
            <w:r w:rsidRPr="00E438C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E438CA">
              <w:rPr>
                <w:iCs/>
                <w:sz w:val="24"/>
                <w:szCs w:val="24"/>
                <w:highlight w:val="green"/>
              </w:rPr>
              <w:t xml:space="preserve"> 6334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  <w:lang w:val="en-US"/>
              </w:rPr>
              <w:t>DIN 6334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резьбы.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2"/>
        <w:gridCol w:w="618"/>
        <w:gridCol w:w="193"/>
        <w:gridCol w:w="595"/>
        <w:gridCol w:w="585"/>
        <w:gridCol w:w="46"/>
        <w:gridCol w:w="1146"/>
        <w:gridCol w:w="152"/>
        <w:gridCol w:w="759"/>
        <w:gridCol w:w="432"/>
        <w:gridCol w:w="866"/>
        <w:gridCol w:w="91"/>
        <w:gridCol w:w="494"/>
        <w:gridCol w:w="504"/>
        <w:gridCol w:w="103"/>
        <w:gridCol w:w="347"/>
        <w:gridCol w:w="253"/>
        <w:gridCol w:w="741"/>
        <w:gridCol w:w="1169"/>
        <w:gridCol w:w="238"/>
        <w:gridCol w:w="545"/>
        <w:gridCol w:w="1134"/>
        <w:gridCol w:w="410"/>
        <w:gridCol w:w="301"/>
        <w:gridCol w:w="709"/>
        <w:gridCol w:w="423"/>
        <w:gridCol w:w="1278"/>
        <w:gridCol w:w="140"/>
        <w:gridCol w:w="13"/>
        <w:gridCol w:w="796"/>
        <w:gridCol w:w="847"/>
        <w:gridCol w:w="12"/>
      </w:tblGrid>
      <w:tr w:rsidR="003A7960">
        <w:trPr>
          <w:cantSplit/>
          <w:trHeight w:hRule="exact" w:val="260"/>
        </w:trPr>
        <w:tc>
          <w:tcPr>
            <w:tcW w:w="103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9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9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9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hRule="exact" w:val="283"/>
        </w:trPr>
        <w:tc>
          <w:tcPr>
            <w:tcW w:w="9554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135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hRule="exact" w:val="260"/>
        </w:trPr>
        <w:tc>
          <w:tcPr>
            <w:tcW w:w="22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E438CA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highlight w:val="green"/>
              </w:rPr>
            </w:pPr>
            <w:r w:rsidRPr="00E438CA">
              <w:rPr>
                <w:iCs/>
                <w:sz w:val="24"/>
                <w:szCs w:val="24"/>
                <w:highlight w:val="green"/>
              </w:rPr>
              <w:t>Гайка М6-6Н.</w:t>
            </w:r>
            <w:proofErr w:type="gramStart"/>
            <w:r w:rsidRPr="00E438CA">
              <w:rPr>
                <w:iCs/>
                <w:sz w:val="24"/>
                <w:szCs w:val="24"/>
                <w:highlight w:val="green"/>
              </w:rPr>
              <w:t>5  ГОСТ</w:t>
            </w:r>
            <w:proofErr w:type="gramEnd"/>
            <w:r w:rsidRPr="00E438CA">
              <w:rPr>
                <w:iCs/>
                <w:sz w:val="24"/>
                <w:szCs w:val="24"/>
                <w:highlight w:val="green"/>
              </w:rPr>
              <w:t xml:space="preserve"> 5915-70</w:t>
            </w:r>
          </w:p>
          <w:p w:rsidR="003A7960" w:rsidRDefault="003A7960">
            <w:pPr>
              <w:tabs>
                <w:tab w:val="left" w:pos="900"/>
              </w:tabs>
            </w:pPr>
            <w:r w:rsidRPr="00E438CA">
              <w:rPr>
                <w:highlight w:val="green"/>
              </w:rPr>
              <w:tab/>
            </w:r>
            <w:r w:rsidRPr="00E438CA">
              <w:rPr>
                <w:iCs/>
                <w:sz w:val="24"/>
                <w:szCs w:val="24"/>
                <w:highlight w:val="green"/>
              </w:rPr>
              <w:t xml:space="preserve">или </w:t>
            </w:r>
            <w:r w:rsidRPr="00E438C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E438CA">
              <w:rPr>
                <w:iCs/>
                <w:sz w:val="24"/>
                <w:szCs w:val="24"/>
                <w:highlight w:val="green"/>
              </w:rPr>
              <w:t xml:space="preserve"> 934</w:t>
            </w:r>
          </w:p>
        </w:tc>
        <w:tc>
          <w:tcPr>
            <w:tcW w:w="1656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hRule="exact" w:val="260"/>
        </w:trPr>
        <w:tc>
          <w:tcPr>
            <w:tcW w:w="222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6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hRule="exact" w:val="284"/>
        </w:trPr>
        <w:tc>
          <w:tcPr>
            <w:tcW w:w="222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6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806"/>
        </w:trPr>
        <w:tc>
          <w:tcPr>
            <w:tcW w:w="740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3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806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3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403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319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53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42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333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80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43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403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380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73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34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367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73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5915-70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34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25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25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2" w:type="dxa"/>
          <w:cantSplit/>
          <w:trHeight w:val="225"/>
        </w:trPr>
        <w:tc>
          <w:tcPr>
            <w:tcW w:w="5705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2" w:type="dxa"/>
          <w:cantSplit/>
          <w:trHeight w:hRule="exact" w:val="510"/>
        </w:trPr>
        <w:tc>
          <w:tcPr>
            <w:tcW w:w="840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136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F22F26">
              <w:rPr>
                <w:iCs/>
                <w:sz w:val="24"/>
                <w:szCs w:val="24"/>
                <w:highlight w:val="green"/>
              </w:rPr>
              <w:t xml:space="preserve">Гайка М8-6Н.07Х16Н6 (или 12Х18Н9)         ГОСТ 11860-85 допускается замена </w:t>
            </w:r>
            <w:proofErr w:type="gramStart"/>
            <w:r w:rsidRPr="00F22F26">
              <w:rPr>
                <w:iCs/>
                <w:sz w:val="24"/>
                <w:szCs w:val="24"/>
                <w:highlight w:val="green"/>
              </w:rPr>
              <w:t>на  Гайка</w:t>
            </w:r>
            <w:proofErr w:type="gramEnd"/>
            <w:r w:rsidRPr="00F22F26">
              <w:rPr>
                <w:iCs/>
                <w:sz w:val="24"/>
                <w:szCs w:val="24"/>
                <w:highlight w:val="green"/>
              </w:rPr>
              <w:t xml:space="preserve">  М8-6Н А2 (или А4)  </w:t>
            </w:r>
            <w:r w:rsidRPr="00F22F26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F22F26">
              <w:rPr>
                <w:iCs/>
                <w:sz w:val="24"/>
                <w:szCs w:val="24"/>
                <w:highlight w:val="green"/>
              </w:rPr>
              <w:t xml:space="preserve"> 1587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должна иметь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1,2 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11860-85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>DIN 1587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821"/>
        <w:gridCol w:w="174"/>
        <w:gridCol w:w="1169"/>
        <w:gridCol w:w="238"/>
        <w:gridCol w:w="545"/>
        <w:gridCol w:w="1543"/>
        <w:gridCol w:w="17"/>
        <w:gridCol w:w="425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137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Гайка шестигранная нормальная          ГОСТ </w:t>
            </w:r>
            <w:r>
              <w:rPr>
                <w:iCs/>
                <w:sz w:val="24"/>
                <w:szCs w:val="24"/>
                <w:lang w:val="en-US"/>
              </w:rPr>
              <w:t>ISO</w:t>
            </w:r>
            <w:r>
              <w:rPr>
                <w:iCs/>
                <w:sz w:val="24"/>
                <w:szCs w:val="24"/>
              </w:rPr>
              <w:t xml:space="preserve"> 4032-2014 М8-А3-80-12Х18Н9     </w:t>
            </w:r>
            <w:proofErr w:type="gramStart"/>
            <w:r>
              <w:rPr>
                <w:iCs/>
                <w:sz w:val="24"/>
                <w:szCs w:val="24"/>
              </w:rPr>
              <w:t xml:space="preserve">   (</w:t>
            </w:r>
            <w:proofErr w:type="gramEnd"/>
            <w:r>
              <w:rPr>
                <w:iCs/>
                <w:sz w:val="24"/>
                <w:szCs w:val="24"/>
                <w:lang w:val="en-US"/>
              </w:rPr>
              <w:t>AISI</w:t>
            </w:r>
            <w:r>
              <w:rPr>
                <w:iCs/>
                <w:sz w:val="24"/>
                <w:szCs w:val="24"/>
              </w:rPr>
              <w:t xml:space="preserve"> 302)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975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измеритель-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ГОСТ </w:t>
            </w:r>
            <w:r>
              <w:rPr>
                <w:sz w:val="26"/>
                <w:szCs w:val="26"/>
                <w:lang w:val="en-US"/>
              </w:rPr>
              <w:t>ISO</w:t>
            </w:r>
            <w:r>
              <w:rPr>
                <w:sz w:val="26"/>
                <w:szCs w:val="26"/>
              </w:rPr>
              <w:t xml:space="preserve"> 4032-2014</w:t>
            </w: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821"/>
        <w:gridCol w:w="174"/>
        <w:gridCol w:w="1169"/>
        <w:gridCol w:w="238"/>
        <w:gridCol w:w="545"/>
        <w:gridCol w:w="1543"/>
        <w:gridCol w:w="17"/>
        <w:gridCol w:w="425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138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Гайка шестигранная нормальная         ГОСТ </w:t>
            </w:r>
            <w:r>
              <w:rPr>
                <w:iCs/>
                <w:sz w:val="24"/>
                <w:szCs w:val="24"/>
                <w:lang w:val="en-US"/>
              </w:rPr>
              <w:t>ISO</w:t>
            </w:r>
            <w:r>
              <w:rPr>
                <w:iCs/>
                <w:sz w:val="24"/>
                <w:szCs w:val="24"/>
              </w:rPr>
              <w:t xml:space="preserve"> 4032-2014 М8-А3-80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975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0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</w:t>
            </w:r>
            <w:r>
              <w:rPr>
                <w:sz w:val="26"/>
                <w:szCs w:val="26"/>
                <w:lang w:val="en-US"/>
              </w:rPr>
              <w:t xml:space="preserve"> ISO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4032-2014</w:t>
            </w: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821"/>
        <w:gridCol w:w="174"/>
        <w:gridCol w:w="1169"/>
        <w:gridCol w:w="238"/>
        <w:gridCol w:w="545"/>
        <w:gridCol w:w="1543"/>
        <w:gridCol w:w="17"/>
        <w:gridCol w:w="425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139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CA2CDC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CA2CDC">
              <w:rPr>
                <w:iCs/>
                <w:sz w:val="24"/>
                <w:szCs w:val="24"/>
                <w:highlight w:val="green"/>
              </w:rPr>
              <w:t xml:space="preserve">Гайка шестигранная низкая                   ГОСТ </w:t>
            </w:r>
            <w:r w:rsidRPr="00CA2CDC">
              <w:rPr>
                <w:iCs/>
                <w:sz w:val="24"/>
                <w:szCs w:val="24"/>
                <w:highlight w:val="green"/>
                <w:lang w:val="en-US"/>
              </w:rPr>
              <w:t>ISO</w:t>
            </w:r>
            <w:r w:rsidRPr="00CA2CDC">
              <w:rPr>
                <w:iCs/>
                <w:sz w:val="24"/>
                <w:szCs w:val="24"/>
                <w:highlight w:val="green"/>
              </w:rPr>
              <w:t xml:space="preserve"> 4035-2014 М8-7Н-А4-035</w:t>
            </w:r>
          </w:p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CA2CDC">
              <w:rPr>
                <w:iCs/>
                <w:sz w:val="24"/>
                <w:szCs w:val="24"/>
                <w:highlight w:val="green"/>
              </w:rPr>
              <w:t xml:space="preserve">или </w:t>
            </w:r>
            <w:r w:rsidRPr="00CA2CDC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CA2CDC">
              <w:rPr>
                <w:iCs/>
                <w:sz w:val="24"/>
                <w:szCs w:val="24"/>
                <w:highlight w:val="green"/>
              </w:rPr>
              <w:t xml:space="preserve"> 936, или ГОСТ 5916-70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975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ГОСТ </w:t>
            </w:r>
            <w:r>
              <w:rPr>
                <w:sz w:val="26"/>
                <w:szCs w:val="26"/>
                <w:lang w:val="en-US"/>
              </w:rPr>
              <w:t>ISO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4035-2014</w:t>
            </w: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936 или</w:t>
            </w: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ГОСТ </w:t>
            </w:r>
            <w:r>
              <w:rPr>
                <w:iCs/>
                <w:sz w:val="24"/>
                <w:szCs w:val="24"/>
              </w:rPr>
              <w:t>5916-70</w:t>
            </w: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821"/>
        <w:gridCol w:w="174"/>
        <w:gridCol w:w="1169"/>
        <w:gridCol w:w="238"/>
        <w:gridCol w:w="545"/>
        <w:gridCol w:w="1418"/>
        <w:gridCol w:w="125"/>
        <w:gridCol w:w="442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140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Гайка шестигранная нормальная                   ГОСТ </w:t>
            </w:r>
            <w:r>
              <w:rPr>
                <w:iCs/>
                <w:sz w:val="24"/>
                <w:szCs w:val="24"/>
                <w:lang w:val="en-US"/>
              </w:rPr>
              <w:t>ISO</w:t>
            </w:r>
            <w:r>
              <w:rPr>
                <w:iCs/>
                <w:sz w:val="24"/>
                <w:szCs w:val="24"/>
              </w:rPr>
              <w:t xml:space="preserve"> 4032-2014 М8-7Н-А4-70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975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4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4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0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ГОСТ </w:t>
            </w:r>
            <w:r>
              <w:rPr>
                <w:sz w:val="26"/>
                <w:szCs w:val="26"/>
                <w:lang w:val="en-US"/>
              </w:rPr>
              <w:t>ISO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4032-2014</w:t>
            </w: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559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993"/>
        <w:gridCol w:w="550"/>
        <w:gridCol w:w="442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141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BF684A">
              <w:rPr>
                <w:iCs/>
                <w:sz w:val="24"/>
                <w:szCs w:val="24"/>
                <w:highlight w:val="green"/>
              </w:rPr>
              <w:t>Гайка М8-6Н.12.12Х18Н9 (</w:t>
            </w:r>
            <w:r w:rsidRPr="00BF684A">
              <w:rPr>
                <w:iCs/>
                <w:sz w:val="24"/>
                <w:szCs w:val="24"/>
                <w:highlight w:val="green"/>
                <w:lang w:val="en-US"/>
              </w:rPr>
              <w:t>AISI</w:t>
            </w:r>
            <w:r w:rsidRPr="00BF684A">
              <w:rPr>
                <w:iCs/>
                <w:sz w:val="24"/>
                <w:szCs w:val="24"/>
                <w:highlight w:val="green"/>
              </w:rPr>
              <w:t xml:space="preserve"> 302)                   ГОСТ 15525-70 или Гайка М8.А2            </w:t>
            </w:r>
            <w:r w:rsidRPr="00BF684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BF684A">
              <w:rPr>
                <w:iCs/>
                <w:sz w:val="24"/>
                <w:szCs w:val="24"/>
                <w:highlight w:val="green"/>
              </w:rPr>
              <w:t xml:space="preserve"> 6330</w:t>
            </w:r>
            <w:r>
              <w:rPr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4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984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4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984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7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15525-70</w:t>
            </w: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6330</w:t>
            </w: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984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142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Гайка М8-6Н.</w:t>
            </w:r>
            <w:proofErr w:type="gramStart"/>
            <w:r>
              <w:rPr>
                <w:iCs/>
                <w:sz w:val="24"/>
                <w:szCs w:val="24"/>
              </w:rPr>
              <w:t>5  12</w:t>
            </w:r>
            <w:proofErr w:type="gramEnd"/>
            <w:r>
              <w:rPr>
                <w:iCs/>
                <w:sz w:val="24"/>
                <w:szCs w:val="24"/>
              </w:rPr>
              <w:t xml:space="preserve">Х18Н9 </w:t>
            </w:r>
          </w:p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ГОСТ 11860-85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11860-85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254"/>
        <w:gridCol w:w="741"/>
        <w:gridCol w:w="1169"/>
        <w:gridCol w:w="238"/>
        <w:gridCol w:w="545"/>
        <w:gridCol w:w="1134"/>
        <w:gridCol w:w="409"/>
        <w:gridCol w:w="442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143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E438CA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E438CA">
              <w:rPr>
                <w:iCs/>
                <w:sz w:val="24"/>
                <w:szCs w:val="24"/>
                <w:highlight w:val="green"/>
              </w:rPr>
              <w:t xml:space="preserve">Гайка М8-6Н.5.12Х18Н9Т </w:t>
            </w:r>
          </w:p>
          <w:p w:rsidR="003A7960" w:rsidRPr="00E438CA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E438CA">
              <w:rPr>
                <w:iCs/>
                <w:sz w:val="24"/>
                <w:szCs w:val="24"/>
                <w:highlight w:val="green"/>
              </w:rPr>
              <w:t xml:space="preserve">ГОСТ 5915-70 или Гайка М8.А2 </w:t>
            </w:r>
          </w:p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E438C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E438CA">
              <w:rPr>
                <w:iCs/>
                <w:sz w:val="24"/>
                <w:szCs w:val="24"/>
                <w:highlight w:val="green"/>
              </w:rPr>
              <w:t xml:space="preserve"> 934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5915-70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934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442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144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BF684A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BF684A">
              <w:rPr>
                <w:iCs/>
                <w:sz w:val="24"/>
                <w:szCs w:val="24"/>
                <w:highlight w:val="green"/>
              </w:rPr>
              <w:t>Гайка М8-7Н.6.12Х18Н9 ГОСТ 15525-70</w:t>
            </w:r>
          </w:p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proofErr w:type="gramStart"/>
            <w:r w:rsidRPr="00BF684A">
              <w:rPr>
                <w:iCs/>
                <w:sz w:val="24"/>
                <w:szCs w:val="24"/>
                <w:highlight w:val="green"/>
              </w:rPr>
              <w:t>или  Гайка</w:t>
            </w:r>
            <w:proofErr w:type="gramEnd"/>
            <w:r w:rsidRPr="00BF684A">
              <w:rPr>
                <w:iCs/>
                <w:sz w:val="24"/>
                <w:szCs w:val="24"/>
                <w:highlight w:val="green"/>
              </w:rPr>
              <w:t xml:space="preserve"> М8.А2 </w:t>
            </w:r>
            <w:r w:rsidRPr="00BF684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BF684A">
              <w:rPr>
                <w:iCs/>
                <w:sz w:val="24"/>
                <w:szCs w:val="24"/>
                <w:highlight w:val="green"/>
              </w:rPr>
              <w:t xml:space="preserve"> 6330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15525-70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6330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254"/>
        <w:gridCol w:w="741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145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E438CA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E438CA">
              <w:rPr>
                <w:iCs/>
                <w:sz w:val="24"/>
                <w:szCs w:val="24"/>
                <w:highlight w:val="green"/>
              </w:rPr>
              <w:t>Гайка М8-6Н.</w:t>
            </w:r>
            <w:proofErr w:type="gramStart"/>
            <w:r w:rsidRPr="00E438CA">
              <w:rPr>
                <w:iCs/>
                <w:sz w:val="24"/>
                <w:szCs w:val="24"/>
                <w:highlight w:val="green"/>
              </w:rPr>
              <w:t>5  12</w:t>
            </w:r>
            <w:proofErr w:type="gramEnd"/>
            <w:r w:rsidRPr="00E438CA">
              <w:rPr>
                <w:iCs/>
                <w:sz w:val="24"/>
                <w:szCs w:val="24"/>
                <w:highlight w:val="green"/>
              </w:rPr>
              <w:t>Х18Н9Т</w:t>
            </w:r>
          </w:p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E438CA">
              <w:rPr>
                <w:iCs/>
                <w:sz w:val="24"/>
                <w:szCs w:val="24"/>
                <w:highlight w:val="green"/>
              </w:rPr>
              <w:t xml:space="preserve">ГОСТ 5915-70 </w:t>
            </w:r>
            <w:proofErr w:type="gramStart"/>
            <w:r w:rsidRPr="00E438CA">
              <w:rPr>
                <w:iCs/>
                <w:sz w:val="24"/>
                <w:szCs w:val="24"/>
                <w:highlight w:val="green"/>
              </w:rPr>
              <w:t>или  Гайка</w:t>
            </w:r>
            <w:proofErr w:type="gramEnd"/>
            <w:r w:rsidRPr="00E438CA">
              <w:rPr>
                <w:iCs/>
                <w:sz w:val="24"/>
                <w:szCs w:val="24"/>
                <w:highlight w:val="green"/>
              </w:rPr>
              <w:t xml:space="preserve"> М8.А2 </w:t>
            </w:r>
            <w:r w:rsidRPr="00E438C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E438CA">
              <w:rPr>
                <w:iCs/>
                <w:sz w:val="24"/>
                <w:szCs w:val="24"/>
                <w:highlight w:val="green"/>
              </w:rPr>
              <w:t xml:space="preserve"> 934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5915-70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934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254"/>
        <w:gridCol w:w="741"/>
        <w:gridCol w:w="1169"/>
        <w:gridCol w:w="238"/>
        <w:gridCol w:w="545"/>
        <w:gridCol w:w="1134"/>
        <w:gridCol w:w="409"/>
        <w:gridCol w:w="442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146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E438CA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  <w:highlight w:val="green"/>
              </w:rPr>
            </w:pPr>
            <w:r w:rsidRPr="00E438CA">
              <w:rPr>
                <w:iCs/>
                <w:sz w:val="24"/>
                <w:szCs w:val="24"/>
                <w:highlight w:val="green"/>
              </w:rPr>
              <w:t xml:space="preserve">Гайка М8-6Н. 12Х18Н9Т </w:t>
            </w:r>
          </w:p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E438CA">
              <w:rPr>
                <w:iCs/>
                <w:sz w:val="24"/>
                <w:szCs w:val="24"/>
                <w:highlight w:val="green"/>
              </w:rPr>
              <w:t xml:space="preserve">ГОСТ 5915-70 </w:t>
            </w:r>
            <w:proofErr w:type="gramStart"/>
            <w:r w:rsidRPr="00E438CA">
              <w:rPr>
                <w:iCs/>
                <w:sz w:val="24"/>
                <w:szCs w:val="24"/>
                <w:highlight w:val="green"/>
              </w:rPr>
              <w:t>или  Гайка</w:t>
            </w:r>
            <w:proofErr w:type="gramEnd"/>
            <w:r w:rsidRPr="00E438CA">
              <w:rPr>
                <w:iCs/>
                <w:sz w:val="24"/>
                <w:szCs w:val="24"/>
                <w:highlight w:val="green"/>
              </w:rPr>
              <w:t xml:space="preserve"> М8.А2 </w:t>
            </w:r>
            <w:r w:rsidRPr="00E438C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E438CA">
              <w:rPr>
                <w:iCs/>
                <w:sz w:val="24"/>
                <w:szCs w:val="24"/>
                <w:highlight w:val="green"/>
              </w:rPr>
              <w:t xml:space="preserve"> 934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5915-70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934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254"/>
        <w:gridCol w:w="741"/>
        <w:gridCol w:w="818"/>
        <w:gridCol w:w="589"/>
        <w:gridCol w:w="262"/>
        <w:gridCol w:w="1417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147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678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</w:pPr>
            <w:r w:rsidRPr="00BF684A">
              <w:rPr>
                <w:iCs/>
                <w:sz w:val="24"/>
                <w:szCs w:val="24"/>
                <w:highlight w:val="green"/>
              </w:rPr>
              <w:t xml:space="preserve">Гайка М8-6Н. 12Х18Н9Т ГОСТ 5931-70 (или Гайка высокая шестигранная М8.А2 (или А4) </w:t>
            </w:r>
            <w:r w:rsidRPr="00BF684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BF684A">
              <w:rPr>
                <w:iCs/>
                <w:sz w:val="24"/>
                <w:szCs w:val="24"/>
                <w:highlight w:val="green"/>
              </w:rPr>
              <w:t xml:space="preserve"> 6330 </w:t>
            </w:r>
            <w:proofErr w:type="gramStart"/>
            <w:r w:rsidRPr="00BF684A">
              <w:rPr>
                <w:iCs/>
                <w:sz w:val="24"/>
                <w:szCs w:val="24"/>
                <w:highlight w:val="green"/>
              </w:rPr>
              <w:t>или  Гайка</w:t>
            </w:r>
            <w:proofErr w:type="gramEnd"/>
            <w:r w:rsidRPr="00BF684A">
              <w:rPr>
                <w:iCs/>
                <w:sz w:val="24"/>
                <w:szCs w:val="24"/>
                <w:highlight w:val="green"/>
              </w:rPr>
              <w:t xml:space="preserve"> М8.А2 </w:t>
            </w:r>
            <w:r w:rsidRPr="00BF684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BF684A">
              <w:rPr>
                <w:iCs/>
                <w:sz w:val="24"/>
                <w:szCs w:val="24"/>
                <w:highlight w:val="green"/>
              </w:rPr>
              <w:t xml:space="preserve"> 6330</w:t>
            </w:r>
            <w:r>
              <w:rPr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678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678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408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827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5915-70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6330   </w:t>
            </w: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резьбы. </w:t>
            </w: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148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BF684A">
              <w:rPr>
                <w:iCs/>
                <w:sz w:val="24"/>
                <w:szCs w:val="24"/>
                <w:highlight w:val="green"/>
              </w:rPr>
              <w:t>Гайка М10-</w:t>
            </w:r>
            <w:proofErr w:type="gramStart"/>
            <w:r w:rsidRPr="00BF684A">
              <w:rPr>
                <w:iCs/>
                <w:sz w:val="24"/>
                <w:szCs w:val="24"/>
                <w:highlight w:val="green"/>
              </w:rPr>
              <w:t>6Н.12.016  ГОСТ</w:t>
            </w:r>
            <w:proofErr w:type="gramEnd"/>
            <w:r w:rsidRPr="00BF684A">
              <w:rPr>
                <w:iCs/>
                <w:sz w:val="24"/>
                <w:szCs w:val="24"/>
                <w:highlight w:val="green"/>
              </w:rPr>
              <w:t xml:space="preserve"> 15525-70      или  Гайка М10 </w:t>
            </w:r>
            <w:r w:rsidRPr="00BF684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BF684A">
              <w:rPr>
                <w:iCs/>
                <w:sz w:val="24"/>
                <w:szCs w:val="24"/>
                <w:highlight w:val="green"/>
              </w:rPr>
              <w:t xml:space="preserve"> 6330</w:t>
            </w:r>
            <w:r>
              <w:rPr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ГОСТ 15525-70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6330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резьбы.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821"/>
        <w:gridCol w:w="174"/>
        <w:gridCol w:w="1169"/>
        <w:gridCol w:w="238"/>
        <w:gridCol w:w="545"/>
        <w:gridCol w:w="1543"/>
        <w:gridCol w:w="17"/>
        <w:gridCol w:w="567"/>
        <w:gridCol w:w="427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149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E438CA">
              <w:rPr>
                <w:iCs/>
                <w:sz w:val="24"/>
                <w:szCs w:val="24"/>
                <w:highlight w:val="green"/>
              </w:rPr>
              <w:t xml:space="preserve">Гайка шестигранная нормальная                   ГОСТ </w:t>
            </w:r>
            <w:r w:rsidRPr="00E438CA">
              <w:rPr>
                <w:iCs/>
                <w:sz w:val="24"/>
                <w:szCs w:val="24"/>
                <w:highlight w:val="green"/>
                <w:lang w:val="en-US"/>
              </w:rPr>
              <w:t>ISO</w:t>
            </w:r>
            <w:r w:rsidRPr="00E438CA">
              <w:rPr>
                <w:iCs/>
                <w:sz w:val="24"/>
                <w:szCs w:val="24"/>
                <w:highlight w:val="green"/>
              </w:rPr>
              <w:t xml:space="preserve"> 4032-2014 М10-7Н-А4-70 или </w:t>
            </w:r>
            <w:r w:rsidRPr="00E438C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E438CA">
              <w:rPr>
                <w:iCs/>
                <w:sz w:val="24"/>
                <w:szCs w:val="24"/>
                <w:highlight w:val="green"/>
              </w:rPr>
              <w:t xml:space="preserve"> 934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975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6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6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9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1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sz w:val="26"/>
                <w:szCs w:val="26"/>
              </w:rPr>
              <w:t xml:space="preserve">измеритель-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  <w:proofErr w:type="gram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ГОСТ </w:t>
            </w:r>
            <w:r>
              <w:rPr>
                <w:sz w:val="26"/>
                <w:szCs w:val="26"/>
                <w:lang w:val="en-US"/>
              </w:rPr>
              <w:t>ISO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4032-2014</w:t>
            </w: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резьбы. </w:t>
            </w: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6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386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126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963"/>
        <w:gridCol w:w="32"/>
        <w:gridCol w:w="1169"/>
        <w:gridCol w:w="238"/>
        <w:gridCol w:w="545"/>
        <w:gridCol w:w="1543"/>
        <w:gridCol w:w="17"/>
        <w:gridCol w:w="425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8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10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150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</w:rPr>
            </w:pPr>
            <w:r w:rsidRPr="00E438CA">
              <w:rPr>
                <w:iCs/>
                <w:sz w:val="24"/>
                <w:szCs w:val="24"/>
                <w:highlight w:val="green"/>
              </w:rPr>
              <w:t xml:space="preserve">Гайка шестигранная нормальная                   ГОСТ </w:t>
            </w:r>
            <w:r w:rsidRPr="00E438CA">
              <w:rPr>
                <w:iCs/>
                <w:sz w:val="24"/>
                <w:szCs w:val="24"/>
                <w:highlight w:val="green"/>
                <w:lang w:val="en-US"/>
              </w:rPr>
              <w:t>ISO</w:t>
            </w:r>
            <w:r w:rsidRPr="00E438CA">
              <w:rPr>
                <w:iCs/>
                <w:sz w:val="24"/>
                <w:szCs w:val="24"/>
                <w:highlight w:val="green"/>
              </w:rPr>
              <w:t xml:space="preserve"> 4032-2014 М10-А3-80 12Х18Н9Т (</w:t>
            </w:r>
            <w:r w:rsidRPr="00E438CA">
              <w:rPr>
                <w:iCs/>
                <w:sz w:val="24"/>
                <w:szCs w:val="24"/>
                <w:highlight w:val="green"/>
                <w:lang w:val="en-US"/>
              </w:rPr>
              <w:t>AISI</w:t>
            </w:r>
            <w:r w:rsidRPr="00E438CA">
              <w:rPr>
                <w:iCs/>
                <w:sz w:val="24"/>
                <w:szCs w:val="24"/>
                <w:highlight w:val="green"/>
              </w:rPr>
              <w:t xml:space="preserve"> 302) или </w:t>
            </w:r>
            <w:r w:rsidRPr="00E438C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E438CA">
              <w:rPr>
                <w:iCs/>
                <w:sz w:val="24"/>
                <w:szCs w:val="24"/>
                <w:highlight w:val="green"/>
              </w:rPr>
              <w:t xml:space="preserve"> 934</w:t>
            </w:r>
          </w:p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8117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4" w:type="dxa"/>
            <w:gridSpan w:val="6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4" w:type="dxa"/>
            <w:gridSpan w:val="6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6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spellStart"/>
            <w:r>
              <w:rPr>
                <w:sz w:val="26"/>
                <w:szCs w:val="26"/>
              </w:rPr>
              <w:t>визуаль</w:t>
            </w:r>
            <w:proofErr w:type="spellEnd"/>
            <w:r>
              <w:rPr>
                <w:sz w:val="26"/>
                <w:szCs w:val="26"/>
              </w:rPr>
              <w:t xml:space="preserve">-     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9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измеритель-  </w:t>
            </w:r>
            <w:proofErr w:type="spellStart"/>
            <w:r>
              <w:rPr>
                <w:sz w:val="26"/>
                <w:szCs w:val="26"/>
              </w:rPr>
              <w:t>ный</w:t>
            </w:r>
            <w:proofErr w:type="spellEnd"/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размер под ключ;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 2</w:t>
            </w: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ГОСТ </w:t>
            </w:r>
            <w:r>
              <w:rPr>
                <w:sz w:val="26"/>
                <w:szCs w:val="26"/>
                <w:lang w:val="en-US"/>
              </w:rPr>
              <w:t>ISO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4032-2014</w:t>
            </w: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высота.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внутренней резьбы. </w:t>
            </w: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 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552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442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BF684A">
              <w:rPr>
                <w:iCs/>
                <w:sz w:val="24"/>
                <w:szCs w:val="24"/>
                <w:highlight w:val="green"/>
              </w:rPr>
              <w:t xml:space="preserve">Шайба С.5.12Х18Н9Т ГОСТ 11371-78     или Шайба 5.А2 </w:t>
            </w:r>
            <w:r w:rsidRPr="00BF684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BF684A">
              <w:rPr>
                <w:iCs/>
                <w:sz w:val="24"/>
                <w:szCs w:val="24"/>
                <w:highlight w:val="green"/>
              </w:rPr>
              <w:t xml:space="preserve"> 125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125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442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BF684A">
              <w:rPr>
                <w:iCs/>
                <w:sz w:val="24"/>
                <w:szCs w:val="24"/>
                <w:highlight w:val="green"/>
              </w:rPr>
              <w:t>Шайба А.5.01.12Х18Н9Т (</w:t>
            </w:r>
            <w:r w:rsidRPr="00BF684A">
              <w:rPr>
                <w:iCs/>
                <w:sz w:val="24"/>
                <w:szCs w:val="24"/>
                <w:highlight w:val="green"/>
                <w:lang w:val="en-US"/>
              </w:rPr>
              <w:t>AISI</w:t>
            </w:r>
            <w:r w:rsidRPr="00BF684A">
              <w:rPr>
                <w:iCs/>
                <w:sz w:val="24"/>
                <w:szCs w:val="24"/>
                <w:highlight w:val="green"/>
              </w:rPr>
              <w:t xml:space="preserve"> 302)       ГОСТ 11371-78 или </w:t>
            </w:r>
            <w:r w:rsidRPr="00BF684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BF684A">
              <w:rPr>
                <w:iCs/>
                <w:sz w:val="24"/>
                <w:szCs w:val="24"/>
                <w:highlight w:val="green"/>
              </w:rPr>
              <w:t xml:space="preserve"> 125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125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BF684A">
              <w:rPr>
                <w:iCs/>
                <w:sz w:val="24"/>
                <w:szCs w:val="24"/>
                <w:highlight w:val="green"/>
              </w:rPr>
              <w:t xml:space="preserve">Шайба С.5.02.099 ГОСТ 11371-78             или </w:t>
            </w:r>
            <w:r w:rsidRPr="00BF684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BF684A">
              <w:rPr>
                <w:iCs/>
                <w:sz w:val="24"/>
                <w:szCs w:val="24"/>
                <w:highlight w:val="green"/>
              </w:rPr>
              <w:t xml:space="preserve"> 125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 w:right="-142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>DIN</w:t>
            </w:r>
            <w:r>
              <w:rPr>
                <w:sz w:val="26"/>
                <w:szCs w:val="26"/>
              </w:rPr>
              <w:t xml:space="preserve"> 125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 xml:space="preserve">Гарантийный срок хранения-.  Гарантийный срок </w:t>
            </w:r>
            <w:r>
              <w:rPr>
                <w:i/>
                <w:iCs/>
                <w:sz w:val="24"/>
                <w:szCs w:val="24"/>
              </w:rPr>
              <w:t>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BF684A">
              <w:rPr>
                <w:iCs/>
                <w:sz w:val="24"/>
                <w:szCs w:val="24"/>
                <w:highlight w:val="green"/>
              </w:rPr>
              <w:t>Шайба С.</w:t>
            </w:r>
            <w:proofErr w:type="gramStart"/>
            <w:r w:rsidRPr="00BF684A">
              <w:rPr>
                <w:iCs/>
                <w:sz w:val="24"/>
                <w:szCs w:val="24"/>
                <w:highlight w:val="green"/>
              </w:rPr>
              <w:t>6  12</w:t>
            </w:r>
            <w:proofErr w:type="gramEnd"/>
            <w:r w:rsidRPr="00BF684A">
              <w:rPr>
                <w:iCs/>
                <w:sz w:val="24"/>
                <w:szCs w:val="24"/>
                <w:highlight w:val="green"/>
              </w:rPr>
              <w:t xml:space="preserve">Х18Н9Т  ГОСТ 11371-78   или Шайба 6.А2 </w:t>
            </w:r>
            <w:r w:rsidRPr="00BF684A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BF684A">
              <w:rPr>
                <w:iCs/>
                <w:sz w:val="24"/>
                <w:szCs w:val="24"/>
                <w:highlight w:val="green"/>
              </w:rPr>
              <w:t xml:space="preserve"> 125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докумен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тации</w:t>
            </w:r>
            <w:proofErr w:type="spellEnd"/>
            <w:proofErr w:type="gramEnd"/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125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Шайба </w:t>
            </w:r>
            <w:proofErr w:type="gramStart"/>
            <w:r>
              <w:rPr>
                <w:iCs/>
                <w:sz w:val="24"/>
                <w:szCs w:val="24"/>
              </w:rPr>
              <w:t>А.6.01.059  ГОСТ</w:t>
            </w:r>
            <w:proofErr w:type="gramEnd"/>
            <w:r>
              <w:rPr>
                <w:iCs/>
                <w:sz w:val="24"/>
                <w:szCs w:val="24"/>
              </w:rPr>
              <w:t xml:space="preserve"> 10450-78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10450-78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Шайба С.6.02.099 ГОСТ 11371-78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158"/>
        <w:gridCol w:w="853"/>
        <w:gridCol w:w="423"/>
        <w:gridCol w:w="1134"/>
        <w:gridCol w:w="284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Шайба 6.30Х13 ГОСТ 6402-70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6402-70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442"/>
        <w:gridCol w:w="569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158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Шайба </w:t>
            </w:r>
            <w:proofErr w:type="gramStart"/>
            <w:r>
              <w:rPr>
                <w:iCs/>
                <w:sz w:val="24"/>
                <w:szCs w:val="24"/>
              </w:rPr>
              <w:t>6.12Х18Н9Т  ГОСТ</w:t>
            </w:r>
            <w:proofErr w:type="gramEnd"/>
            <w:r>
              <w:rPr>
                <w:iCs/>
                <w:sz w:val="24"/>
                <w:szCs w:val="24"/>
              </w:rPr>
              <w:t xml:space="preserve"> 6958-78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6958-78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244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159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Шайба 8.65Г 096 ГОСТ 6402-70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6402-70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158"/>
        <w:gridCol w:w="853"/>
        <w:gridCol w:w="423"/>
        <w:gridCol w:w="1134"/>
        <w:gridCol w:w="284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160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Шайба </w:t>
            </w:r>
            <w:proofErr w:type="gramStart"/>
            <w:r>
              <w:rPr>
                <w:iCs/>
                <w:sz w:val="24"/>
                <w:szCs w:val="24"/>
              </w:rPr>
              <w:t>8.12Х18Н9Т  ГОСТ</w:t>
            </w:r>
            <w:proofErr w:type="gramEnd"/>
            <w:r>
              <w:rPr>
                <w:iCs/>
                <w:sz w:val="24"/>
                <w:szCs w:val="24"/>
              </w:rPr>
              <w:t xml:space="preserve"> 6958-78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2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6958-78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158"/>
        <w:gridCol w:w="853"/>
        <w:gridCol w:w="423"/>
        <w:gridCol w:w="1134"/>
        <w:gridCol w:w="284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161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A0582B">
              <w:rPr>
                <w:iCs/>
                <w:sz w:val="24"/>
                <w:szCs w:val="24"/>
                <w:highlight w:val="green"/>
              </w:rPr>
              <w:t>Шайба С.8. 12Х18Н9</w:t>
            </w:r>
            <w:proofErr w:type="gramStart"/>
            <w:r w:rsidRPr="00A0582B">
              <w:rPr>
                <w:iCs/>
                <w:sz w:val="24"/>
                <w:szCs w:val="24"/>
                <w:highlight w:val="green"/>
              </w:rPr>
              <w:t>Т  ГОСТ</w:t>
            </w:r>
            <w:proofErr w:type="gramEnd"/>
            <w:r w:rsidRPr="00A0582B">
              <w:rPr>
                <w:iCs/>
                <w:sz w:val="24"/>
                <w:szCs w:val="24"/>
                <w:highlight w:val="green"/>
              </w:rPr>
              <w:t xml:space="preserve"> 11371-78   или </w:t>
            </w:r>
            <w:r w:rsidRPr="00A0582B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A0582B">
              <w:rPr>
                <w:iCs/>
                <w:sz w:val="24"/>
                <w:szCs w:val="24"/>
                <w:highlight w:val="green"/>
              </w:rPr>
              <w:t xml:space="preserve"> 125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938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162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Шайба С.8.02.099 ГОСТ 11371-78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163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A0582B">
              <w:rPr>
                <w:iCs/>
                <w:sz w:val="24"/>
                <w:szCs w:val="24"/>
                <w:highlight w:val="green"/>
              </w:rPr>
              <w:t xml:space="preserve">Шайба </w:t>
            </w:r>
            <w:proofErr w:type="gramStart"/>
            <w:r w:rsidRPr="00A0582B">
              <w:rPr>
                <w:iCs/>
                <w:sz w:val="24"/>
                <w:szCs w:val="24"/>
                <w:highlight w:val="green"/>
              </w:rPr>
              <w:t>8.12Х18Н9Т  ГОСТ</w:t>
            </w:r>
            <w:proofErr w:type="gramEnd"/>
            <w:r w:rsidRPr="00A0582B">
              <w:rPr>
                <w:iCs/>
                <w:sz w:val="24"/>
                <w:szCs w:val="24"/>
                <w:highlight w:val="green"/>
              </w:rPr>
              <w:t xml:space="preserve"> 6958-78 или </w:t>
            </w:r>
            <w:r w:rsidRPr="00A0582B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A0582B">
              <w:rPr>
                <w:iCs/>
                <w:sz w:val="24"/>
                <w:szCs w:val="24"/>
                <w:highlight w:val="green"/>
              </w:rPr>
              <w:t xml:space="preserve"> 9021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6958-78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164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A0582B">
              <w:rPr>
                <w:iCs/>
                <w:sz w:val="24"/>
                <w:szCs w:val="24"/>
                <w:highlight w:val="green"/>
              </w:rPr>
              <w:t xml:space="preserve">Шайба </w:t>
            </w:r>
            <w:proofErr w:type="gramStart"/>
            <w:r w:rsidRPr="00A0582B">
              <w:rPr>
                <w:iCs/>
                <w:sz w:val="24"/>
                <w:szCs w:val="24"/>
                <w:highlight w:val="green"/>
              </w:rPr>
              <w:t>8.03.059  ГОСТ</w:t>
            </w:r>
            <w:proofErr w:type="gramEnd"/>
            <w:r w:rsidRPr="00A0582B">
              <w:rPr>
                <w:iCs/>
                <w:sz w:val="24"/>
                <w:szCs w:val="24"/>
                <w:highlight w:val="green"/>
              </w:rPr>
              <w:t xml:space="preserve"> 6958-78                или </w:t>
            </w:r>
            <w:r w:rsidRPr="00A0582B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A0582B">
              <w:rPr>
                <w:iCs/>
                <w:sz w:val="24"/>
                <w:szCs w:val="24"/>
                <w:highlight w:val="green"/>
              </w:rPr>
              <w:t xml:space="preserve"> 9021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6958-78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165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Шайба 8.65Г 016 ГОСТ 6402-70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6402-70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166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557F4B">
              <w:rPr>
                <w:iCs/>
                <w:sz w:val="24"/>
                <w:szCs w:val="24"/>
                <w:highlight w:val="green"/>
              </w:rPr>
              <w:t xml:space="preserve">Шайба </w:t>
            </w:r>
            <w:proofErr w:type="gramStart"/>
            <w:r w:rsidRPr="00557F4B">
              <w:rPr>
                <w:iCs/>
                <w:sz w:val="24"/>
                <w:szCs w:val="24"/>
                <w:highlight w:val="green"/>
              </w:rPr>
              <w:t>8.30Х13  ГОСТ</w:t>
            </w:r>
            <w:proofErr w:type="gramEnd"/>
            <w:r w:rsidRPr="00557F4B">
              <w:rPr>
                <w:iCs/>
                <w:sz w:val="24"/>
                <w:szCs w:val="24"/>
                <w:highlight w:val="green"/>
              </w:rPr>
              <w:t xml:space="preserve"> 6402-70                 или </w:t>
            </w:r>
            <w:r w:rsidRPr="00557F4B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557F4B">
              <w:rPr>
                <w:iCs/>
                <w:sz w:val="24"/>
                <w:szCs w:val="24"/>
                <w:highlight w:val="green"/>
              </w:rPr>
              <w:t xml:space="preserve"> 127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6402-70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167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557F4B">
              <w:rPr>
                <w:iCs/>
                <w:sz w:val="24"/>
                <w:szCs w:val="24"/>
                <w:highlight w:val="green"/>
              </w:rPr>
              <w:t xml:space="preserve">Шайба 10.65Г 016 ГОСТ 6402-70             или </w:t>
            </w:r>
            <w:r w:rsidRPr="00557F4B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557F4B">
              <w:rPr>
                <w:iCs/>
                <w:sz w:val="24"/>
                <w:szCs w:val="24"/>
                <w:highlight w:val="green"/>
              </w:rPr>
              <w:t xml:space="preserve"> 127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6402-70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168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6636E2">
              <w:rPr>
                <w:iCs/>
                <w:sz w:val="24"/>
                <w:szCs w:val="24"/>
                <w:highlight w:val="green"/>
              </w:rPr>
              <w:t xml:space="preserve">Шайба 10.65Г 096 ГОСТ 6402-70              или </w:t>
            </w:r>
            <w:r w:rsidRPr="006636E2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6636E2">
              <w:rPr>
                <w:iCs/>
                <w:sz w:val="24"/>
                <w:szCs w:val="24"/>
                <w:highlight w:val="green"/>
              </w:rPr>
              <w:t xml:space="preserve"> 127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6402-70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396"/>
        <w:gridCol w:w="599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169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 xml:space="preserve">Шайба </w:t>
            </w:r>
            <w:proofErr w:type="gramStart"/>
            <w:r>
              <w:rPr>
                <w:iCs/>
                <w:sz w:val="24"/>
                <w:szCs w:val="24"/>
              </w:rPr>
              <w:t>10.03.059  ГОСТ</w:t>
            </w:r>
            <w:proofErr w:type="gramEnd"/>
            <w:r>
              <w:rPr>
                <w:iCs/>
                <w:sz w:val="24"/>
                <w:szCs w:val="24"/>
              </w:rPr>
              <w:t xml:space="preserve"> 6958-78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550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685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6958-78</w:t>
            </w: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6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170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Шайба С.10.01.059 ГОСТ 11371-78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171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A0582B">
              <w:rPr>
                <w:iCs/>
                <w:sz w:val="24"/>
                <w:szCs w:val="24"/>
                <w:highlight w:val="green"/>
              </w:rPr>
              <w:t xml:space="preserve">Шайба С.10.02.099 ГОСТ 11371-78          или </w:t>
            </w:r>
            <w:r w:rsidRPr="00A0582B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A0582B">
              <w:rPr>
                <w:iCs/>
                <w:sz w:val="24"/>
                <w:szCs w:val="24"/>
                <w:highlight w:val="green"/>
              </w:rPr>
              <w:t xml:space="preserve"> 125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наружный диаметр;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11371-78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172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6636E2">
              <w:rPr>
                <w:iCs/>
                <w:sz w:val="24"/>
                <w:szCs w:val="24"/>
                <w:highlight w:val="green"/>
              </w:rPr>
              <w:t xml:space="preserve">Шпилька резьбовая М6х60 сталь А2       </w:t>
            </w:r>
            <w:r w:rsidRPr="006636E2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6636E2">
              <w:rPr>
                <w:iCs/>
                <w:sz w:val="24"/>
                <w:szCs w:val="24"/>
                <w:highlight w:val="green"/>
              </w:rPr>
              <w:t xml:space="preserve"> 975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длина резьбы;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  <w:lang w:val="en-US"/>
              </w:rPr>
              <w:t>DIN 975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173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6636E2">
              <w:rPr>
                <w:iCs/>
                <w:sz w:val="24"/>
                <w:szCs w:val="24"/>
                <w:highlight w:val="green"/>
              </w:rPr>
              <w:t xml:space="preserve">Шпилька резьбовая М8х95 сталь А2    </w:t>
            </w:r>
            <w:proofErr w:type="gramStart"/>
            <w:r w:rsidRPr="006636E2">
              <w:rPr>
                <w:iCs/>
                <w:sz w:val="24"/>
                <w:szCs w:val="24"/>
                <w:highlight w:val="green"/>
              </w:rPr>
              <w:t xml:space="preserve">   (</w:t>
            </w:r>
            <w:proofErr w:type="gramEnd"/>
            <w:r w:rsidRPr="006636E2">
              <w:rPr>
                <w:iCs/>
                <w:sz w:val="24"/>
                <w:szCs w:val="24"/>
                <w:highlight w:val="green"/>
              </w:rPr>
              <w:t xml:space="preserve">или А4) </w:t>
            </w:r>
            <w:r w:rsidRPr="006636E2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6636E2">
              <w:rPr>
                <w:iCs/>
                <w:sz w:val="24"/>
                <w:szCs w:val="24"/>
                <w:highlight w:val="green"/>
              </w:rPr>
              <w:t xml:space="preserve"> 975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длина резьбы;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  <w:lang w:val="en-US"/>
              </w:rPr>
              <w:t>DIN 975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резьбы.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545"/>
        <w:gridCol w:w="1134"/>
        <w:gridCol w:w="409"/>
        <w:gridCol w:w="1011"/>
        <w:gridCol w:w="423"/>
        <w:gridCol w:w="1418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7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4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4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174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2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A04FA9">
              <w:rPr>
                <w:iCs/>
                <w:sz w:val="24"/>
                <w:szCs w:val="24"/>
                <w:highlight w:val="green"/>
              </w:rPr>
              <w:t>Шуруп-</w:t>
            </w:r>
            <w:proofErr w:type="spellStart"/>
            <w:r w:rsidRPr="00A04FA9">
              <w:rPr>
                <w:iCs/>
                <w:sz w:val="24"/>
                <w:szCs w:val="24"/>
                <w:highlight w:val="green"/>
              </w:rPr>
              <w:t>саморез</w:t>
            </w:r>
            <w:proofErr w:type="spellEnd"/>
            <w:r w:rsidRPr="00A04FA9">
              <w:rPr>
                <w:iCs/>
                <w:sz w:val="24"/>
                <w:szCs w:val="24"/>
                <w:highlight w:val="green"/>
              </w:rPr>
              <w:t xml:space="preserve"> с полукруглой головкой    с буртиком 4,2х13. А</w:t>
            </w:r>
            <w:proofErr w:type="gramStart"/>
            <w:r w:rsidRPr="00A04FA9">
              <w:rPr>
                <w:iCs/>
                <w:sz w:val="24"/>
                <w:szCs w:val="24"/>
                <w:highlight w:val="green"/>
              </w:rPr>
              <w:t xml:space="preserve">2  </w:t>
            </w:r>
            <w:r w:rsidRPr="00A04FA9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proofErr w:type="gramEnd"/>
            <w:r w:rsidRPr="00A04FA9">
              <w:rPr>
                <w:iCs/>
                <w:sz w:val="24"/>
                <w:szCs w:val="24"/>
                <w:highlight w:val="green"/>
              </w:rPr>
              <w:t xml:space="preserve"> 968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1.Наличие сертификата соответствия.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должен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соответствовать </w:t>
            </w: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968: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Ø 4,2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L=13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  <w:lang w:val="en-US"/>
              </w:rPr>
              <w:t xml:space="preserve">DIN </w:t>
            </w:r>
            <w:r>
              <w:rPr>
                <w:sz w:val="26"/>
                <w:szCs w:val="26"/>
              </w:rPr>
              <w:t>968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5308" w:type="dxa"/>
            <w:gridSpan w:val="27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175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Pr="00A04FA9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rPr>
                <w:iCs/>
                <w:sz w:val="24"/>
                <w:szCs w:val="24"/>
                <w:highlight w:val="green"/>
              </w:rPr>
            </w:pPr>
            <w:proofErr w:type="spellStart"/>
            <w:r w:rsidRPr="00A04FA9">
              <w:rPr>
                <w:iCs/>
                <w:sz w:val="24"/>
                <w:szCs w:val="24"/>
                <w:highlight w:val="green"/>
              </w:rPr>
              <w:t>Саморез</w:t>
            </w:r>
            <w:proofErr w:type="spellEnd"/>
            <w:r w:rsidRPr="00A04FA9">
              <w:rPr>
                <w:iCs/>
                <w:sz w:val="24"/>
                <w:szCs w:val="24"/>
                <w:highlight w:val="green"/>
              </w:rPr>
              <w:t xml:space="preserve"> 4,2х13 </w:t>
            </w:r>
            <w:r w:rsidRPr="00A04FA9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A04FA9">
              <w:rPr>
                <w:iCs/>
                <w:sz w:val="24"/>
                <w:szCs w:val="24"/>
                <w:highlight w:val="green"/>
              </w:rPr>
              <w:t xml:space="preserve"> 7982, тип С, </w:t>
            </w:r>
            <w:proofErr w:type="gramStart"/>
            <w:r w:rsidRPr="00A04FA9">
              <w:rPr>
                <w:iCs/>
                <w:sz w:val="24"/>
                <w:szCs w:val="24"/>
                <w:highlight w:val="green"/>
              </w:rPr>
              <w:t>потайная  головка</w:t>
            </w:r>
            <w:proofErr w:type="gramEnd"/>
            <w:r w:rsidRPr="00A04FA9">
              <w:rPr>
                <w:iCs/>
                <w:sz w:val="24"/>
                <w:szCs w:val="24"/>
                <w:highlight w:val="green"/>
              </w:rPr>
              <w:t xml:space="preserve">, шлиц </w:t>
            </w:r>
            <w:r w:rsidRPr="00A04FA9">
              <w:rPr>
                <w:iCs/>
                <w:sz w:val="24"/>
                <w:szCs w:val="24"/>
                <w:highlight w:val="green"/>
                <w:lang w:val="en-US"/>
              </w:rPr>
              <w:t>PH</w:t>
            </w:r>
            <w:r w:rsidRPr="00A04FA9">
              <w:rPr>
                <w:iCs/>
                <w:sz w:val="24"/>
                <w:szCs w:val="24"/>
                <w:highlight w:val="green"/>
              </w:rPr>
              <w:t>, нержавеющая сталь А2</w:t>
            </w:r>
          </w:p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</w:pPr>
            <w:r w:rsidRPr="00A04FA9">
              <w:rPr>
                <w:iCs/>
                <w:sz w:val="24"/>
                <w:szCs w:val="24"/>
                <w:highlight w:val="green"/>
              </w:rPr>
              <w:t>арт. 44430420132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1.Наличие сертификата соответствия.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должен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соответствовать </w:t>
            </w:r>
            <w:r>
              <w:rPr>
                <w:sz w:val="26"/>
                <w:szCs w:val="26"/>
                <w:lang w:val="en-US"/>
              </w:rPr>
              <w:t>DIN 7982</w:t>
            </w:r>
            <w:r>
              <w:rPr>
                <w:sz w:val="26"/>
                <w:szCs w:val="26"/>
              </w:rPr>
              <w:t>: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Ø 4,2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L=13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  <w:lang w:val="en-US"/>
              </w:rPr>
              <w:t>DIN 7982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176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bookmarkStart w:id="0" w:name="_GoBack"/>
            <w:bookmarkEnd w:id="0"/>
            <w:r w:rsidRPr="00343539">
              <w:rPr>
                <w:iCs/>
                <w:sz w:val="24"/>
                <w:szCs w:val="24"/>
                <w:highlight w:val="green"/>
              </w:rPr>
              <w:t xml:space="preserve">Заклепка вытяжная со стандартным бортиком 4,0х11,0 мм </w:t>
            </w:r>
            <w:r w:rsidRPr="00343539">
              <w:rPr>
                <w:iCs/>
                <w:sz w:val="24"/>
                <w:szCs w:val="24"/>
                <w:highlight w:val="green"/>
                <w:lang w:val="en-US"/>
              </w:rPr>
              <w:t>Al</w:t>
            </w:r>
            <w:r w:rsidRPr="00343539">
              <w:rPr>
                <w:iCs/>
                <w:sz w:val="24"/>
                <w:szCs w:val="24"/>
                <w:highlight w:val="green"/>
              </w:rPr>
              <w:t>/</w:t>
            </w:r>
            <w:r w:rsidRPr="00343539">
              <w:rPr>
                <w:iCs/>
                <w:sz w:val="24"/>
                <w:szCs w:val="24"/>
                <w:highlight w:val="green"/>
                <w:lang w:val="en-US"/>
              </w:rPr>
              <w:t>St</w:t>
            </w:r>
            <w:r w:rsidRPr="00343539">
              <w:rPr>
                <w:iCs/>
                <w:sz w:val="24"/>
                <w:szCs w:val="24"/>
                <w:highlight w:val="green"/>
              </w:rPr>
              <w:t xml:space="preserve"> </w:t>
            </w:r>
            <w:r w:rsidRPr="00343539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43539">
              <w:rPr>
                <w:iCs/>
                <w:sz w:val="24"/>
                <w:szCs w:val="24"/>
                <w:highlight w:val="green"/>
              </w:rPr>
              <w:t xml:space="preserve"> 7337      арт. 01110004011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numPr>
                <w:ilvl w:val="0"/>
                <w:numId w:val="2"/>
              </w:numPr>
            </w:pPr>
            <w:r>
              <w:rPr>
                <w:sz w:val="26"/>
                <w:szCs w:val="26"/>
              </w:rPr>
              <w:t>Наличие сертификата соответствия.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соответствовать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7337</w:t>
            </w:r>
            <w:r>
              <w:rPr>
                <w:sz w:val="26"/>
                <w:szCs w:val="26"/>
              </w:rPr>
              <w:t>: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Ø 4,</w:t>
            </w: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L</w:t>
            </w:r>
            <w:r>
              <w:rPr>
                <w:sz w:val="26"/>
                <w:szCs w:val="26"/>
              </w:rPr>
              <w:t>=11,0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7337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177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343539">
              <w:rPr>
                <w:iCs/>
                <w:sz w:val="24"/>
                <w:szCs w:val="24"/>
                <w:highlight w:val="green"/>
              </w:rPr>
              <w:t xml:space="preserve">Заклепка вытяжная, стандартный бортик 3,2х10 мм   арт. 01010003210 </w:t>
            </w:r>
            <w:r w:rsidRPr="00343539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343539">
              <w:rPr>
                <w:iCs/>
                <w:sz w:val="24"/>
                <w:szCs w:val="24"/>
                <w:highlight w:val="green"/>
              </w:rPr>
              <w:t xml:space="preserve"> 7337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1.Наличие сертификата соответствия.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соответствовать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7337: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Ø 3,2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  <w:lang w:val="en-US"/>
              </w:rPr>
              <w:t>L=1</w:t>
            </w:r>
            <w:r>
              <w:rPr>
                <w:sz w:val="26"/>
                <w:szCs w:val="26"/>
              </w:rPr>
              <w:t>0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7337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15"/>
        <w:gridCol w:w="51"/>
        <w:gridCol w:w="585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178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Рукав 40х51,5-1,6 ГОСТ 10362-2017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37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пузыри, отслоения;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складки;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должна быть маркировка, содержащая товарный знак, условное обозначение,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2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дату изготовления.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19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Проверить маркировку.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6"/>
                <w:szCs w:val="26"/>
              </w:rPr>
              <w:t>Контроль визуальный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ind w:left="60"/>
              <w:rPr>
                <w:sz w:val="26"/>
                <w:szCs w:val="26"/>
              </w:rPr>
            </w:pP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4. Размерные характеристики изделий должны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внутренний диаметр; (40 ±0,</w:t>
            </w:r>
            <w:proofErr w:type="gramStart"/>
            <w:r>
              <w:rPr>
                <w:sz w:val="26"/>
                <w:szCs w:val="26"/>
              </w:rPr>
              <w:t>8)мм</w:t>
            </w:r>
            <w:proofErr w:type="gramEnd"/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1,2 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наружный диаметр; (51,5 ±1,</w:t>
            </w:r>
            <w:proofErr w:type="gramStart"/>
            <w:r>
              <w:rPr>
                <w:sz w:val="26"/>
                <w:szCs w:val="26"/>
              </w:rPr>
              <w:t>5)мм</w:t>
            </w:r>
            <w:proofErr w:type="gramEnd"/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10362-2017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565" w:type="dxa"/>
            <w:gridSpan w:val="11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127" w:type="dxa"/>
            <w:gridSpan w:val="6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179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1Л 12-20-7Н ГОСТ 28191-89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 не </w:t>
            </w:r>
            <w:proofErr w:type="gramStart"/>
            <w:r>
              <w:rPr>
                <w:sz w:val="26"/>
                <w:szCs w:val="26"/>
              </w:rPr>
              <w:t>должен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должна быть маркировка, содержащая диаметр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или диапазон диаметров.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- диаметр; (12до </w:t>
            </w:r>
            <w:proofErr w:type="gramStart"/>
            <w:r>
              <w:rPr>
                <w:sz w:val="26"/>
                <w:szCs w:val="26"/>
              </w:rPr>
              <w:t>20)мм</w:t>
            </w:r>
            <w:proofErr w:type="gramEnd"/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1,2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28191-89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300"/>
        <w:gridCol w:w="711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180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1Л 16-25-7Н ГОСТ 28191-89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 не </w:t>
            </w:r>
            <w:proofErr w:type="gramStart"/>
            <w:r>
              <w:rPr>
                <w:sz w:val="26"/>
                <w:szCs w:val="26"/>
              </w:rPr>
              <w:t>должен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1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должна быть маркировка, содержащая диаметр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1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или диапазон диаметров.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- диаметр; (16 до </w:t>
            </w:r>
            <w:proofErr w:type="gramStart"/>
            <w:r>
              <w:rPr>
                <w:sz w:val="26"/>
                <w:szCs w:val="26"/>
              </w:rPr>
              <w:t>25)мм</w:t>
            </w:r>
            <w:proofErr w:type="gramEnd"/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1, 2 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28191-89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1102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538"/>
        <w:gridCol w:w="457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181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>
              <w:rPr>
                <w:iCs/>
                <w:sz w:val="24"/>
                <w:szCs w:val="24"/>
              </w:rPr>
              <w:t>Хомут 1Л 40-60-7Н ГОСТ 28191-89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692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543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543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 не </w:t>
            </w:r>
            <w:proofErr w:type="gramStart"/>
            <w:r>
              <w:rPr>
                <w:sz w:val="26"/>
                <w:szCs w:val="26"/>
              </w:rPr>
              <w:t>должен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1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должна быть маркировка, содержащая диаметр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1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или диапазон диаметров.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соответствовать ГОСТ: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- диаметр; (40 до </w:t>
            </w:r>
            <w:proofErr w:type="gramStart"/>
            <w:r>
              <w:rPr>
                <w:sz w:val="26"/>
                <w:szCs w:val="26"/>
              </w:rPr>
              <w:t>60)мм</w:t>
            </w:r>
            <w:proofErr w:type="gramEnd"/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Таблица 1,2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толщина.</w:t>
            </w: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ГОСТ 28191-89</w:t>
            </w: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/>
    <w:p w:rsidR="003A7960" w:rsidRDefault="003A7960">
      <w:pPr>
        <w:ind w:right="-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3A7960" w:rsidRDefault="003A7960">
      <w:pPr>
        <w:ind w:right="-60"/>
        <w:rPr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t>СТО 07521831-55-2017</w:t>
      </w:r>
    </w:p>
    <w:tbl>
      <w:tblPr>
        <w:tblW w:w="0" w:type="auto"/>
        <w:tblInd w:w="213" w:type="dxa"/>
        <w:tblLayout w:type="fixed"/>
        <w:tblLook w:val="0000" w:firstRow="0" w:lastRow="0" w:firstColumn="0" w:lastColumn="0" w:noHBand="0" w:noVBand="0"/>
      </w:tblPr>
      <w:tblGrid>
        <w:gridCol w:w="224"/>
        <w:gridCol w:w="618"/>
        <w:gridCol w:w="192"/>
        <w:gridCol w:w="596"/>
        <w:gridCol w:w="585"/>
        <w:gridCol w:w="45"/>
        <w:gridCol w:w="1146"/>
        <w:gridCol w:w="153"/>
        <w:gridCol w:w="758"/>
        <w:gridCol w:w="433"/>
        <w:gridCol w:w="866"/>
        <w:gridCol w:w="91"/>
        <w:gridCol w:w="494"/>
        <w:gridCol w:w="503"/>
        <w:gridCol w:w="104"/>
        <w:gridCol w:w="346"/>
        <w:gridCol w:w="112"/>
        <w:gridCol w:w="883"/>
        <w:gridCol w:w="1169"/>
        <w:gridCol w:w="238"/>
        <w:gridCol w:w="545"/>
        <w:gridCol w:w="1134"/>
        <w:gridCol w:w="409"/>
        <w:gridCol w:w="158"/>
        <w:gridCol w:w="853"/>
        <w:gridCol w:w="423"/>
        <w:gridCol w:w="1276"/>
        <w:gridCol w:w="142"/>
        <w:gridCol w:w="13"/>
        <w:gridCol w:w="796"/>
        <w:gridCol w:w="845"/>
        <w:gridCol w:w="11"/>
      </w:tblGrid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Дубл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38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        </w:t>
            </w:r>
          </w:p>
        </w:tc>
        <w:tc>
          <w:tcPr>
            <w:tcW w:w="4940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517" w:type="dxa"/>
            <w:gridSpan w:val="9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roofErr w:type="spellStart"/>
            <w:r>
              <w:rPr>
                <w:sz w:val="24"/>
                <w:szCs w:val="24"/>
              </w:rPr>
              <w:t>Взам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 w:val="restart"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260"/>
        </w:trPr>
        <w:tc>
          <w:tcPr>
            <w:tcW w:w="103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837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9007" w:type="dxa"/>
            <w:gridSpan w:val="16"/>
            <w:vMerge/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9556" w:type="dxa"/>
            <w:gridSpan w:val="20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i/>
                <w:iCs/>
                <w:sz w:val="22"/>
                <w:szCs w:val="22"/>
              </w:rPr>
              <w:t>Гарантийный срок хранения-.  Гарантийный срок 4 года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pStyle w:val="Heading7"/>
              <w:snapToGrid w:val="0"/>
              <w:rPr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182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3"/>
        </w:trPr>
        <w:tc>
          <w:tcPr>
            <w:tcW w:w="16150" w:type="dxa"/>
            <w:gridSpan w:val="3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A7960" w:rsidRDefault="003A7960">
            <w:r>
              <w:rPr>
                <w:sz w:val="22"/>
                <w:szCs w:val="22"/>
              </w:rPr>
              <w:t xml:space="preserve">Срок </w:t>
            </w:r>
            <w:proofErr w:type="gramStart"/>
            <w:r>
              <w:rPr>
                <w:sz w:val="22"/>
                <w:szCs w:val="22"/>
              </w:rPr>
              <w:t>хранения  до</w:t>
            </w:r>
            <w:proofErr w:type="gramEnd"/>
            <w:r>
              <w:rPr>
                <w:sz w:val="22"/>
                <w:szCs w:val="22"/>
              </w:rPr>
              <w:t xml:space="preserve"> перепроверки продукции (для изделий ВТ)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95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6096"/>
                <w:tab w:val="left" w:pos="6237"/>
              </w:tabs>
              <w:ind w:right="-101"/>
              <w:jc w:val="center"/>
            </w:pPr>
            <w:r w:rsidRPr="006636E2">
              <w:rPr>
                <w:iCs/>
                <w:sz w:val="24"/>
                <w:szCs w:val="24"/>
                <w:highlight w:val="green"/>
              </w:rPr>
              <w:t xml:space="preserve">Шпилька резьбовая М8х170 сталь А2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(или А4) </w:t>
            </w:r>
            <w:r w:rsidRPr="006636E2">
              <w:rPr>
                <w:iCs/>
                <w:sz w:val="24"/>
                <w:szCs w:val="24"/>
                <w:highlight w:val="green"/>
                <w:lang w:val="en-US"/>
              </w:rPr>
              <w:t>DIN</w:t>
            </w:r>
            <w:r w:rsidRPr="006636E2">
              <w:rPr>
                <w:iCs/>
                <w:sz w:val="24"/>
                <w:szCs w:val="24"/>
                <w:highlight w:val="green"/>
              </w:rPr>
              <w:t xml:space="preserve"> 975</w:t>
            </w:r>
          </w:p>
        </w:tc>
        <w:tc>
          <w:tcPr>
            <w:tcW w:w="1654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К 03-2024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60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hRule="exact" w:val="284"/>
        </w:trPr>
        <w:tc>
          <w:tcPr>
            <w:tcW w:w="224" w:type="dxa"/>
            <w:vMerge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5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54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7266" w:type="dxa"/>
            <w:gridSpan w:val="17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 xml:space="preserve">Состав контролируемых параметров </w:t>
            </w:r>
            <w:proofErr w:type="gramStart"/>
            <w:r>
              <w:rPr>
                <w:iCs/>
                <w:sz w:val="24"/>
                <w:szCs w:val="24"/>
              </w:rPr>
              <w:t>продукции,</w:t>
            </w:r>
            <w:r>
              <w:rPr>
                <w:iCs/>
                <w:sz w:val="24"/>
                <w:szCs w:val="24"/>
              </w:rPr>
              <w:br/>
              <w:t>методы</w:t>
            </w:r>
            <w:proofErr w:type="gramEnd"/>
            <w:r>
              <w:rPr>
                <w:iCs/>
                <w:sz w:val="24"/>
                <w:szCs w:val="24"/>
              </w:rPr>
              <w:t xml:space="preserve"> ее контроля</w:t>
            </w:r>
          </w:p>
        </w:tc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Средства измерений</w:t>
            </w:r>
            <w:r>
              <w:rPr>
                <w:iCs/>
                <w:sz w:val="24"/>
                <w:szCs w:val="24"/>
              </w:rPr>
              <w:br/>
              <w:t>или требуемые метрологические</w:t>
            </w:r>
            <w:r>
              <w:rPr>
                <w:iCs/>
                <w:sz w:val="24"/>
                <w:szCs w:val="24"/>
              </w:rPr>
              <w:br/>
              <w:t>характеристики средств измерений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Вид</w:t>
            </w:r>
            <w:r>
              <w:rPr>
                <w:iCs/>
                <w:sz w:val="24"/>
                <w:szCs w:val="24"/>
              </w:rPr>
              <w:br/>
              <w:t>контроля</w:t>
            </w:r>
            <w:r>
              <w:rPr>
                <w:iCs/>
                <w:sz w:val="24"/>
                <w:szCs w:val="24"/>
              </w:rPr>
              <w:br/>
            </w:r>
            <w:proofErr w:type="gramStart"/>
            <w:r>
              <w:rPr>
                <w:iCs/>
                <w:sz w:val="24"/>
                <w:szCs w:val="24"/>
              </w:rPr>
              <w:t>Объем</w:t>
            </w:r>
            <w:proofErr w:type="gramEnd"/>
            <w:r>
              <w:rPr>
                <w:iCs/>
                <w:sz w:val="24"/>
                <w:szCs w:val="24"/>
              </w:rPr>
              <w:br/>
              <w:t>выборки</w:t>
            </w:r>
            <w:r>
              <w:rPr>
                <w:iCs/>
                <w:sz w:val="24"/>
                <w:szCs w:val="24"/>
              </w:rPr>
              <w:br/>
              <w:t>или</w:t>
            </w:r>
            <w:r>
              <w:rPr>
                <w:iCs/>
                <w:sz w:val="24"/>
                <w:szCs w:val="24"/>
              </w:rPr>
              <w:br/>
              <w:t>пробы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Допустимый</w:t>
            </w:r>
            <w:r>
              <w:rPr>
                <w:iCs/>
                <w:sz w:val="24"/>
                <w:szCs w:val="24"/>
              </w:rPr>
              <w:br/>
              <w:t>расход</w:t>
            </w:r>
            <w:r>
              <w:rPr>
                <w:iCs/>
                <w:sz w:val="24"/>
                <w:szCs w:val="24"/>
              </w:rPr>
              <w:br/>
              <w:t>ресурса</w:t>
            </w:r>
            <w:r>
              <w:rPr>
                <w:iCs/>
                <w:sz w:val="24"/>
                <w:szCs w:val="24"/>
              </w:rPr>
              <w:br/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proofErr w:type="gramStart"/>
            <w:r>
              <w:rPr>
                <w:iCs/>
                <w:sz w:val="24"/>
                <w:szCs w:val="24"/>
              </w:rPr>
              <w:t>Подразделения,</w:t>
            </w:r>
            <w:r>
              <w:rPr>
                <w:iCs/>
                <w:sz w:val="24"/>
                <w:szCs w:val="24"/>
              </w:rPr>
              <w:br/>
              <w:t>участвующие</w:t>
            </w:r>
            <w:proofErr w:type="gramEnd"/>
            <w:r>
              <w:rPr>
                <w:iCs/>
                <w:sz w:val="24"/>
                <w:szCs w:val="24"/>
              </w:rPr>
              <w:br/>
              <w:t>во входном</w:t>
            </w:r>
            <w:r>
              <w:rPr>
                <w:iCs/>
                <w:sz w:val="24"/>
                <w:szCs w:val="24"/>
              </w:rPr>
              <w:br/>
              <w:t>контроле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806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Контролируемые параметры</w:t>
            </w:r>
            <w:r>
              <w:rPr>
                <w:iCs/>
                <w:sz w:val="24"/>
                <w:szCs w:val="24"/>
              </w:rPr>
              <w:br/>
              <w:t>(показатели)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iCs/>
                <w:sz w:val="24"/>
                <w:szCs w:val="24"/>
              </w:rPr>
              <w:t>Номера</w:t>
            </w:r>
            <w:r>
              <w:rPr>
                <w:iCs/>
                <w:sz w:val="24"/>
                <w:szCs w:val="24"/>
              </w:rPr>
              <w:br/>
              <w:t>пунктов</w:t>
            </w:r>
            <w:r>
              <w:rPr>
                <w:iCs/>
                <w:sz w:val="24"/>
                <w:szCs w:val="24"/>
              </w:rPr>
              <w:br/>
              <w:t>документации</w:t>
            </w:r>
          </w:p>
        </w:tc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1.Соответствие сопроводительной документации.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19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Cs w:val="28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5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tabs>
                <w:tab w:val="left" w:pos="225"/>
              </w:tabs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2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2.Внешний вид на отсутствие видимых дефектов: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визуально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3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не допускаются механические повреждения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i/>
                <w:sz w:val="26"/>
                <w:szCs w:val="28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на поверхностях, трещины, забоины, вмятины;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4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i/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 xml:space="preserve"> не </w:t>
            </w:r>
            <w:proofErr w:type="gramStart"/>
            <w:r>
              <w:rPr>
                <w:sz w:val="26"/>
                <w:szCs w:val="26"/>
              </w:rPr>
              <w:t>должна  иметь</w:t>
            </w:r>
            <w:proofErr w:type="gramEnd"/>
            <w:r>
              <w:rPr>
                <w:sz w:val="26"/>
                <w:szCs w:val="26"/>
              </w:rPr>
              <w:t xml:space="preserve"> коррозии;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40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покрытие должно соответствовать КД.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80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измерительный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3. Размерные характеристики изделий должны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 xml:space="preserve">соответствовать </w:t>
            </w:r>
            <w:r>
              <w:rPr>
                <w:iCs/>
                <w:sz w:val="24"/>
                <w:szCs w:val="24"/>
                <w:lang w:val="en-US"/>
              </w:rPr>
              <w:t>DIN</w:t>
            </w:r>
            <w:r>
              <w:rPr>
                <w:iCs/>
                <w:sz w:val="24"/>
                <w:szCs w:val="24"/>
              </w:rPr>
              <w:t xml:space="preserve"> </w:t>
            </w:r>
            <w:proofErr w:type="gramStart"/>
            <w:r>
              <w:rPr>
                <w:iCs/>
                <w:sz w:val="24"/>
                <w:szCs w:val="24"/>
              </w:rPr>
              <w:t xml:space="preserve">975:   </w:t>
            </w:r>
            <w:proofErr w:type="gramEnd"/>
            <w:r>
              <w:rPr>
                <w:iCs/>
                <w:sz w:val="24"/>
                <w:szCs w:val="24"/>
              </w:rPr>
              <w:t xml:space="preserve">                                                                 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367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ind w:left="60"/>
            </w:pPr>
            <w:r>
              <w:rPr>
                <w:sz w:val="26"/>
                <w:szCs w:val="26"/>
              </w:rPr>
              <w:t>- длина резьбы;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 xml:space="preserve">Таблица 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Штангенциркуль с цифровым 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73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 диаметр;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  <w:lang w:val="en-US"/>
              </w:rPr>
              <w:t>DIN 975</w:t>
            </w: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>отсчетным устройством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34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- длина.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ШЦЦ-1-200-0,01 ГОСТ 166-89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4. Проверка наружной резьбы. </w:t>
            </w: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Проходные и непроходные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ОТК</w:t>
            </w:r>
          </w:p>
        </w:tc>
      </w:tr>
      <w:tr w:rsidR="003A7960">
        <w:tblPrEx>
          <w:tblCellMar>
            <w:left w:w="0" w:type="dxa"/>
            <w:right w:w="0" w:type="dxa"/>
          </w:tblCellMar>
        </w:tblPrEx>
        <w:trPr>
          <w:gridAfter w:val="1"/>
          <w:wAfter w:w="11" w:type="dxa"/>
          <w:cantSplit/>
          <w:trHeight w:val="225"/>
        </w:trPr>
        <w:tc>
          <w:tcPr>
            <w:tcW w:w="5707" w:type="dxa"/>
            <w:gridSpan w:val="12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155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r>
              <w:rPr>
                <w:sz w:val="26"/>
                <w:szCs w:val="26"/>
              </w:rPr>
              <w:t xml:space="preserve"> резьбовые калибры</w:t>
            </w:r>
          </w:p>
        </w:tc>
        <w:tc>
          <w:tcPr>
            <w:tcW w:w="1843" w:type="dxa"/>
            <w:gridSpan w:val="4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6"/>
                <w:szCs w:val="26"/>
              </w:rPr>
              <w:t>цех 23</w:t>
            </w:r>
          </w:p>
        </w:tc>
      </w:tr>
      <w:tr w:rsidR="003A7960">
        <w:tblPrEx>
          <w:tblCellMar>
            <w:left w:w="10" w:type="dxa"/>
            <w:right w:w="10" w:type="dxa"/>
          </w:tblCellMar>
        </w:tblPrEx>
        <w:trPr>
          <w:gridAfter w:val="1"/>
          <w:wAfter w:w="11" w:type="dxa"/>
          <w:cantSplit/>
          <w:trHeight w:hRule="exact" w:val="510"/>
        </w:trPr>
        <w:tc>
          <w:tcPr>
            <w:tcW w:w="84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ПВК</w:t>
            </w:r>
          </w:p>
        </w:tc>
        <w:tc>
          <w:tcPr>
            <w:tcW w:w="10960" w:type="dxa"/>
            <w:gridSpan w:val="22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7960" w:rsidRDefault="003A7960">
            <w:pPr>
              <w:jc w:val="center"/>
            </w:pPr>
            <w:r>
              <w:rPr>
                <w:szCs w:val="28"/>
              </w:rPr>
              <w:t>Перечень входного контроля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796" w:type="dxa"/>
            <w:gridSpan w:val="4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3A7960" w:rsidRDefault="003A7960">
      <w:pPr>
        <w:sectPr w:rsidR="003A7960">
          <w:pgSz w:w="16838" w:h="11906" w:orient="landscape"/>
          <w:pgMar w:top="568" w:right="454" w:bottom="181" w:left="284" w:header="720" w:footer="720" w:gutter="0"/>
          <w:cols w:space="720"/>
          <w:docGrid w:linePitch="360"/>
        </w:sectPr>
      </w:pPr>
    </w:p>
    <w:p w:rsidR="003A7960" w:rsidRDefault="003A7960">
      <w:pPr>
        <w:rPr>
          <w:sz w:val="8"/>
        </w:rPr>
      </w:pPr>
    </w:p>
    <w:p w:rsidR="003A7960" w:rsidRDefault="003A7960">
      <w:pPr>
        <w:rPr>
          <w:sz w:val="16"/>
        </w:rPr>
      </w:pPr>
    </w:p>
    <w:tbl>
      <w:tblPr>
        <w:tblW w:w="0" w:type="auto"/>
        <w:tblInd w:w="-284" w:type="dxa"/>
        <w:tblLayout w:type="fixed"/>
        <w:tblLook w:val="0000" w:firstRow="0" w:lastRow="0" w:firstColumn="0" w:lastColumn="0" w:noHBand="0" w:noVBand="0"/>
      </w:tblPr>
      <w:tblGrid>
        <w:gridCol w:w="1361"/>
        <w:gridCol w:w="680"/>
        <w:gridCol w:w="567"/>
        <w:gridCol w:w="1077"/>
        <w:gridCol w:w="1135"/>
        <w:gridCol w:w="453"/>
        <w:gridCol w:w="482"/>
        <w:gridCol w:w="539"/>
        <w:gridCol w:w="2041"/>
        <w:gridCol w:w="227"/>
        <w:gridCol w:w="595"/>
        <w:gridCol w:w="449"/>
        <w:gridCol w:w="992"/>
        <w:gridCol w:w="885"/>
      </w:tblGrid>
      <w:tr w:rsidR="003A7960">
        <w:trPr>
          <w:cantSplit/>
          <w:trHeight w:hRule="exact" w:val="430"/>
        </w:trPr>
        <w:tc>
          <w:tcPr>
            <w:tcW w:w="1361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:rsidR="003A7960" w:rsidRDefault="003708FB">
            <w:pPr>
              <w:snapToGrid w:val="0"/>
              <w:rPr>
                <w:lang w:val="ru-RU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935" distR="114935" simplePos="0" relativeHeight="251658240" behindDoc="0" locked="0" layoutInCell="0" allowOverlap="1">
                      <wp:simplePos x="0" y="0"/>
                      <wp:positionH relativeFrom="margin">
                        <wp:posOffset>5280660</wp:posOffset>
                      </wp:positionH>
                      <wp:positionV relativeFrom="paragraph">
                        <wp:posOffset>-287655</wp:posOffset>
                      </wp:positionV>
                      <wp:extent cx="1980565" cy="266065"/>
                      <wp:effectExtent l="0" t="0" r="1905" b="4445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0565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A7960" w:rsidRDefault="003A7960">
                                  <w:r>
                                    <w:rPr>
                                      <w:sz w:val="24"/>
                                    </w:rPr>
                                    <w:t xml:space="preserve">            Р 50-92-88 Форма4</w:t>
                                  </w:r>
                                </w:p>
                              </w:txbxContent>
                            </wps:txbx>
                            <wps:bodyPr rot="0" vert="horz" wrap="square" lIns="92075" tIns="46355" rIns="92075" bIns="4635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415.8pt;margin-top:-22.65pt;width:155.95pt;height:20.9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" o:allowincell="f" stroked="f">
                      <v:textbox inset="7.25pt,3.65pt,7.25pt,3.65pt">
                        <w:txbxContent>
                          <w:p w:rsidR="003A7960" w:rsidRDefault="003A7960">
                            <w:r>
                              <w:rPr>
                                <w:sz w:val="24"/>
                              </w:rPr>
                              <w:t xml:space="preserve">            Р 50-92-88 Форма4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4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snapToGrid w:val="0"/>
            </w:pPr>
          </w:p>
        </w:tc>
        <w:tc>
          <w:tcPr>
            <w:tcW w:w="3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jc w:val="center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t>183</w:t>
            </w: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43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pStyle w:val="ae"/>
              <w:tabs>
                <w:tab w:val="left" w:pos="708"/>
              </w:tabs>
              <w:jc w:val="center"/>
            </w:pPr>
            <w:r>
              <w:t xml:space="preserve">    </w:t>
            </w:r>
          </w:p>
        </w:tc>
        <w:tc>
          <w:tcPr>
            <w:tcW w:w="2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7960" w:rsidRDefault="003A7960">
            <w:pPr>
              <w:jc w:val="center"/>
            </w:pPr>
            <w:r>
              <w:t>К 03-2024</w:t>
            </w: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ind w:left="-84" w:right="-160"/>
              <w:rPr>
                <w:sz w:val="24"/>
                <w:szCs w:val="24"/>
              </w:rPr>
            </w:pPr>
          </w:p>
          <w:p w:rsidR="003A7960" w:rsidRDefault="003A7960">
            <w:pPr>
              <w:ind w:right="-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Изм.</w:t>
            </w:r>
          </w:p>
          <w:p w:rsidR="003A7960" w:rsidRDefault="003A7960">
            <w:pPr>
              <w:ind w:right="-160"/>
              <w:rPr>
                <w:sz w:val="24"/>
                <w:szCs w:val="24"/>
              </w:rPr>
            </w:pPr>
          </w:p>
        </w:tc>
        <w:tc>
          <w:tcPr>
            <w:tcW w:w="652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Номера листов (страниц)</w:t>
            </w:r>
          </w:p>
        </w:tc>
        <w:tc>
          <w:tcPr>
            <w:tcW w:w="10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Всего листов</w:t>
            </w:r>
          </w:p>
        </w:tc>
        <w:tc>
          <w:tcPr>
            <w:tcW w:w="18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документа</w:t>
            </w: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измененных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ind w:left="-140" w:right="-47"/>
              <w:jc w:val="center"/>
            </w:pPr>
            <w:r>
              <w:rPr>
                <w:sz w:val="24"/>
                <w:szCs w:val="24"/>
              </w:rPr>
              <w:t>замененных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новых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jc w:val="center"/>
            </w:pPr>
            <w:r>
              <w:rPr>
                <w:sz w:val="24"/>
                <w:szCs w:val="24"/>
              </w:rPr>
              <w:t>аннулированных</w:t>
            </w:r>
          </w:p>
        </w:tc>
        <w:tc>
          <w:tcPr>
            <w:tcW w:w="10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8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3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</w:tr>
      <w:tr w:rsidR="003A7960">
        <w:trPr>
          <w:cantSplit/>
          <w:trHeight w:hRule="exact" w:val="440"/>
        </w:trPr>
        <w:tc>
          <w:tcPr>
            <w:tcW w:w="1361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</w:pP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r>
              <w:t xml:space="preserve">       ЛР</w:t>
            </w:r>
          </w:p>
        </w:tc>
        <w:tc>
          <w:tcPr>
            <w:tcW w:w="887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960" w:rsidRDefault="003A7960">
            <w:pPr>
              <w:snapToGrid w:val="0"/>
              <w:rPr>
                <w:szCs w:val="28"/>
              </w:rPr>
            </w:pPr>
          </w:p>
        </w:tc>
      </w:tr>
    </w:tbl>
    <w:p w:rsidR="003A7960" w:rsidRDefault="003A7960">
      <w:pPr>
        <w:pBdr>
          <w:top w:val="none" w:sz="0" w:space="0" w:color="000000"/>
          <w:left w:val="single" w:sz="4" w:space="4" w:color="000000"/>
          <w:bottom w:val="none" w:sz="0" w:space="0" w:color="000000"/>
          <w:right w:val="none" w:sz="0" w:space="0" w:color="000000"/>
        </w:pBdr>
      </w:pPr>
    </w:p>
    <w:sectPr w:rsidR="003A7960">
      <w:pgSz w:w="11906" w:h="16838"/>
      <w:pgMar w:top="426" w:right="374" w:bottom="284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A (plotter)">
    <w:panose1 w:val="00000000000000000000"/>
    <w:charset w:val="FF"/>
    <w:family w:val="moder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FB"/>
    <w:rsid w:val="00343539"/>
    <w:rsid w:val="003708FB"/>
    <w:rsid w:val="003A7960"/>
    <w:rsid w:val="00557F4B"/>
    <w:rsid w:val="005F556B"/>
    <w:rsid w:val="006636E2"/>
    <w:rsid w:val="00725F32"/>
    <w:rsid w:val="00A04FA9"/>
    <w:rsid w:val="00A0582B"/>
    <w:rsid w:val="00BF684A"/>
    <w:rsid w:val="00CA2CDC"/>
    <w:rsid w:val="00E438CA"/>
    <w:rsid w:val="00F2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9FB3D5E9-70DC-4493-81EF-7A63A46C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8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10">
    <w:name w:val="Основной шрифт абзаца1"/>
  </w:style>
  <w:style w:type="character" w:styleId="a3">
    <w:name w:val="Placeholder Text"/>
    <w:basedOn w:val="10"/>
    <w:rPr>
      <w:color w:val="808080"/>
    </w:rPr>
  </w:style>
  <w:style w:type="character" w:customStyle="1" w:styleId="a4">
    <w:name w:val="Текст выноски Знак"/>
    <w:basedOn w:val="10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basedOn w:val="10"/>
    <w:rPr>
      <w:sz w:val="28"/>
    </w:rPr>
  </w:style>
  <w:style w:type="character" w:customStyle="1" w:styleId="a6">
    <w:name w:val="Верхний колонтитул Знак"/>
    <w:basedOn w:val="10"/>
    <w:rPr>
      <w:sz w:val="28"/>
    </w:rPr>
  </w:style>
  <w:style w:type="character" w:customStyle="1" w:styleId="a7">
    <w:name w:val="Текст концевой сноски Знак"/>
    <w:basedOn w:val="10"/>
  </w:style>
  <w:style w:type="character" w:customStyle="1" w:styleId="a8">
    <w:name w:val="Символ концевой сноски"/>
    <w:basedOn w:val="10"/>
    <w:rPr>
      <w:vertAlign w:val="superscript"/>
    </w:rPr>
  </w:style>
  <w:style w:type="paragraph" w:customStyle="1" w:styleId="a9">
    <w:name w:val="Заголовок"/>
    <w:basedOn w:val="a"/>
    <w:next w:val="aa"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 Unicode M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Arial Unicode MS"/>
    </w:rPr>
  </w:style>
  <w:style w:type="paragraph" w:customStyle="1" w:styleId="ad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"/>
  </w:style>
  <w:style w:type="paragraph" w:customStyle="1" w:styleId="af">
    <w:name w:val="#Штамп центр"/>
    <w:pPr>
      <w:suppressAutoHyphens/>
      <w:jc w:val="center"/>
    </w:pPr>
    <w:rPr>
      <w:rFonts w:ascii="Arial Narrow" w:hAnsi="Arial Narrow" w:cs="Arial"/>
      <w:sz w:val="18"/>
      <w:lang w:eastAsia="zh-CN"/>
    </w:rPr>
  </w:style>
  <w:style w:type="paragraph" w:customStyle="1" w:styleId="af0">
    <w:name w:val="#Загол ЛР"/>
    <w:pPr>
      <w:suppressAutoHyphens/>
      <w:spacing w:before="240" w:after="240"/>
      <w:jc w:val="center"/>
    </w:pPr>
    <w:rPr>
      <w:rFonts w:ascii="Arial" w:hAnsi="Arial" w:cs="Arial"/>
      <w:spacing w:val="20"/>
      <w:lang w:eastAsia="zh-CN"/>
    </w:rPr>
  </w:style>
  <w:style w:type="paragraph" w:customStyle="1" w:styleId="af1">
    <w:name w:val="#бок штамп"/>
    <w:pPr>
      <w:suppressAutoHyphens/>
      <w:jc w:val="center"/>
    </w:pPr>
    <w:rPr>
      <w:rFonts w:ascii="Arial" w:hAnsi="Arial" w:cs="Arial"/>
      <w:lang w:val="en-US" w:eastAsia="zh-CN"/>
    </w:rPr>
  </w:style>
  <w:style w:type="paragraph" w:customStyle="1" w:styleId="af2">
    <w:name w:val="#штамп (№дец)"/>
    <w:pPr>
      <w:suppressAutoHyphens/>
      <w:spacing w:before="240"/>
      <w:jc w:val="center"/>
    </w:pPr>
    <w:rPr>
      <w:rFonts w:ascii="Arial" w:hAnsi="Arial" w:cs="Arial"/>
      <w:sz w:val="28"/>
      <w:lang w:val="en-US" w:eastAsia="zh-CN"/>
    </w:rPr>
  </w:style>
  <w:style w:type="paragraph" w:customStyle="1" w:styleId="af3">
    <w:name w:val="#шт № стр"/>
    <w:pPr>
      <w:suppressAutoHyphens/>
      <w:jc w:val="center"/>
    </w:pPr>
    <w:rPr>
      <w:rFonts w:ascii="Arial" w:hAnsi="Arial" w:cs="Arial"/>
      <w:sz w:val="24"/>
      <w:szCs w:val="24"/>
      <w:lang w:val="en-US" w:eastAsia="zh-CN"/>
    </w:rPr>
  </w:style>
  <w:style w:type="paragraph" w:styleId="af4">
    <w:name w:val="Balloon Text"/>
    <w:basedOn w:val="a"/>
    <w:rPr>
      <w:rFonts w:ascii="Tahoma" w:hAnsi="Tahoma" w:cs="Tahoma"/>
      <w:sz w:val="16"/>
      <w:szCs w:val="16"/>
    </w:rPr>
  </w:style>
  <w:style w:type="paragraph" w:styleId="af5">
    <w:name w:val="footer"/>
    <w:basedOn w:val="a"/>
    <w:pPr>
      <w:tabs>
        <w:tab w:val="center" w:pos="4677"/>
        <w:tab w:val="right" w:pos="9355"/>
      </w:tabs>
    </w:pPr>
  </w:style>
  <w:style w:type="paragraph" w:customStyle="1" w:styleId="Heading7">
    <w:name w:val="Heading 7"/>
    <w:basedOn w:val="a"/>
    <w:next w:val="a"/>
    <w:pPr>
      <w:keepNext/>
      <w:jc w:val="center"/>
      <w:textAlignment w:val="baseline"/>
      <w:outlineLvl w:val="6"/>
    </w:pPr>
    <w:rPr>
      <w:kern w:val="2"/>
      <w:sz w:val="36"/>
    </w:rPr>
  </w:style>
  <w:style w:type="paragraph" w:customStyle="1" w:styleId="Heading8">
    <w:name w:val="Heading 8"/>
    <w:basedOn w:val="a"/>
    <w:next w:val="a"/>
    <w:pPr>
      <w:keepNext/>
      <w:textAlignment w:val="baseline"/>
      <w:outlineLvl w:val="7"/>
    </w:pPr>
    <w:rPr>
      <w:kern w:val="2"/>
      <w:sz w:val="36"/>
    </w:rPr>
  </w:style>
  <w:style w:type="paragraph" w:styleId="af6">
    <w:name w:val="endnote text"/>
    <w:basedOn w:val="a"/>
    <w:rPr>
      <w:sz w:val="20"/>
    </w:rPr>
  </w:style>
  <w:style w:type="paragraph" w:customStyle="1" w:styleId="af7">
    <w:name w:val="Содержимое таблицы"/>
    <w:basedOn w:val="a"/>
    <w:pPr>
      <w:widowControl w:val="0"/>
      <w:suppressLineNumbers/>
    </w:pPr>
  </w:style>
  <w:style w:type="paragraph" w:customStyle="1" w:styleId="af8">
    <w:name w:val="Заголовок таблицы"/>
    <w:basedOn w:val="af7"/>
    <w:pPr>
      <w:jc w:val="center"/>
    </w:pPr>
    <w:rPr>
      <w:b/>
      <w:bCs/>
    </w:rPr>
  </w:style>
  <w:style w:type="paragraph" w:customStyle="1" w:styleId="af9">
    <w:name w:val="Содержимое врезки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192</Pages>
  <Words>45852</Words>
  <Characters>261358</Characters>
  <Application>Microsoft Office Word</Application>
  <DocSecurity>0</DocSecurity>
  <Lines>2177</Lines>
  <Paragraphs>613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</vt:lpstr>
    </vt:vector>
  </TitlesOfParts>
  <Company/>
  <LinksUpToDate>false</LinksUpToDate>
  <CharactersWithSpaces>306597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</dc:title>
  <dc:subject/>
  <dc:creator>name</dc:creator>
  <cp:keywords/>
  <cp:lastModifiedBy>Tflex1</cp:lastModifiedBy>
  <cp:revision>2</cp:revision>
  <cp:lastPrinted>2024-07-02T11:19:00Z</cp:lastPrinted>
  <dcterms:created xsi:type="dcterms:W3CDTF">2024-07-12T13:17:00Z</dcterms:created>
  <dcterms:modified xsi:type="dcterms:W3CDTF">2024-07-12T13:17:00Z</dcterms:modified>
</cp:coreProperties>
</file>