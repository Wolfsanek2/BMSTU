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50"/>
        <w:gridCol w:w="123"/>
        <w:gridCol w:w="902"/>
        <w:gridCol w:w="1134"/>
        <w:gridCol w:w="737"/>
        <w:gridCol w:w="1248"/>
        <w:gridCol w:w="850"/>
        <w:gridCol w:w="68"/>
        <w:gridCol w:w="244"/>
        <w:gridCol w:w="482"/>
        <w:gridCol w:w="708"/>
        <w:gridCol w:w="58"/>
        <w:gridCol w:w="141"/>
        <w:gridCol w:w="1105"/>
        <w:gridCol w:w="1191"/>
        <w:gridCol w:w="398"/>
        <w:gridCol w:w="561"/>
        <w:gridCol w:w="147"/>
        <w:gridCol w:w="593"/>
        <w:gridCol w:w="88"/>
        <w:gridCol w:w="703"/>
        <w:gridCol w:w="459"/>
        <w:gridCol w:w="761"/>
        <w:gridCol w:w="373"/>
        <w:gridCol w:w="250"/>
        <w:gridCol w:w="87"/>
        <w:gridCol w:w="457"/>
        <w:gridCol w:w="57"/>
        <w:gridCol w:w="196"/>
        <w:gridCol w:w="763"/>
        <w:gridCol w:w="11"/>
      </w:tblGrid>
      <w:tr w:rsidR="003A7960">
        <w:trPr>
          <w:cantSplit/>
          <w:trHeight w:hRule="exact" w:val="247"/>
        </w:trPr>
        <w:tc>
          <w:tcPr>
            <w:tcW w:w="10800" w:type="dxa"/>
            <w:gridSpan w:val="17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f8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708FB">
            <w:pPr>
              <w:snapToGrid w:val="0"/>
              <w:rPr>
                <w:szCs w:val="28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0" allowOverlap="1">
                      <wp:simplePos x="0" y="0"/>
                      <wp:positionH relativeFrom="margin">
                        <wp:posOffset>7734935</wp:posOffset>
                      </wp:positionH>
                      <wp:positionV relativeFrom="paragraph">
                        <wp:posOffset>-207645</wp:posOffset>
                      </wp:positionV>
                      <wp:extent cx="2323465" cy="251460"/>
                      <wp:effectExtent l="0" t="0" r="635" b="571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346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ГОСТ 3.1105-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2011  Форма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2</w:t>
                                  </w:r>
                                </w:p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horz" wrap="square" lIns="92075" tIns="46355" rIns="92075" bIns="4635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09.05pt;margin-top:-16.35pt;width:182.95pt;height:19.8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" o:allowincell="f" stroked="f">
                      <v:fill opacity="0"/>
                      <v:textbox inset="7.25pt,3.65pt,7.25pt,3.65pt">
                        <w:txbxContent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ГОСТ 3.1105-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2011  Форма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</w:p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pStyle w:val="ae"/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pStyle w:val="ae"/>
                            </w:pPr>
                          </w:p>
                          <w:p w:rsidR="003A7960" w:rsidRDefault="003A7960">
                            <w:pPr>
                              <w:pStyle w:val="ae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3A7960" w:rsidRDefault="003A7960">
            <w:pPr>
              <w:rPr>
                <w:szCs w:val="28"/>
                <w:lang w:val="ru-RU" w:eastAsia="ru-RU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644" w:type="dxa"/>
            <w:gridSpan w:val="8"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  <w:p w:rsidR="003A7960" w:rsidRDefault="003A7960"/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9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0"/>
              </w:rPr>
              <w:t>Подл.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209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79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510"/>
        </w:trPr>
        <w:tc>
          <w:tcPr>
            <w:tcW w:w="754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</w:pP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6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</w:tr>
      <w:tr w:rsidR="003A7960">
        <w:trPr>
          <w:cantSplit/>
          <w:trHeight w:val="740"/>
        </w:trPr>
        <w:tc>
          <w:tcPr>
            <w:tcW w:w="49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АО </w:t>
            </w:r>
          </w:p>
          <w:p w:rsidR="003A7960" w:rsidRDefault="003A7960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5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95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val="490"/>
        </w:trPr>
        <w:tc>
          <w:tcPr>
            <w:tcW w:w="49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639" w:type="dxa"/>
            <w:gridSpan w:val="1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Гидроцикл</w:t>
            </w:r>
          </w:p>
        </w:tc>
        <w:tc>
          <w:tcPr>
            <w:tcW w:w="7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7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  <w:szCs w:val="32"/>
              </w:rPr>
            </w:pPr>
          </w:p>
        </w:tc>
      </w:tr>
      <w:tr w:rsidR="003A7960">
        <w:trPr>
          <w:cantSplit/>
          <w:trHeight w:val="7686"/>
        </w:trPr>
        <w:tc>
          <w:tcPr>
            <w:tcW w:w="15745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УТВЕРЖДАЮ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Главный конструктор АО «Авангард»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М.В. Пронин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2024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ПЕРЕЧЕНЬ ВХОДНОГО КОНТРОЛЯ</w:t>
            </w:r>
          </w:p>
          <w:p w:rsidR="003A7960" w:rsidRDefault="003A7960">
            <w:pPr>
              <w:tabs>
                <w:tab w:val="left" w:pos="0"/>
              </w:tabs>
              <w:jc w:val="center"/>
              <w:rPr>
                <w:b/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b/>
                <w:i/>
                <w:szCs w:val="28"/>
              </w:rPr>
              <w:t xml:space="preserve">    </w:t>
            </w:r>
            <w:r>
              <w:rPr>
                <w:szCs w:val="28"/>
              </w:rPr>
              <w:t xml:space="preserve">     Главный метролог                                                                                      </w:t>
            </w:r>
            <w:proofErr w:type="gramStart"/>
            <w:r>
              <w:rPr>
                <w:szCs w:val="28"/>
              </w:rPr>
              <w:t>Главный  технолог</w:t>
            </w:r>
            <w:proofErr w:type="gramEnd"/>
            <w:r>
              <w:rPr>
                <w:szCs w:val="28"/>
              </w:rPr>
              <w:t xml:space="preserve">                                                                                                                                   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В.Н. Солдатенков                                                                                                  В.Н. </w:t>
            </w:r>
            <w:proofErr w:type="spellStart"/>
            <w:r>
              <w:rPr>
                <w:szCs w:val="28"/>
              </w:rPr>
              <w:t>Канцедалов</w:t>
            </w:r>
            <w:proofErr w:type="spellEnd"/>
            <w:r>
              <w:rPr>
                <w:szCs w:val="28"/>
              </w:rPr>
              <w:t xml:space="preserve">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2024                                                                                                                       2024                                                                                                                                           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Начальник ОТК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</w:t>
            </w:r>
            <w:proofErr w:type="spellStart"/>
            <w:r>
              <w:rPr>
                <w:szCs w:val="28"/>
              </w:rPr>
              <w:t>Л.Ф.Ильина</w:t>
            </w:r>
            <w:proofErr w:type="spellEnd"/>
            <w:r>
              <w:rPr>
                <w:szCs w:val="28"/>
              </w:rPr>
              <w:t xml:space="preserve">                                                                            Начальник цеха 23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2024                                                                                                    Л.П. </w:t>
            </w:r>
            <w:proofErr w:type="spellStart"/>
            <w:r>
              <w:rPr>
                <w:szCs w:val="28"/>
              </w:rPr>
              <w:t>Тюренкова</w:t>
            </w:r>
            <w:proofErr w:type="spellEnd"/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2024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Инженер проекта                                                                                         Начальник </w:t>
            </w:r>
            <w:proofErr w:type="spellStart"/>
            <w:r>
              <w:rPr>
                <w:szCs w:val="28"/>
              </w:rPr>
              <w:t>ОСТДиС</w:t>
            </w:r>
            <w:proofErr w:type="spellEnd"/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А.Г. Данильченко                                                                                                  Т.Б. </w:t>
            </w:r>
            <w:proofErr w:type="spellStart"/>
            <w:r>
              <w:rPr>
                <w:szCs w:val="28"/>
              </w:rPr>
              <w:t>Мамичева</w:t>
            </w:r>
            <w:proofErr w:type="spellEnd"/>
            <w:r>
              <w:rPr>
                <w:szCs w:val="28"/>
              </w:rPr>
              <w:t xml:space="preserve">                         </w:t>
            </w:r>
          </w:p>
          <w:p w:rsidR="003A7960" w:rsidRDefault="003A7960">
            <w:pPr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2024                                                                                                                      2024                                                                              </w:t>
            </w:r>
          </w:p>
          <w:p w:rsidR="003A7960" w:rsidRDefault="003A7960">
            <w:pPr>
              <w:jc w:val="center"/>
              <w:rPr>
                <w:szCs w:val="28"/>
              </w:rPr>
            </w:pPr>
          </w:p>
        </w:tc>
      </w:tr>
      <w:tr w:rsidR="003A7960">
        <w:trPr>
          <w:gridAfter w:val="1"/>
          <w:wAfter w:w="11" w:type="dxa"/>
          <w:cantSplit/>
          <w:trHeight w:hRule="exact" w:val="433"/>
        </w:trPr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ТЛ</w:t>
            </w:r>
          </w:p>
        </w:tc>
        <w:tc>
          <w:tcPr>
            <w:tcW w:w="1065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                                                                                  </w:t>
            </w:r>
          </w:p>
        </w:tc>
        <w:tc>
          <w:tcPr>
            <w:tcW w:w="25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</w:tbl>
    <w:p w:rsidR="003A7960" w:rsidRDefault="003A7960">
      <w:pPr>
        <w:pageBreakBefore/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>
        <w:t>ГОСТ 3.1105-</w:t>
      </w:r>
      <w:proofErr w:type="gramStart"/>
      <w:r>
        <w:t>2011  Форма</w:t>
      </w:r>
      <w:proofErr w:type="gramEnd"/>
      <w:r>
        <w:t xml:space="preserve"> 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1"/>
        <w:gridCol w:w="257"/>
        <w:gridCol w:w="140"/>
        <w:gridCol w:w="850"/>
        <w:gridCol w:w="972"/>
        <w:gridCol w:w="162"/>
        <w:gridCol w:w="737"/>
        <w:gridCol w:w="397"/>
        <w:gridCol w:w="851"/>
        <w:gridCol w:w="850"/>
        <w:gridCol w:w="68"/>
        <w:gridCol w:w="244"/>
        <w:gridCol w:w="482"/>
        <w:gridCol w:w="708"/>
        <w:gridCol w:w="58"/>
        <w:gridCol w:w="141"/>
        <w:gridCol w:w="1105"/>
        <w:gridCol w:w="1191"/>
        <w:gridCol w:w="398"/>
        <w:gridCol w:w="561"/>
        <w:gridCol w:w="147"/>
        <w:gridCol w:w="593"/>
        <w:gridCol w:w="372"/>
        <w:gridCol w:w="419"/>
        <w:gridCol w:w="459"/>
        <w:gridCol w:w="761"/>
        <w:gridCol w:w="373"/>
        <w:gridCol w:w="219"/>
        <w:gridCol w:w="118"/>
        <w:gridCol w:w="457"/>
        <w:gridCol w:w="57"/>
        <w:gridCol w:w="196"/>
        <w:gridCol w:w="764"/>
        <w:gridCol w:w="11"/>
      </w:tblGrid>
      <w:tr w:rsidR="003A7960">
        <w:trPr>
          <w:cantSplit/>
          <w:trHeight w:hRule="exact" w:val="247"/>
        </w:trPr>
        <w:tc>
          <w:tcPr>
            <w:tcW w:w="11083" w:type="dxa"/>
            <w:gridSpan w:val="20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f8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644" w:type="dxa"/>
            <w:gridSpan w:val="8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9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209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510"/>
        </w:trPr>
        <w:tc>
          <w:tcPr>
            <w:tcW w:w="78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</w:pP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6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b/>
                <w:sz w:val="36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jc w:val="center"/>
            </w:pPr>
            <w:r>
              <w:rPr>
                <w:szCs w:val="28"/>
              </w:rPr>
              <w:t xml:space="preserve">183 </w:t>
            </w:r>
          </w:p>
        </w:tc>
        <w:tc>
          <w:tcPr>
            <w:tcW w:w="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</w:t>
            </w: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Разраб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Силкина</w:t>
            </w:r>
            <w:proofErr w:type="spellEnd"/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АО </w:t>
            </w:r>
          </w:p>
          <w:p w:rsidR="003A7960" w:rsidRDefault="003A7960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2956" w:type="dxa"/>
            <w:gridSpan w:val="9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Иванов</w:t>
            </w: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</w:rPr>
            </w:pPr>
          </w:p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83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95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83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95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7639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Гидроцикл</w:t>
            </w:r>
          </w:p>
        </w:tc>
        <w:tc>
          <w:tcPr>
            <w:tcW w:w="7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7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  <w:szCs w:val="28"/>
              </w:rPr>
            </w:pP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Н. контр.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Комиссарова</w:t>
            </w: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639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7184"/>
        </w:trPr>
        <w:tc>
          <w:tcPr>
            <w:tcW w:w="16029" w:type="dxa"/>
            <w:gridSpan w:val="3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</w:rPr>
            </w:pP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i/>
                <w:sz w:val="50"/>
                <w:szCs w:val="50"/>
              </w:rPr>
              <w:t xml:space="preserve"> </w:t>
            </w:r>
            <w:r>
              <w:rPr>
                <w:szCs w:val="28"/>
              </w:rPr>
              <w:t>Общие требования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1 Порядок проведения входного контроля, оформление результатов входного контроля, порядок выдачи в производство комплектующих деталей – в соответствии с требованиями СТО 07521831-55-</w:t>
            </w:r>
            <w:proofErr w:type="gramStart"/>
            <w:r>
              <w:rPr>
                <w:szCs w:val="28"/>
              </w:rPr>
              <w:t>2017  «</w:t>
            </w:r>
            <w:proofErr w:type="gramEnd"/>
            <w:r>
              <w:rPr>
                <w:szCs w:val="28"/>
              </w:rPr>
              <w:t>Система менеджмента качества. Входной контроль».</w:t>
            </w:r>
          </w:p>
          <w:p w:rsidR="003A7960" w:rsidRDefault="003A7960">
            <w:pPr>
              <w:ind w:firstLine="743"/>
              <w:rPr>
                <w:b/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2  При</w:t>
            </w:r>
            <w:proofErr w:type="gramEnd"/>
            <w:r>
              <w:rPr>
                <w:szCs w:val="28"/>
              </w:rPr>
              <w:t xml:space="preserve"> проверке условий хранения комплектующих деталей следует   руководствоваться  СТО 07521831-47-2017  «Система менеджмента качества. Управление закупками».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b/>
                <w:szCs w:val="28"/>
              </w:rPr>
              <w:t xml:space="preserve">  </w:t>
            </w:r>
            <w:r>
              <w:rPr>
                <w:szCs w:val="28"/>
              </w:rPr>
              <w:t>3 При проведении входного контроля допускается использование не предусмотренных в перечне средств измерений при условии обеспечения ими требуемой точности измерения.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4  Измерение</w:t>
            </w:r>
            <w:proofErr w:type="gramEnd"/>
            <w:r>
              <w:rPr>
                <w:szCs w:val="28"/>
              </w:rPr>
              <w:t xml:space="preserve"> комплектующих деталей при входном контроле производить при температуре воздуха  от  плюс 15ºС до плюс 35 </w:t>
            </w:r>
            <w:proofErr w:type="spellStart"/>
            <w:r>
              <w:rPr>
                <w:szCs w:val="28"/>
                <w:vertAlign w:val="superscript"/>
              </w:rPr>
              <w:t>о</w:t>
            </w:r>
            <w:r>
              <w:rPr>
                <w:szCs w:val="28"/>
              </w:rPr>
              <w:t>С</w:t>
            </w:r>
            <w:proofErr w:type="spellEnd"/>
            <w:r>
              <w:rPr>
                <w:szCs w:val="28"/>
              </w:rPr>
              <w:t xml:space="preserve"> и относительной влажности не более   80%, после выдержки их при этих условиях не менее 24 часов.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5  Допускается</w:t>
            </w:r>
            <w:proofErr w:type="gramEnd"/>
            <w:r>
              <w:rPr>
                <w:szCs w:val="28"/>
              </w:rPr>
              <w:t xml:space="preserve"> проверку резьбы на </w:t>
            </w:r>
            <w:proofErr w:type="spellStart"/>
            <w:r>
              <w:rPr>
                <w:szCs w:val="28"/>
              </w:rPr>
              <w:t>свинчиваемость</w:t>
            </w:r>
            <w:proofErr w:type="spellEnd"/>
            <w:r>
              <w:rPr>
                <w:szCs w:val="28"/>
              </w:rPr>
              <w:t xml:space="preserve"> проводить по ответной детали.</w:t>
            </w:r>
          </w:p>
          <w:p w:rsidR="003A7960" w:rsidRDefault="003A7960">
            <w:pPr>
              <w:ind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proofErr w:type="gramStart"/>
            <w:r>
              <w:rPr>
                <w:szCs w:val="28"/>
              </w:rPr>
              <w:t>6  Результаты</w:t>
            </w:r>
            <w:proofErr w:type="gramEnd"/>
            <w:r>
              <w:rPr>
                <w:szCs w:val="28"/>
              </w:rPr>
              <w:t xml:space="preserve"> входного контроля деталей и сборочных единиц маркировать на бирке или на сопроводительной документации. Бирку крепить любым способом, обеспечивающим надёжность </w:t>
            </w:r>
            <w:proofErr w:type="gramStart"/>
            <w:r>
              <w:rPr>
                <w:szCs w:val="28"/>
              </w:rPr>
              <w:t>её  крепления</w:t>
            </w:r>
            <w:proofErr w:type="gramEnd"/>
            <w:r>
              <w:rPr>
                <w:szCs w:val="28"/>
              </w:rPr>
              <w:t xml:space="preserve">.  Допускается хранение деталей и сборочных единиц, прошедших входной контроль, </w:t>
            </w:r>
            <w:proofErr w:type="gramStart"/>
            <w:r>
              <w:rPr>
                <w:szCs w:val="28"/>
              </w:rPr>
              <w:t>отдельно  (</w:t>
            </w:r>
            <w:proofErr w:type="gramEnd"/>
            <w:r>
              <w:rPr>
                <w:szCs w:val="28"/>
              </w:rPr>
              <w:t>на стеллажах или  специально отведённом  месте) от не допущенных  в производство или ещё не предъявленных на входной контроль.</w:t>
            </w:r>
          </w:p>
          <w:p w:rsidR="003A7960" w:rsidRDefault="003A7960">
            <w:pPr>
              <w:ind w:firstLine="743"/>
            </w:pPr>
            <w:r>
              <w:rPr>
                <w:szCs w:val="28"/>
              </w:rPr>
              <w:t xml:space="preserve"> 7 Приоритетным является гарантийный срок хранения, указанный в сопроводительной </w:t>
            </w:r>
            <w:proofErr w:type="gramStart"/>
            <w:r>
              <w:rPr>
                <w:szCs w:val="28"/>
              </w:rPr>
              <w:t>документации  поставляемой</w:t>
            </w:r>
            <w:proofErr w:type="gramEnd"/>
            <w:r>
              <w:rPr>
                <w:szCs w:val="28"/>
              </w:rPr>
              <w:t xml:space="preserve"> продукции. </w:t>
            </w:r>
          </w:p>
        </w:tc>
      </w:tr>
      <w:tr w:rsidR="003A7960">
        <w:trPr>
          <w:cantSplit/>
          <w:trHeight w:hRule="exact" w:val="289"/>
        </w:trPr>
        <w:tc>
          <w:tcPr>
            <w:tcW w:w="1168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14861" w:type="dxa"/>
            <w:gridSpan w:val="3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32"/>
              </w:rPr>
            </w:pPr>
          </w:p>
        </w:tc>
      </w:tr>
      <w:tr w:rsidR="003A7960">
        <w:trPr>
          <w:gridAfter w:val="1"/>
          <w:wAfter w:w="11" w:type="dxa"/>
          <w:cantSplit/>
          <w:trHeight w:hRule="exact" w:val="503"/>
        </w:trPr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102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pacing w:line="428" w:lineRule="exact"/>
            </w:pPr>
            <w:r>
              <w:rPr>
                <w:szCs w:val="28"/>
              </w:rPr>
              <w:t xml:space="preserve">                                    Перечень входного контроля</w:t>
            </w:r>
          </w:p>
        </w:tc>
        <w:tc>
          <w:tcPr>
            <w:tcW w:w="2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ind w:left="-49" w:right="-4" w:firstLine="567"/>
              <w:jc w:val="both"/>
              <w:rPr>
                <w:sz w:val="24"/>
                <w:szCs w:val="28"/>
              </w:rPr>
            </w:pPr>
          </w:p>
        </w:tc>
        <w:tc>
          <w:tcPr>
            <w:tcW w:w="1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</w:tr>
    </w:tbl>
    <w:p w:rsidR="003A7960" w:rsidRDefault="003A7960">
      <w:pPr>
        <w:pageBreakBefore/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t xml:space="preserve">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97"/>
        <w:gridCol w:w="345"/>
        <w:gridCol w:w="569"/>
        <w:gridCol w:w="565"/>
        <w:gridCol w:w="567"/>
        <w:gridCol w:w="567"/>
        <w:gridCol w:w="155"/>
        <w:gridCol w:w="796"/>
        <w:gridCol w:w="845"/>
        <w:gridCol w:w="11"/>
        <w:gridCol w:w="1581"/>
        <w:gridCol w:w="1585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хранения до перепроверки </w:t>
            </w:r>
            <w:proofErr w:type="gramStart"/>
            <w:r>
              <w:rPr>
                <w:sz w:val="22"/>
                <w:szCs w:val="22"/>
              </w:rPr>
              <w:t>продукции  (</w:t>
            </w:r>
            <w:proofErr w:type="gramEnd"/>
            <w:r>
              <w:rPr>
                <w:sz w:val="22"/>
                <w:szCs w:val="22"/>
              </w:rPr>
              <w:t>для изделий ВТ)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Амортизатор багажника           газовый ВМ </w:t>
            </w:r>
            <w:r>
              <w:rPr>
                <w:iCs/>
                <w:sz w:val="24"/>
                <w:szCs w:val="24"/>
                <w:lang w:val="en-US"/>
              </w:rPr>
              <w:t>SH</w:t>
            </w:r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</w:rPr>
              <w:t>2108 Е26 с</w:t>
            </w:r>
            <w:r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креплением 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80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7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80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  <w:jc w:val="both"/>
            </w:pPr>
            <w:r>
              <w:rPr>
                <w:sz w:val="26"/>
                <w:szCs w:val="26"/>
              </w:rPr>
              <w:t>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</w:pPr>
            <w:r>
              <w:rPr>
                <w:sz w:val="26"/>
                <w:szCs w:val="26"/>
              </w:rPr>
              <w:t>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  <w:jc w:val="both"/>
            </w:pPr>
            <w:r>
              <w:rPr>
                <w:sz w:val="26"/>
                <w:szCs w:val="26"/>
              </w:rPr>
              <w:t>Проверить маркировку.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e"/>
              <w:spacing w:line="428" w:lineRule="exact"/>
            </w:pPr>
            <w:r>
              <w:rPr>
                <w:szCs w:val="28"/>
              </w:rPr>
              <w:t xml:space="preserve">                                    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592" w:type="dxa"/>
            <w:gridSpan w:val="2"/>
            <w:shd w:val="clear" w:color="auto" w:fill="auto"/>
          </w:tcPr>
          <w:p w:rsidR="003A7960" w:rsidRDefault="003A7960">
            <w:pPr>
              <w:pStyle w:val="ae"/>
              <w:snapToGrid w:val="0"/>
              <w:rPr>
                <w:sz w:val="24"/>
                <w:szCs w:val="28"/>
              </w:rPr>
            </w:pPr>
          </w:p>
        </w:tc>
        <w:tc>
          <w:tcPr>
            <w:tcW w:w="1592" w:type="dxa"/>
            <w:gridSpan w:val="2"/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lastRenderedPageBreak/>
        <w:t xml:space="preserve">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p w:rsidR="003A7960" w:rsidRDefault="003A7960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97"/>
        <w:gridCol w:w="345"/>
        <w:gridCol w:w="569"/>
        <w:gridCol w:w="565"/>
        <w:gridCol w:w="324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Антифриз красный </w:t>
            </w:r>
            <w:r>
              <w:rPr>
                <w:iCs/>
                <w:sz w:val="24"/>
                <w:szCs w:val="24"/>
                <w:lang w:val="en-US"/>
              </w:rPr>
              <w:t xml:space="preserve">G12 </w:t>
            </w:r>
            <w:r>
              <w:rPr>
                <w:iCs/>
                <w:sz w:val="24"/>
                <w:szCs w:val="24"/>
              </w:rPr>
              <w:t>готовый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80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7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80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t xml:space="preserve">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p w:rsidR="003A7960" w:rsidRDefault="003A7960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17"/>
        <w:gridCol w:w="425"/>
        <w:gridCol w:w="569"/>
        <w:gridCol w:w="565"/>
        <w:gridCol w:w="324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Бачок расширительный (нового)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образца со шлангом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2170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арт.2170013000600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72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ресурса)</w:t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72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t xml:space="preserve">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Блок кнопки 3 в 1(сигнал /свет/</w:t>
            </w:r>
            <w:proofErr w:type="spellStart"/>
            <w:r>
              <w:rPr>
                <w:iCs/>
                <w:sz w:val="24"/>
                <w:szCs w:val="24"/>
              </w:rPr>
              <w:t>поворотники</w:t>
            </w:r>
            <w:proofErr w:type="spellEnd"/>
            <w:r>
              <w:rPr>
                <w:iCs/>
                <w:sz w:val="24"/>
                <w:szCs w:val="24"/>
              </w:rPr>
              <w:t>) на руль мотоцикла арт. 5525-12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8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8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28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pageBreakBefore/>
        <w:rPr>
          <w:sz w:val="24"/>
        </w:rPr>
      </w:pPr>
      <w:r>
        <w:t xml:space="preserve">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хранения до перепроверки продукции (для </w:t>
            </w:r>
            <w:proofErr w:type="gramStart"/>
            <w:r>
              <w:rPr>
                <w:sz w:val="22"/>
                <w:szCs w:val="22"/>
              </w:rPr>
              <w:t>изделий  ВТ</w:t>
            </w:r>
            <w:proofErr w:type="gramEnd"/>
            <w:r>
              <w:rPr>
                <w:sz w:val="22"/>
                <w:szCs w:val="22"/>
              </w:rPr>
              <w:t xml:space="preserve"> 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rPr>
                <w:i/>
                <w:iCs/>
                <w:sz w:val="24"/>
                <w:szCs w:val="28"/>
              </w:rPr>
            </w:pPr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Бесшумный замок дверей Ваз 2108-2115</w:t>
            </w:r>
          </w:p>
          <w:p w:rsidR="003A7960" w:rsidRDefault="003A7960">
            <w:pPr>
              <w:rPr>
                <w:i/>
                <w:iCs/>
                <w:sz w:val="24"/>
                <w:szCs w:val="28"/>
              </w:rPr>
            </w:pP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8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8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28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 xml:space="preserve">3.Проверить маркировку.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7" w:right="113" w:bottom="227" w:left="284" w:header="720" w:footer="720" w:gutter="0"/>
          <w:cols w:space="720"/>
          <w:docGrid w:linePitch="360"/>
        </w:sect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Вал карданный Ваз 2122-214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Передний с ШРУ Сом. УТ 000004692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300"/>
        <w:gridCol w:w="711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Выключатель массы с ключом 12/24 </w:t>
            </w:r>
            <w:r>
              <w:rPr>
                <w:iCs/>
                <w:sz w:val="24"/>
                <w:szCs w:val="24"/>
                <w:lang w:val="en-US"/>
              </w:rPr>
              <w:t>V</w:t>
            </w:r>
            <w:r>
              <w:rPr>
                <w:iCs/>
                <w:sz w:val="24"/>
                <w:szCs w:val="24"/>
              </w:rPr>
              <w:t xml:space="preserve"> поворотный, черный. Материал АВ</w:t>
            </w:r>
            <w:r>
              <w:rPr>
                <w:iCs/>
                <w:sz w:val="24"/>
                <w:szCs w:val="24"/>
                <w:lang w:val="en-US"/>
              </w:rPr>
              <w:t>S</w:t>
            </w:r>
            <w:r>
              <w:rPr>
                <w:iCs/>
                <w:sz w:val="24"/>
                <w:szCs w:val="24"/>
              </w:rPr>
              <w:t xml:space="preserve"> пластик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ресурса)</w:t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Генератор 7702.3701-01, 14В, 120А ТУ 4573-039-05808959-2013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254"/>
        <w:gridCol w:w="741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Грипсы</w:t>
            </w:r>
            <w:proofErr w:type="spellEnd"/>
            <w:r>
              <w:rPr>
                <w:iCs/>
                <w:sz w:val="24"/>
                <w:szCs w:val="24"/>
              </w:rPr>
              <w:t xml:space="preserve"> велосипедные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Rockbros</w:t>
            </w:r>
            <w:proofErr w:type="spellEnd"/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ВТ 1802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11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1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Диагностический разъем </w:t>
            </w:r>
            <w:r>
              <w:rPr>
                <w:iCs/>
                <w:sz w:val="24"/>
                <w:szCs w:val="24"/>
                <w:lang w:val="en-US"/>
              </w:rPr>
              <w:t>OBD</w:t>
            </w:r>
            <w:r>
              <w:rPr>
                <w:iCs/>
                <w:sz w:val="24"/>
                <w:szCs w:val="24"/>
              </w:rPr>
              <w:t>2 16</w:t>
            </w:r>
            <w:r>
              <w:rPr>
                <w:iCs/>
                <w:sz w:val="24"/>
                <w:szCs w:val="24"/>
                <w:lang w:val="en-US"/>
              </w:rPr>
              <w:t>pin</w:t>
            </w:r>
            <w:r>
              <w:rPr>
                <w:iCs/>
                <w:sz w:val="24"/>
                <w:szCs w:val="24"/>
              </w:rPr>
              <w:t xml:space="preserve"> «мама», </w:t>
            </w:r>
            <w:proofErr w:type="gramStart"/>
            <w:r>
              <w:rPr>
                <w:iCs/>
                <w:sz w:val="24"/>
                <w:szCs w:val="24"/>
              </w:rPr>
              <w:t>с  проводами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132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Датчик кислорода 409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 xml:space="preserve">. Е-4, </w:t>
            </w:r>
            <w:proofErr w:type="gramStart"/>
            <w:r>
              <w:rPr>
                <w:iCs/>
                <w:sz w:val="24"/>
                <w:szCs w:val="24"/>
              </w:rPr>
              <w:t>Ни-</w:t>
            </w:r>
            <w:proofErr w:type="spellStart"/>
            <w:r>
              <w:rPr>
                <w:iCs/>
                <w:sz w:val="24"/>
                <w:szCs w:val="24"/>
              </w:rPr>
              <w:t>ва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-Шевроле (квадратный разъем). Датчик кислорода (лямбда зонт)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0"/>
        <w:gridCol w:w="615"/>
        <w:gridCol w:w="190"/>
        <w:gridCol w:w="590"/>
        <w:gridCol w:w="581"/>
        <w:gridCol w:w="48"/>
        <w:gridCol w:w="1140"/>
        <w:gridCol w:w="148"/>
        <w:gridCol w:w="757"/>
        <w:gridCol w:w="428"/>
        <w:gridCol w:w="862"/>
        <w:gridCol w:w="581"/>
        <w:gridCol w:w="502"/>
        <w:gridCol w:w="37"/>
        <w:gridCol w:w="64"/>
        <w:gridCol w:w="347"/>
        <w:gridCol w:w="674"/>
        <w:gridCol w:w="312"/>
        <w:gridCol w:w="1163"/>
        <w:gridCol w:w="238"/>
        <w:gridCol w:w="646"/>
        <w:gridCol w:w="1307"/>
        <w:gridCol w:w="124"/>
        <w:gridCol w:w="228"/>
        <w:gridCol w:w="776"/>
        <w:gridCol w:w="423"/>
        <w:gridCol w:w="462"/>
        <w:gridCol w:w="891"/>
        <w:gridCol w:w="70"/>
        <w:gridCol w:w="790"/>
        <w:gridCol w:w="841"/>
        <w:gridCol w:w="22"/>
        <w:gridCol w:w="8"/>
      </w:tblGrid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73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12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498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2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62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2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62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9"/>
        </w:trPr>
        <w:tc>
          <w:tcPr>
            <w:tcW w:w="9497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8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9"/>
        </w:trPr>
        <w:tc>
          <w:tcPr>
            <w:tcW w:w="1605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6"/>
        </w:trPr>
        <w:tc>
          <w:tcPr>
            <w:tcW w:w="22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2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Двигатель ЗМЗ-409051.10 ЗМЗ </w:t>
            </w:r>
            <w:r>
              <w:rPr>
                <w:iCs/>
                <w:sz w:val="24"/>
                <w:szCs w:val="24"/>
                <w:lang w:val="en-US"/>
              </w:rPr>
              <w:t>PRO</w:t>
            </w:r>
            <w:r>
              <w:rPr>
                <w:iCs/>
                <w:sz w:val="24"/>
                <w:szCs w:val="24"/>
              </w:rPr>
              <w:t xml:space="preserve"> УАЗ Патриот, ПРОФИ без кондиционера</w:t>
            </w:r>
          </w:p>
        </w:tc>
        <w:tc>
          <w:tcPr>
            <w:tcW w:w="2592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6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2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92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2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92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23"/>
        </w:trPr>
        <w:tc>
          <w:tcPr>
            <w:tcW w:w="7784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6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23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6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(паспорт, Сертификат, Этикетка)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05"/>
              <w:jc w:val="both"/>
            </w:pPr>
            <w:r>
              <w:rPr>
                <w:sz w:val="26"/>
                <w:szCs w:val="26"/>
              </w:rPr>
              <w:t xml:space="preserve"> Отсутствие повреждения упаковочной тары.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Вскрыть упаковку, осмотреть на отсутствие механических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повреждений корпуса и выступающих частей.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521"/>
        </w:trPr>
        <w:tc>
          <w:tcPr>
            <w:tcW w:w="83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7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416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Жгут проводки системы зажигания (ЭБУ </w:t>
            </w:r>
            <w:r>
              <w:rPr>
                <w:iCs/>
                <w:sz w:val="24"/>
                <w:szCs w:val="24"/>
                <w:lang w:val="en-US"/>
              </w:rPr>
              <w:t>BOSCH</w:t>
            </w:r>
            <w:r>
              <w:rPr>
                <w:iCs/>
                <w:sz w:val="24"/>
                <w:szCs w:val="24"/>
              </w:rPr>
              <w:t>) УАЗ-3163- 4 12 арт.06035099.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повреждения проводов.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888"/>
        <w:gridCol w:w="425"/>
        <w:gridCol w:w="125"/>
        <w:gridCol w:w="1011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Зажим троса универсальный (Ø8мм с винтом 5 мм) на мотоциклы: ИЖ, Минск и др.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8; 5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ПВК</w:t>
            </w:r>
          </w:p>
        </w:tc>
        <w:tc>
          <w:tcPr>
            <w:tcW w:w="10677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Перечень входного контроля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</w:tbl>
    <w:p w:rsidR="003A7960" w:rsidRDefault="003A7960">
      <w:pPr>
        <w:rPr>
          <w:sz w:val="26"/>
          <w:szCs w:val="26"/>
        </w:rPr>
      </w:pP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175"/>
        <w:gridCol w:w="171"/>
        <w:gridCol w:w="995"/>
        <w:gridCol w:w="1169"/>
        <w:gridCol w:w="238"/>
        <w:gridCol w:w="650"/>
        <w:gridCol w:w="746"/>
        <w:gridCol w:w="692"/>
        <w:gridCol w:w="158"/>
        <w:gridCol w:w="853"/>
        <w:gridCol w:w="140"/>
        <w:gridCol w:w="749"/>
        <w:gridCol w:w="668"/>
        <w:gridCol w:w="142"/>
        <w:gridCol w:w="951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Дубл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Взам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837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837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07" w:type="dxa"/>
            <w:gridSpan w:val="15"/>
            <w:vMerge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4"/>
                <w:szCs w:val="24"/>
              </w:rPr>
              <w:t xml:space="preserve">Срок </w:t>
            </w:r>
            <w:proofErr w:type="gramStart"/>
            <w:r>
              <w:rPr>
                <w:sz w:val="24"/>
                <w:szCs w:val="24"/>
              </w:rPr>
              <w:t>хранения  до</w:t>
            </w:r>
            <w:proofErr w:type="gramEnd"/>
            <w:r>
              <w:rPr>
                <w:sz w:val="24"/>
                <w:szCs w:val="24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6"/>
                <w:szCs w:val="26"/>
              </w:rPr>
              <w:t>Изолента ХБ, ширина 19мм, двусторонняя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983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6"/>
                <w:szCs w:val="26"/>
              </w:rPr>
              <w:t>продукции,</w:t>
            </w:r>
            <w:r>
              <w:rPr>
                <w:iCs/>
                <w:sz w:val="26"/>
                <w:szCs w:val="26"/>
              </w:rPr>
              <w:br/>
              <w:t>методы</w:t>
            </w:r>
            <w:proofErr w:type="gramEnd"/>
            <w:r>
              <w:rPr>
                <w:iCs/>
                <w:sz w:val="26"/>
                <w:szCs w:val="26"/>
              </w:rPr>
              <w:t xml:space="preserve"> ее контроля</w:t>
            </w:r>
          </w:p>
        </w:tc>
        <w:tc>
          <w:tcPr>
            <w:tcW w:w="3969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Средства измерений</w:t>
            </w:r>
            <w:r>
              <w:rPr>
                <w:iCs/>
                <w:sz w:val="26"/>
                <w:szCs w:val="26"/>
              </w:rPr>
              <w:br/>
              <w:t>или требуемые метрологические</w:t>
            </w:r>
            <w:r>
              <w:rPr>
                <w:iCs/>
                <w:sz w:val="26"/>
                <w:szCs w:val="26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Вид</w:t>
            </w:r>
            <w:r>
              <w:rPr>
                <w:iCs/>
                <w:sz w:val="26"/>
                <w:szCs w:val="26"/>
              </w:rPr>
              <w:br/>
              <w:t>контроля</w:t>
            </w:r>
            <w:r>
              <w:rPr>
                <w:iCs/>
                <w:sz w:val="26"/>
                <w:szCs w:val="26"/>
              </w:rPr>
              <w:br/>
            </w:r>
            <w:proofErr w:type="gramStart"/>
            <w:r>
              <w:rPr>
                <w:iCs/>
                <w:sz w:val="26"/>
                <w:szCs w:val="26"/>
              </w:rPr>
              <w:t>Объем</w:t>
            </w:r>
            <w:proofErr w:type="gramEnd"/>
            <w:r>
              <w:rPr>
                <w:iCs/>
                <w:sz w:val="26"/>
                <w:szCs w:val="26"/>
              </w:rPr>
              <w:br/>
              <w:t>выборки</w:t>
            </w:r>
            <w:r>
              <w:rPr>
                <w:iCs/>
                <w:sz w:val="26"/>
                <w:szCs w:val="26"/>
              </w:rPr>
              <w:br/>
              <w:t>или</w:t>
            </w:r>
            <w:r>
              <w:rPr>
                <w:iCs/>
                <w:sz w:val="26"/>
                <w:szCs w:val="26"/>
              </w:rPr>
              <w:br/>
              <w:t>пробы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Допустимый</w:t>
            </w:r>
            <w:r>
              <w:rPr>
                <w:iCs/>
                <w:sz w:val="26"/>
                <w:szCs w:val="26"/>
              </w:rPr>
              <w:br/>
              <w:t>расход</w:t>
            </w:r>
            <w:r>
              <w:rPr>
                <w:iCs/>
                <w:sz w:val="26"/>
                <w:szCs w:val="26"/>
              </w:rPr>
              <w:br/>
              <w:t>ресурса</w:t>
            </w:r>
            <w:r>
              <w:rPr>
                <w:iCs/>
                <w:sz w:val="26"/>
                <w:szCs w:val="26"/>
              </w:rPr>
              <w:br/>
            </w:r>
          </w:p>
        </w:tc>
        <w:tc>
          <w:tcPr>
            <w:tcW w:w="1796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6"/>
                <w:szCs w:val="26"/>
              </w:rPr>
              <w:t>Подразделения,</w:t>
            </w:r>
            <w:r>
              <w:rPr>
                <w:iCs/>
                <w:sz w:val="26"/>
                <w:szCs w:val="26"/>
              </w:rPr>
              <w:br/>
              <w:t>участвующие</w:t>
            </w:r>
            <w:proofErr w:type="gramEnd"/>
            <w:r>
              <w:rPr>
                <w:iCs/>
                <w:sz w:val="26"/>
                <w:szCs w:val="26"/>
              </w:rPr>
              <w:br/>
              <w:t>во входном</w:t>
            </w:r>
            <w:r>
              <w:rPr>
                <w:iCs/>
                <w:sz w:val="26"/>
                <w:szCs w:val="26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Контролируемые параметры</w:t>
            </w:r>
            <w:r>
              <w:rPr>
                <w:iCs/>
                <w:sz w:val="26"/>
                <w:szCs w:val="26"/>
              </w:rPr>
              <w:br/>
              <w:t>(показатели)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Номера</w:t>
            </w:r>
            <w:r>
              <w:rPr>
                <w:iCs/>
                <w:sz w:val="26"/>
                <w:szCs w:val="26"/>
              </w:rPr>
              <w:br/>
              <w:t>пунктов</w:t>
            </w:r>
            <w:r>
              <w:rPr>
                <w:iCs/>
                <w:sz w:val="26"/>
                <w:szCs w:val="26"/>
              </w:rPr>
              <w:br/>
            </w:r>
            <w:proofErr w:type="spellStart"/>
            <w:proofErr w:type="gramStart"/>
            <w:r>
              <w:rPr>
                <w:iCs/>
                <w:sz w:val="26"/>
                <w:szCs w:val="26"/>
              </w:rPr>
              <w:t>докумен</w:t>
            </w:r>
            <w:proofErr w:type="spellEnd"/>
            <w:r>
              <w:rPr>
                <w:iCs/>
                <w:sz w:val="26"/>
                <w:szCs w:val="26"/>
              </w:rPr>
              <w:t>-</w:t>
            </w:r>
            <w:r>
              <w:rPr>
                <w:iCs/>
                <w:sz w:val="26"/>
                <w:szCs w:val="26"/>
              </w:rPr>
              <w:br/>
            </w:r>
            <w:proofErr w:type="spellStart"/>
            <w:r>
              <w:rPr>
                <w:iCs/>
                <w:sz w:val="26"/>
                <w:szCs w:val="26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Изолента проф. ПВХ ширина   19 мм, черная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Кабель КГ 1х10 (</w:t>
            </w:r>
            <w:proofErr w:type="gramStart"/>
            <w:r>
              <w:rPr>
                <w:iCs/>
                <w:sz w:val="24"/>
                <w:szCs w:val="24"/>
              </w:rPr>
              <w:t xml:space="preserve">медный)   </w:t>
            </w:r>
            <w:proofErr w:type="gramEnd"/>
            <w:r>
              <w:rPr>
                <w:iCs/>
                <w:sz w:val="24"/>
                <w:szCs w:val="24"/>
              </w:rPr>
              <w:t xml:space="preserve"> ГОСТ 24334-2020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механических повреждений,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разрывов.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538"/>
        <w:gridCol w:w="457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Кабель КГ 1х25 (</w:t>
            </w:r>
            <w:proofErr w:type="gramStart"/>
            <w:r>
              <w:rPr>
                <w:iCs/>
                <w:sz w:val="24"/>
                <w:szCs w:val="24"/>
              </w:rPr>
              <w:t xml:space="preserve">медный)   </w:t>
            </w:r>
            <w:proofErr w:type="gramEnd"/>
            <w:r>
              <w:rPr>
                <w:iCs/>
                <w:sz w:val="24"/>
                <w:szCs w:val="24"/>
              </w:rPr>
              <w:t xml:space="preserve"> ГОСТ 24334-2020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73"/>
        <w:gridCol w:w="430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Комплект зеркал ВАЗ 2191, Гранта и т.д.                   арт.2191-8201050(51)001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поверхности корпуса и зеркала.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Крышка расширительного бачка лада приора арт.2108-1311065-01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Крепление руля 22/28 мм, с </w:t>
            </w:r>
            <w:proofErr w:type="spellStart"/>
            <w:r>
              <w:rPr>
                <w:iCs/>
                <w:sz w:val="24"/>
                <w:szCs w:val="24"/>
              </w:rPr>
              <w:t>выно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</w:rPr>
              <w:t xml:space="preserve">ом 22 мм. Цвет черный. Арт. </w:t>
            </w:r>
            <w:r>
              <w:rPr>
                <w:iCs/>
                <w:sz w:val="24"/>
                <w:szCs w:val="24"/>
                <w:lang w:val="en-US"/>
              </w:rPr>
              <w:t>MG 00107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22,  28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302"/>
        </w:tabs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Люк технологический белый </w:t>
            </w:r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 xml:space="preserve">250 мм для лодки </w:t>
            </w:r>
            <w:r>
              <w:rPr>
                <w:iCs/>
                <w:sz w:val="24"/>
                <w:szCs w:val="24"/>
                <w:lang w:val="en-US"/>
              </w:rPr>
              <w:t>ABS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плас</w:t>
            </w:r>
            <w:proofErr w:type="spellEnd"/>
            <w:r>
              <w:rPr>
                <w:iCs/>
                <w:sz w:val="24"/>
                <w:szCs w:val="24"/>
              </w:rPr>
              <w:t>-тик</w:t>
            </w:r>
            <w:proofErr w:type="gramEnd"/>
            <w:r>
              <w:rPr>
                <w:iCs/>
                <w:sz w:val="24"/>
                <w:szCs w:val="24"/>
              </w:rPr>
              <w:t xml:space="preserve">. Модель </w:t>
            </w:r>
            <w:r>
              <w:rPr>
                <w:iCs/>
                <w:sz w:val="24"/>
                <w:szCs w:val="24"/>
                <w:lang w:val="en-US"/>
              </w:rPr>
              <w:t>SFRH</w:t>
            </w:r>
            <w:r>
              <w:rPr>
                <w:iCs/>
                <w:sz w:val="24"/>
                <w:szCs w:val="24"/>
              </w:rPr>
              <w:t>1-008--01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повреждений упаковки.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Многофункциональный </w:t>
            </w:r>
            <w:r>
              <w:rPr>
                <w:iCs/>
                <w:sz w:val="24"/>
                <w:szCs w:val="24"/>
                <w:lang w:val="en-US"/>
              </w:rPr>
              <w:t>GPS</w:t>
            </w:r>
            <w:r>
              <w:rPr>
                <w:iCs/>
                <w:sz w:val="24"/>
                <w:szCs w:val="24"/>
              </w:rPr>
              <w:t xml:space="preserve"> спидометр электронный для гидроцикла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повреждений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выступающих проводов.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Магнитола для катера </w:t>
            </w:r>
            <w:r>
              <w:rPr>
                <w:iCs/>
                <w:sz w:val="24"/>
                <w:szCs w:val="24"/>
                <w:lang w:val="en-US"/>
              </w:rPr>
              <w:t>ACV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AMR</w:t>
            </w:r>
            <w:r>
              <w:rPr>
                <w:iCs/>
                <w:sz w:val="24"/>
                <w:szCs w:val="24"/>
              </w:rPr>
              <w:t xml:space="preserve">-801 </w:t>
            </w:r>
            <w:r>
              <w:rPr>
                <w:iCs/>
                <w:sz w:val="24"/>
                <w:szCs w:val="24"/>
                <w:lang w:val="en-US"/>
              </w:rPr>
              <w:t>RW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Масляный фильтр </w:t>
            </w:r>
            <w:r>
              <w:rPr>
                <w:iCs/>
                <w:sz w:val="24"/>
                <w:szCs w:val="24"/>
                <w:lang w:val="en-US"/>
              </w:rPr>
              <w:t xml:space="preserve">OP </w:t>
            </w:r>
            <w:r>
              <w:rPr>
                <w:iCs/>
                <w:sz w:val="24"/>
                <w:szCs w:val="24"/>
              </w:rPr>
              <w:t>520/1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404"/>
        <w:gridCol w:w="1559"/>
        <w:gridCol w:w="125"/>
        <w:gridCol w:w="442"/>
        <w:gridCol w:w="569"/>
        <w:gridCol w:w="423"/>
        <w:gridCol w:w="567"/>
        <w:gridCol w:w="567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0"/>
                <w:tab w:val="left" w:pos="6132"/>
              </w:tabs>
              <w:ind w:right="-243"/>
            </w:pPr>
            <w:proofErr w:type="spellStart"/>
            <w:r>
              <w:rPr>
                <w:iCs/>
                <w:sz w:val="24"/>
                <w:szCs w:val="24"/>
              </w:rPr>
              <w:t>Молдинг</w:t>
            </w:r>
            <w:proofErr w:type="spellEnd"/>
            <w:r>
              <w:rPr>
                <w:iCs/>
                <w:sz w:val="24"/>
                <w:szCs w:val="24"/>
              </w:rPr>
              <w:t xml:space="preserve"> 6х10 мм, стальной каркас, защита кромки дверей автомобиля     с металлической вставкой, белая  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ind w:left="142" w:right="-243"/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68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68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 </w:t>
            </w:r>
            <w:proofErr w:type="spellStart"/>
            <w:r>
              <w:rPr>
                <w:sz w:val="26"/>
                <w:szCs w:val="26"/>
              </w:rPr>
              <w:t>молдинга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0752</w:t>
      </w:r>
      <w:r>
        <w:t>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Маннол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CLASSIC</w:t>
            </w:r>
            <w:r>
              <w:rPr>
                <w:iCs/>
                <w:sz w:val="24"/>
                <w:szCs w:val="24"/>
              </w:rPr>
              <w:t xml:space="preserve"> 10</w:t>
            </w: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40 1л Масло моторное п/синтетическое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Мото</w:t>
            </w:r>
            <w:proofErr w:type="spellEnd"/>
            <w:r>
              <w:rPr>
                <w:iCs/>
                <w:sz w:val="24"/>
                <w:szCs w:val="24"/>
              </w:rPr>
              <w:t xml:space="preserve"> аккумулятор стартерный </w:t>
            </w:r>
            <w:r>
              <w:rPr>
                <w:iCs/>
                <w:sz w:val="24"/>
                <w:szCs w:val="24"/>
                <w:lang w:val="en-US"/>
              </w:rPr>
              <w:t>DELTA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CT</w:t>
            </w:r>
            <w:r>
              <w:rPr>
                <w:iCs/>
                <w:sz w:val="24"/>
                <w:szCs w:val="24"/>
              </w:rPr>
              <w:t xml:space="preserve"> 1230 12В 30 </w:t>
            </w:r>
            <w:proofErr w:type="spellStart"/>
            <w:r>
              <w:rPr>
                <w:iCs/>
                <w:sz w:val="24"/>
                <w:szCs w:val="24"/>
              </w:rPr>
              <w:t>Ач</w:t>
            </w:r>
            <w:proofErr w:type="spellEnd"/>
            <w:r>
              <w:rPr>
                <w:iCs/>
                <w:sz w:val="24"/>
                <w:szCs w:val="24"/>
              </w:rPr>
              <w:t xml:space="preserve"> прямая полярность 300</w:t>
            </w:r>
            <w:proofErr w:type="gramStart"/>
            <w:r>
              <w:rPr>
                <w:iCs/>
                <w:sz w:val="24"/>
                <w:szCs w:val="24"/>
              </w:rPr>
              <w:t>А,</w:t>
            </w:r>
            <w:r>
              <w:rPr>
                <w:iCs/>
                <w:sz w:val="24"/>
                <w:szCs w:val="24"/>
                <w:lang w:val="en-US"/>
              </w:rPr>
              <w:t>AGM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 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558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Наконечник троса газ-реверса (аналог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Ultrafl</w:t>
            </w:r>
            <w:r>
              <w:rPr>
                <w:iCs/>
                <w:sz w:val="24"/>
                <w:szCs w:val="24"/>
              </w:rPr>
              <w:t>ех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L</w:t>
            </w:r>
            <w:r>
              <w:rPr>
                <w:iCs/>
                <w:sz w:val="24"/>
                <w:szCs w:val="24"/>
              </w:rPr>
              <w:t xml:space="preserve">.7). Материал -нержавеющая сталь </w:t>
            </w:r>
            <w:r>
              <w:rPr>
                <w:iCs/>
                <w:sz w:val="24"/>
                <w:szCs w:val="24"/>
                <w:lang w:val="en-US"/>
              </w:rPr>
              <w:t>AISI 304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приводного ГАЗЕЛЬ УМЗ-4216-17/УМЗ-А274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EvoT</w:t>
            </w:r>
            <w:proofErr w:type="spellEnd"/>
            <w:r>
              <w:rPr>
                <w:iCs/>
                <w:sz w:val="24"/>
                <w:szCs w:val="24"/>
              </w:rPr>
              <w:t>е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iCs/>
                <w:sz w:val="24"/>
                <w:szCs w:val="24"/>
              </w:rPr>
              <w:t xml:space="preserve"> 2»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троса тормоза М10х17 мм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Патрубок компенсирующий от воздушного фильтра к ДМРВ УАЗ-2206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4091 арт. 228373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11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411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Патрубок силиконовый радиатора верхний КАМАЗ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  <w:gridCol w:w="1630"/>
        <w:gridCol w:w="1641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641" w:type="dxa"/>
            <w:gridSpan w:val="2"/>
            <w:shd w:val="clear" w:color="auto" w:fill="auto"/>
            <w:tcMar>
              <w:left w:w="10" w:type="dxa"/>
              <w:right w:w="1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  <w:tcMar>
              <w:left w:w="10" w:type="dxa"/>
              <w:right w:w="10" w:type="dxa"/>
            </w:tcMar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4923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Патрубок радиатора верх. 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Газ- 3308,3309 арт.33081-130301 ОРП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К 03</w:t>
            </w:r>
            <w:r>
              <w:rPr>
                <w:szCs w:val="28"/>
              </w:rPr>
              <w:t>-2024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Помпа автоматическая 750г/час. Помпа трюмная, насос осуши-тельный, электронасос 12вольт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вввольтвольт</w:t>
            </w:r>
            <w:proofErr w:type="spellEnd"/>
            <w:r>
              <w:rPr>
                <w:iCs/>
                <w:sz w:val="24"/>
                <w:szCs w:val="24"/>
              </w:rPr>
              <w:t xml:space="preserve">.   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Поручень (ручка двери) Газель. н/о (цвет желтый)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Поручень (ручка двери) Газель. с/о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Педаль газа КДБА. 453621.016 арт.316300-1108150-10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385"/>
        <w:gridCol w:w="580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Пробка блока цилиндров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ЗМЗ 406,409 КГ 1/4" (масляной магистрали, металл)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254"/>
        <w:gridCol w:w="741"/>
        <w:gridCol w:w="1169"/>
        <w:gridCol w:w="238"/>
        <w:gridCol w:w="650"/>
        <w:gridCol w:w="888"/>
        <w:gridCol w:w="550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Привальный брус (</w:t>
            </w:r>
            <w:proofErr w:type="spellStart"/>
            <w:r>
              <w:rPr>
                <w:iCs/>
                <w:sz w:val="24"/>
                <w:szCs w:val="24"/>
              </w:rPr>
              <w:t>прилавник</w:t>
            </w:r>
            <w:proofErr w:type="spellEnd"/>
            <w:r>
              <w:rPr>
                <w:iCs/>
                <w:sz w:val="24"/>
                <w:szCs w:val="24"/>
              </w:rPr>
              <w:t>) бортовая накладка для лодок и катеров (овальный) (14х28) мм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24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14,  28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Радиатор масляный </w:t>
            </w:r>
            <w:r>
              <w:rPr>
                <w:iCs/>
                <w:sz w:val="24"/>
                <w:szCs w:val="24"/>
                <w:lang w:val="en-US"/>
              </w:rPr>
              <w:t>Audi</w:t>
            </w:r>
            <w:r>
              <w:rPr>
                <w:iCs/>
                <w:sz w:val="24"/>
                <w:szCs w:val="24"/>
              </w:rPr>
              <w:t xml:space="preserve"> АЗ, </w:t>
            </w:r>
            <w:r>
              <w:rPr>
                <w:iCs/>
                <w:sz w:val="24"/>
                <w:szCs w:val="24"/>
                <w:lang w:val="en-US"/>
              </w:rPr>
              <w:t>Skoda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Octavia</w:t>
            </w:r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  <w:lang w:val="en-US"/>
              </w:rPr>
              <w:t>VW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Colf</w:t>
            </w:r>
            <w:proofErr w:type="spellEnd"/>
            <w:r>
              <w:rPr>
                <w:iCs/>
                <w:sz w:val="24"/>
                <w:szCs w:val="24"/>
              </w:rPr>
              <w:t>/</w:t>
            </w:r>
            <w:r>
              <w:rPr>
                <w:iCs/>
                <w:sz w:val="24"/>
                <w:szCs w:val="24"/>
                <w:lang w:val="en-US"/>
              </w:rPr>
              <w:t>Polo</w:t>
            </w:r>
            <w:r>
              <w:rPr>
                <w:iCs/>
                <w:sz w:val="24"/>
                <w:szCs w:val="24"/>
              </w:rPr>
              <w:t xml:space="preserve"> арт.001933.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20" w:type="dxa"/>
        <w:tblLayout w:type="fixed"/>
        <w:tblLook w:val="0000" w:firstRow="0" w:lastRow="0" w:firstColumn="0" w:lastColumn="0" w:noHBand="0" w:noVBand="0"/>
      </w:tblPr>
      <w:tblGrid>
        <w:gridCol w:w="30"/>
        <w:gridCol w:w="187"/>
        <w:gridCol w:w="618"/>
        <w:gridCol w:w="199"/>
        <w:gridCol w:w="589"/>
        <w:gridCol w:w="585"/>
        <w:gridCol w:w="52"/>
        <w:gridCol w:w="1146"/>
        <w:gridCol w:w="146"/>
        <w:gridCol w:w="765"/>
        <w:gridCol w:w="426"/>
        <w:gridCol w:w="866"/>
        <w:gridCol w:w="233"/>
        <w:gridCol w:w="352"/>
        <w:gridCol w:w="510"/>
        <w:gridCol w:w="97"/>
        <w:gridCol w:w="353"/>
        <w:gridCol w:w="389"/>
        <w:gridCol w:w="599"/>
        <w:gridCol w:w="1169"/>
        <w:gridCol w:w="238"/>
        <w:gridCol w:w="650"/>
        <w:gridCol w:w="1313"/>
        <w:gridCol w:w="132"/>
        <w:gridCol w:w="577"/>
        <w:gridCol w:w="427"/>
        <w:gridCol w:w="423"/>
        <w:gridCol w:w="466"/>
        <w:gridCol w:w="810"/>
        <w:gridCol w:w="155"/>
        <w:gridCol w:w="796"/>
        <w:gridCol w:w="845"/>
        <w:gridCol w:w="18"/>
      </w:tblGrid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3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951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16113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60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2"/>
                <w:szCs w:val="22"/>
              </w:rPr>
            </w:pPr>
          </w:p>
        </w:tc>
        <w:tc>
          <w:tcPr>
            <w:tcW w:w="18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Разъем к бензонасосу </w:t>
            </w:r>
            <w:r>
              <w:rPr>
                <w:iCs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</w:rPr>
              <w:t>а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rgen</w:t>
            </w:r>
            <w:proofErr w:type="spellEnd"/>
            <w:r>
              <w:rPr>
                <w:iCs/>
                <w:sz w:val="24"/>
                <w:szCs w:val="24"/>
              </w:rPr>
              <w:t xml:space="preserve"> для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2108-2110 к датчику уровня топлива, с проводами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60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18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4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18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806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751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806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iCs/>
                <w:sz w:val="24"/>
                <w:szCs w:val="24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проводов.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8" w:type="dxa"/>
          <w:cantSplit/>
          <w:trHeight w:hRule="exact" w:val="510"/>
        </w:trPr>
        <w:tc>
          <w:tcPr>
            <w:tcW w:w="30" w:type="dxa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  <w:gridCol w:w="1630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45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</w:t>
            </w:r>
            <w:proofErr w:type="spellStart"/>
            <w:r>
              <w:rPr>
                <w:iCs/>
                <w:sz w:val="24"/>
                <w:szCs w:val="24"/>
              </w:rPr>
              <w:t>поликлиновой</w:t>
            </w:r>
            <w:proofErr w:type="spellEnd"/>
            <w:r>
              <w:rPr>
                <w:iCs/>
                <w:sz w:val="24"/>
                <w:szCs w:val="24"/>
              </w:rPr>
              <w:t xml:space="preserve"> 6РК720 </w:t>
            </w:r>
            <w:r>
              <w:rPr>
                <w:iCs/>
                <w:sz w:val="24"/>
                <w:szCs w:val="24"/>
                <w:lang w:val="en-US"/>
              </w:rPr>
              <w:t>Porsche</w:t>
            </w:r>
            <w:r>
              <w:rPr>
                <w:iCs/>
                <w:sz w:val="24"/>
                <w:szCs w:val="24"/>
              </w:rPr>
              <w:t xml:space="preserve"> 944 2.5/Т/3.0 81-95 арт.022994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  <w:gridCol w:w="1630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46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приводной </w:t>
            </w:r>
            <w:proofErr w:type="spellStart"/>
            <w:r>
              <w:rPr>
                <w:iCs/>
                <w:sz w:val="24"/>
                <w:szCs w:val="24"/>
              </w:rPr>
              <w:t>поликлино</w:t>
            </w:r>
            <w:proofErr w:type="spellEnd"/>
            <w:r>
              <w:rPr>
                <w:iCs/>
                <w:sz w:val="24"/>
                <w:szCs w:val="24"/>
              </w:rPr>
              <w:t xml:space="preserve">-вой 6РК837 </w:t>
            </w:r>
            <w:r>
              <w:rPr>
                <w:iCs/>
                <w:sz w:val="24"/>
                <w:szCs w:val="24"/>
                <w:lang w:val="en-US"/>
              </w:rPr>
              <w:t>RENAULT</w:t>
            </w:r>
            <w:r>
              <w:rPr>
                <w:iCs/>
                <w:sz w:val="24"/>
                <w:szCs w:val="24"/>
              </w:rPr>
              <w:t xml:space="preserve">        </w:t>
            </w:r>
            <w:r>
              <w:rPr>
                <w:iCs/>
                <w:sz w:val="24"/>
                <w:szCs w:val="24"/>
                <w:lang w:val="en-US"/>
              </w:rPr>
              <w:t>Logan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>12  арт.</w:t>
            </w:r>
            <w:proofErr w:type="gramEnd"/>
            <w:r>
              <w:rPr>
                <w:iCs/>
                <w:sz w:val="24"/>
                <w:szCs w:val="24"/>
              </w:rPr>
              <w:t xml:space="preserve">007315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746"/>
        <w:gridCol w:w="692"/>
        <w:gridCol w:w="584"/>
        <w:gridCol w:w="427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Руль алюминиевый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, мотоцикла. Цвет черный. арт.3290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212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Ø22, 3, 175, 75, 71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Ручка газа правая на </w:t>
            </w:r>
            <w:proofErr w:type="spellStart"/>
            <w:r>
              <w:rPr>
                <w:iCs/>
                <w:sz w:val="24"/>
                <w:szCs w:val="24"/>
              </w:rPr>
              <w:t>квадроцикл</w:t>
            </w:r>
            <w:proofErr w:type="spellEnd"/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  <w:lang w:val="en-US"/>
              </w:rPr>
              <w:t>ATV</w:t>
            </w:r>
            <w:r>
              <w:rPr>
                <w:iCs/>
                <w:sz w:val="24"/>
                <w:szCs w:val="24"/>
              </w:rPr>
              <w:t xml:space="preserve"> 250 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СТ</w:t>
      </w:r>
      <w:r>
        <w:t>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888"/>
        <w:gridCol w:w="550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Рым-болт </w:t>
            </w:r>
            <w:r>
              <w:rPr>
                <w:iCs/>
                <w:sz w:val="24"/>
                <w:szCs w:val="24"/>
                <w:lang w:val="en-US"/>
              </w:rPr>
              <w:t>U</w:t>
            </w:r>
            <w:r>
              <w:rPr>
                <w:iCs/>
                <w:sz w:val="24"/>
                <w:szCs w:val="24"/>
              </w:rPr>
              <w:t xml:space="preserve">-образный, буксировочный. Нержавеющая сталь </w:t>
            </w:r>
            <w:r>
              <w:rPr>
                <w:iCs/>
                <w:sz w:val="24"/>
                <w:szCs w:val="24"/>
                <w:lang w:val="en-US"/>
              </w:rPr>
              <w:t>SF00531-5</w:t>
            </w:r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8, 110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616"/>
        <w:gridCol w:w="192"/>
        <w:gridCol w:w="593"/>
        <w:gridCol w:w="583"/>
        <w:gridCol w:w="46"/>
        <w:gridCol w:w="1143"/>
        <w:gridCol w:w="152"/>
        <w:gridCol w:w="757"/>
        <w:gridCol w:w="431"/>
        <w:gridCol w:w="863"/>
        <w:gridCol w:w="101"/>
        <w:gridCol w:w="7"/>
        <w:gridCol w:w="475"/>
        <w:gridCol w:w="503"/>
        <w:gridCol w:w="103"/>
        <w:gridCol w:w="346"/>
        <w:gridCol w:w="111"/>
        <w:gridCol w:w="62"/>
        <w:gridCol w:w="818"/>
        <w:gridCol w:w="1165"/>
        <w:gridCol w:w="237"/>
        <w:gridCol w:w="648"/>
        <w:gridCol w:w="1025"/>
        <w:gridCol w:w="62"/>
        <w:gridCol w:w="347"/>
        <w:gridCol w:w="328"/>
        <w:gridCol w:w="678"/>
        <w:gridCol w:w="422"/>
        <w:gridCol w:w="62"/>
        <w:gridCol w:w="503"/>
        <w:gridCol w:w="745"/>
        <w:gridCol w:w="116"/>
        <w:gridCol w:w="62"/>
        <w:gridCol w:w="731"/>
        <w:gridCol w:w="842"/>
        <w:gridCol w:w="12"/>
        <w:gridCol w:w="51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0" w:type="dxa"/>
            <w:gridSpan w:val="6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24" w:type="dxa"/>
            <w:gridSpan w:val="11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01" w:type="dxa"/>
            <w:gridSpan w:val="11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29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6" w:type="dxa"/>
            <w:gridSpan w:val="20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29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6" w:type="dxa"/>
            <w:gridSpan w:val="20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27" w:type="dxa"/>
            <w:gridSpan w:val="22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4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50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098" w:type="dxa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27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в сборе тройник арт. 1118-1104410-30</w:t>
            </w:r>
          </w:p>
        </w:tc>
        <w:tc>
          <w:tcPr>
            <w:tcW w:w="2496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27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96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27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96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45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5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3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707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5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3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7" w:type="dxa"/>
          <w:cantSplit/>
          <w:trHeight w:hRule="exact" w:val="510"/>
        </w:trPr>
        <w:tc>
          <w:tcPr>
            <w:tcW w:w="83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98" w:type="dxa"/>
            <w:gridSpan w:val="2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4" w:type="dxa"/>
            <w:gridSpan w:val="6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1118-1104410-20 в сборе прямой (материал – пластик)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Топливный бак ГАЗ – 2217 пластиковый, 80 л. 22174-110100620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1.Паспорт. Сертификат.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Трос газ – реверс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Pretech</w:t>
            </w:r>
            <w:proofErr w:type="spellEnd"/>
            <w:r>
              <w:rPr>
                <w:iCs/>
                <w:sz w:val="24"/>
                <w:szCs w:val="24"/>
              </w:rPr>
              <w:t xml:space="preserve">, 16 фу-  </w:t>
            </w:r>
            <w:proofErr w:type="spellStart"/>
            <w:r>
              <w:rPr>
                <w:iCs/>
                <w:sz w:val="24"/>
                <w:szCs w:val="24"/>
              </w:rPr>
              <w:t>тов</w:t>
            </w:r>
            <w:proofErr w:type="spellEnd"/>
            <w:r>
              <w:rPr>
                <w:iCs/>
                <w:sz w:val="24"/>
                <w:szCs w:val="24"/>
              </w:rPr>
              <w:t xml:space="preserve"> 4,88 м, аналог С2-16, С8-16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Трос газа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TTR</w:t>
            </w:r>
            <w:r>
              <w:rPr>
                <w:iCs/>
                <w:sz w:val="24"/>
                <w:szCs w:val="24"/>
              </w:rPr>
              <w:t>125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Арт.45763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800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</w:rPr>
      </w:pP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Тройник соединительный     шланга Ø16х16х16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металличе-ский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(арт. 937251211)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Трубка вентиляции картера с обратным клапаном ЗМЗ-409.10 ЕВРО-4   арт. 40904.1014020.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Универсальный переключатель для запуска двигателя арт.0333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Универсальный тросик дроссельной заслонки для </w:t>
            </w:r>
            <w:proofErr w:type="gramStart"/>
            <w:r>
              <w:rPr>
                <w:iCs/>
                <w:sz w:val="24"/>
                <w:szCs w:val="24"/>
              </w:rPr>
              <w:t>мотоцикла  арт.</w:t>
            </w:r>
            <w:proofErr w:type="gramEnd"/>
            <w:r>
              <w:rPr>
                <w:iCs/>
                <w:sz w:val="24"/>
                <w:szCs w:val="24"/>
              </w:rPr>
              <w:t>067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«Е»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Cyclon</w:t>
            </w:r>
            <w:proofErr w:type="spellEnd"/>
            <w:r>
              <w:rPr>
                <w:iCs/>
                <w:sz w:val="24"/>
                <w:szCs w:val="24"/>
              </w:rPr>
              <w:t>» белый 18322/7047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>»  белый</w:t>
            </w:r>
            <w:proofErr w:type="gramEnd"/>
            <w:r>
              <w:rPr>
                <w:iCs/>
                <w:sz w:val="24"/>
                <w:szCs w:val="24"/>
              </w:rPr>
              <w:t xml:space="preserve"> «ТИТАН»   51937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ОТК 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7, 5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Фиксатор замка двери (скоба) ВАЗ - 11811180-6105208 (ДААЗ)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Работоспособность.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масляный </w:t>
            </w:r>
            <w:r>
              <w:rPr>
                <w:iCs/>
                <w:sz w:val="24"/>
                <w:szCs w:val="24"/>
                <w:lang w:val="en-US"/>
              </w:rPr>
              <w:t>Ford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Sierra</w:t>
            </w:r>
            <w:r>
              <w:rPr>
                <w:iCs/>
                <w:sz w:val="24"/>
                <w:szCs w:val="24"/>
              </w:rPr>
              <w:t xml:space="preserve">     87-93,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110/111/112 00 арт.032155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топливный </w:t>
            </w:r>
            <w:r>
              <w:rPr>
                <w:iCs/>
                <w:sz w:val="24"/>
                <w:szCs w:val="24"/>
                <w:lang w:val="en-US"/>
              </w:rPr>
              <w:t>ST342</w:t>
            </w:r>
            <w:r>
              <w:rPr>
                <w:iCs/>
                <w:sz w:val="24"/>
                <w:szCs w:val="24"/>
              </w:rPr>
              <w:t xml:space="preserve">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червячный 32-50 мм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40-60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СТО 07521831</w:t>
      </w:r>
      <w:r>
        <w:t>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60-80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10-16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12-20 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(12-22 мм)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16-25 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(14-27мм)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силовой мини 15-17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 w:rsidRPr="003A7960">
              <w:rPr>
                <w:iCs/>
                <w:sz w:val="24"/>
                <w:szCs w:val="24"/>
              </w:rPr>
              <w:t>2</w:t>
            </w:r>
            <w:r>
              <w:rPr>
                <w:iCs/>
                <w:sz w:val="24"/>
                <w:szCs w:val="24"/>
              </w:rPr>
              <w:t>, нержавеющая сталь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силовой мини 13-15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2, нержавеющая сталь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Шарнирная головка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 xml:space="preserve"> 08 Т/К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</w:t>
            </w:r>
            <w:r w:rsidRPr="003A7960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>08 Т/К1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Шланг 4322-1109429 воздуховода ЯМЗ гофра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-60"/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Топливный шланг Ø8 мм   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7840-2016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1.Сертификат, паспорт.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112"/>
        <w:gridCol w:w="883"/>
        <w:gridCol w:w="1169"/>
        <w:gridCol w:w="238"/>
        <w:gridCol w:w="650"/>
        <w:gridCol w:w="888"/>
        <w:gridCol w:w="550"/>
        <w:gridCol w:w="17"/>
        <w:gridCol w:w="994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Ø8мм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ГОСТ 10362-2017(8х15мм;6,3атм.)  </w:t>
            </w:r>
            <w:proofErr w:type="gramStart"/>
            <w:r>
              <w:rPr>
                <w:iCs/>
                <w:sz w:val="24"/>
                <w:szCs w:val="24"/>
              </w:rPr>
              <w:t xml:space="preserve">ГОСТ 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proofErr w:type="gramEnd"/>
            <w:r>
              <w:rPr>
                <w:iCs/>
                <w:sz w:val="24"/>
                <w:szCs w:val="24"/>
              </w:rPr>
              <w:t xml:space="preserve"> 7840-2016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Ø8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Ø10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12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16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Шланг «НВС-У» напорно-всасывающий 19 мм, 7 атм.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Чека безопасности аварийной остановки двигателя с кнопкой. Красная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генератора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арт.42161029010-01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Прокладка дросселя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арт.409-1148015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Прокладка коллектора впускного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арт.406.1008080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Прокладка коллектора    выпускного ЗМЗ-409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арт.40624.1008027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воздушный закрытый    </w:t>
            </w:r>
            <w:r>
              <w:rPr>
                <w:iCs/>
                <w:sz w:val="24"/>
                <w:szCs w:val="24"/>
                <w:lang w:val="en-US"/>
              </w:rPr>
              <w:t>Super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Power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арт.04-</w:t>
            </w:r>
            <w:r w:rsidRPr="003A7960">
              <w:rPr>
                <w:iCs/>
                <w:sz w:val="24"/>
                <w:szCs w:val="24"/>
              </w:rPr>
              <w:t>00000546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левая опоры двигателя    в сборе ВАЗ 2110-2112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правая опоры двигателя    в сборе ВАЗ 2110-2112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617"/>
        <w:gridCol w:w="192"/>
        <w:gridCol w:w="595"/>
        <w:gridCol w:w="629"/>
        <w:gridCol w:w="1144"/>
        <w:gridCol w:w="198"/>
        <w:gridCol w:w="712"/>
        <w:gridCol w:w="477"/>
        <w:gridCol w:w="865"/>
        <w:gridCol w:w="470"/>
        <w:gridCol w:w="114"/>
        <w:gridCol w:w="457"/>
        <w:gridCol w:w="149"/>
        <w:gridCol w:w="300"/>
        <w:gridCol w:w="112"/>
        <w:gridCol w:w="926"/>
        <w:gridCol w:w="1167"/>
        <w:gridCol w:w="193"/>
        <w:gridCol w:w="694"/>
        <w:gridCol w:w="1266"/>
        <w:gridCol w:w="125"/>
        <w:gridCol w:w="461"/>
        <w:gridCol w:w="548"/>
        <w:gridCol w:w="422"/>
        <w:gridCol w:w="753"/>
        <w:gridCol w:w="545"/>
        <w:gridCol w:w="131"/>
        <w:gridCol w:w="795"/>
        <w:gridCol w:w="854"/>
        <w:gridCol w:w="34"/>
      </w:tblGrid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3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32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09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2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92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2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92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40" w:type="dxa"/>
            <w:gridSpan w:val="19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89</w:t>
            </w:r>
          </w:p>
        </w:tc>
      </w:tr>
      <w:tr w:rsidR="003A7960">
        <w:trPr>
          <w:cantSplit/>
          <w:trHeight w:hRule="exact" w:val="283"/>
        </w:trPr>
        <w:tc>
          <w:tcPr>
            <w:tcW w:w="16168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7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Ролик натяжной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арт.4090-51-1308080-01 </w:t>
            </w:r>
          </w:p>
        </w:tc>
        <w:tc>
          <w:tcPr>
            <w:tcW w:w="2359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7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5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7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5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54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4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8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06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4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6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679"/>
        <w:gridCol w:w="316"/>
        <w:gridCol w:w="1169"/>
        <w:gridCol w:w="238"/>
        <w:gridCol w:w="650"/>
        <w:gridCol w:w="1171"/>
        <w:gridCol w:w="267"/>
        <w:gridCol w:w="158"/>
        <w:gridCol w:w="853"/>
        <w:gridCol w:w="423"/>
        <w:gridCol w:w="709"/>
        <w:gridCol w:w="425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321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Подшипник 106 ГОСТ 8338-2022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42"/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паспорту завода-изготовителя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раковины, риски, забоины на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внутреннем и наружном кольце, на торцах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7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подшипника;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подшипник не должен иметь коррозии;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51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подшипник должен легко вращаться, без </w:t>
            </w:r>
            <w:proofErr w:type="spellStart"/>
            <w:r>
              <w:rPr>
                <w:sz w:val="26"/>
                <w:szCs w:val="26"/>
              </w:rPr>
              <w:t>заеда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4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ния</w:t>
            </w:r>
            <w:proofErr w:type="spellEnd"/>
            <w:r>
              <w:rPr>
                <w:sz w:val="26"/>
                <w:szCs w:val="26"/>
              </w:rPr>
              <w:t>, путем вращения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42"/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4.Диаметр отверстия внутреннего кольца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5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2-5 шт.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подшипника: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8338-2022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 партии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  <w:lang w:val="en-US"/>
              </w:rPr>
              <w:t xml:space="preserve">d=30  </w:t>
            </w:r>
            <w:r>
              <w:rPr>
                <w:b/>
                <w:sz w:val="26"/>
                <w:szCs w:val="26"/>
              </w:rPr>
              <w:t>мм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709"/>
        <w:gridCol w:w="425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Кнопка с фиксацией зажигания –мотоцикла, </w:t>
            </w:r>
            <w:proofErr w:type="spellStart"/>
            <w:r>
              <w:rPr>
                <w:iCs/>
                <w:sz w:val="24"/>
                <w:szCs w:val="24"/>
              </w:rPr>
              <w:t>квадроцикла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пластиковый (5х500) мм, черный. Материал - нейлон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пластиковый.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 Материал - нейлон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металлический червячный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</w:rPr>
              <w:t>2-22) мм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 М6-6</w:t>
            </w: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х16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7805-70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r>
        <w:t xml:space="preserve"> </w:t>
      </w: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 w:rsidRPr="003A7960">
              <w:rPr>
                <w:iCs/>
                <w:sz w:val="24"/>
                <w:szCs w:val="24"/>
                <w:highlight w:val="green"/>
              </w:rPr>
              <w:t>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</w:pPr>
            <w:r>
              <w:rPr>
                <w:sz w:val="26"/>
                <w:szCs w:val="26"/>
              </w:rPr>
              <w:t>ГГОСТ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х18.12Х18Н9Т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 w:rsidRPr="003A7960">
              <w:rPr>
                <w:iCs/>
                <w:sz w:val="24"/>
                <w:szCs w:val="24"/>
                <w:highlight w:val="green"/>
              </w:rPr>
              <w:t>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679"/>
        <w:gridCol w:w="316"/>
        <w:gridCol w:w="1169"/>
        <w:gridCol w:w="238"/>
        <w:gridCol w:w="650"/>
        <w:gridCol w:w="1171"/>
        <w:gridCol w:w="267"/>
        <w:gridCol w:w="158"/>
        <w:gridCol w:w="853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Болт с шестигранной головкой с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фланцем ГОСТ Р 55739-2013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х25-А4-70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425"/>
            </w:pPr>
            <w:r>
              <w:rPr>
                <w:sz w:val="26"/>
                <w:szCs w:val="26"/>
              </w:rPr>
              <w:t>ГОСТ Р55739-2013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х50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Таблица1, 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sz w:val="26"/>
                <w:szCs w:val="26"/>
              </w:rPr>
              <w:t>ГОСТ 7805-70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sz w:val="24"/>
        </w:rPr>
      </w:pPr>
      <w: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21"/>
        <w:gridCol w:w="194"/>
        <w:gridCol w:w="598"/>
        <w:gridCol w:w="588"/>
        <w:gridCol w:w="46"/>
        <w:gridCol w:w="1151"/>
        <w:gridCol w:w="153"/>
        <w:gridCol w:w="762"/>
        <w:gridCol w:w="435"/>
        <w:gridCol w:w="793"/>
        <w:gridCol w:w="77"/>
        <w:gridCol w:w="588"/>
        <w:gridCol w:w="505"/>
        <w:gridCol w:w="105"/>
        <w:gridCol w:w="347"/>
        <w:gridCol w:w="1000"/>
        <w:gridCol w:w="72"/>
        <w:gridCol w:w="1102"/>
        <w:gridCol w:w="238"/>
        <w:gridCol w:w="654"/>
        <w:gridCol w:w="1445"/>
        <w:gridCol w:w="104"/>
        <w:gridCol w:w="426"/>
        <w:gridCol w:w="484"/>
        <w:gridCol w:w="508"/>
        <w:gridCol w:w="773"/>
        <w:gridCol w:w="503"/>
        <w:gridCol w:w="141"/>
        <w:gridCol w:w="737"/>
        <w:gridCol w:w="850"/>
        <w:gridCol w:w="13"/>
      </w:tblGrid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98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63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39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0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0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4"/>
        </w:trPr>
        <w:tc>
          <w:tcPr>
            <w:tcW w:w="959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11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6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4"/>
        </w:trPr>
        <w:tc>
          <w:tcPr>
            <w:tcW w:w="16224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61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х70-А4-70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23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61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3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5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3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810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8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81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40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2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5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81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4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40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8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7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3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6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7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3"/>
            </w:pPr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3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3" w:type="dxa"/>
          <w:cantSplit/>
          <w:trHeight w:hRule="exact" w:val="512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300"/>
        <w:gridCol w:w="711"/>
        <w:gridCol w:w="423"/>
        <w:gridCol w:w="992"/>
        <w:gridCol w:w="284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Болт с шестигранной головкой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х70.12Х18Н9Т ГОСТ 7798-70</w:t>
            </w:r>
          </w:p>
        </w:tc>
        <w:tc>
          <w:tcPr>
            <w:tcW w:w="208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283"/>
        <w:gridCol w:w="668"/>
        <w:gridCol w:w="856"/>
        <w:gridCol w:w="170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106</w:t>
            </w:r>
          </w:p>
        </w:tc>
      </w:tr>
      <w:tr w:rsidR="003A7960">
        <w:trPr>
          <w:cantSplit/>
          <w:trHeight w:hRule="exact" w:val="283"/>
        </w:trPr>
        <w:tc>
          <w:tcPr>
            <w:tcW w:w="16338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09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3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84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589"/>
        <w:gridCol w:w="7"/>
        <w:gridCol w:w="142"/>
        <w:gridCol w:w="852"/>
        <w:gridCol w:w="423"/>
        <w:gridCol w:w="851"/>
        <w:gridCol w:w="284"/>
        <w:gridCol w:w="296"/>
        <w:gridCol w:w="796"/>
        <w:gridCol w:w="845"/>
        <w:gridCol w:w="11"/>
        <w:gridCol w:w="10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5091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1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2"/>
          <w:wAfter w:w="1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2"/>
          <w:wAfter w:w="1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24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107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16291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х55-6.8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7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64"/>
        <w:gridCol w:w="146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283"/>
        <w:gridCol w:w="809"/>
        <w:gridCol w:w="856"/>
        <w:gridCol w:w="36"/>
        <w:gridCol w:w="1594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658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338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09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hanging="141"/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284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r>
              <w:rPr>
                <w:sz w:val="26"/>
                <w:szCs w:val="26"/>
              </w:rPr>
              <w:t>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25"/>
        </w:trPr>
        <w:tc>
          <w:tcPr>
            <w:tcW w:w="888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Cs w:val="28"/>
              </w:rPr>
              <w:t xml:space="preserve">ПВК                                                                                                               </w:t>
            </w:r>
          </w:p>
        </w:tc>
        <w:tc>
          <w:tcPr>
            <w:tcW w:w="11056" w:type="dxa"/>
            <w:gridSpan w:val="2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8" w:right="454" w:bottom="181" w:left="284" w:header="720" w:footer="720" w:gutter="0"/>
          <w:cols w:space="720"/>
          <w:docGrid w:linePitch="360"/>
        </w:sect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\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left="-105"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с шестигранной головкой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left="-105"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х110-6.8-А4-70-А  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931,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  <w:lang w:val="en-US"/>
              </w:rPr>
              <w:t>DIN931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933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725F32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proofErr w:type="spellStart"/>
            <w:r w:rsidRPr="00725F32"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 w:rsidRPr="00725F32">
              <w:rPr>
                <w:iCs/>
                <w:sz w:val="24"/>
                <w:szCs w:val="24"/>
                <w:highlight w:val="green"/>
              </w:rPr>
              <w:t xml:space="preserve"> с пресс-шайбой 4,8х28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725F3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725F32">
              <w:rPr>
                <w:iCs/>
                <w:sz w:val="24"/>
                <w:szCs w:val="24"/>
                <w:highlight w:val="green"/>
              </w:rPr>
              <w:t xml:space="preserve"> 7504 К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 К: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4,8;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 К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х6.56.12Х18Н9    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ГОСТ 1491-80               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84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1491-80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84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610"/>
        <w:gridCol w:w="188"/>
        <w:gridCol w:w="588"/>
        <w:gridCol w:w="577"/>
        <w:gridCol w:w="43"/>
        <w:gridCol w:w="1130"/>
        <w:gridCol w:w="151"/>
        <w:gridCol w:w="746"/>
        <w:gridCol w:w="427"/>
        <w:gridCol w:w="803"/>
        <w:gridCol w:w="91"/>
        <w:gridCol w:w="486"/>
        <w:gridCol w:w="495"/>
        <w:gridCol w:w="104"/>
        <w:gridCol w:w="340"/>
        <w:gridCol w:w="581"/>
        <w:gridCol w:w="698"/>
        <w:gridCol w:w="140"/>
        <w:gridCol w:w="699"/>
        <w:gridCol w:w="250"/>
        <w:gridCol w:w="2056"/>
        <w:gridCol w:w="347"/>
        <w:gridCol w:w="280"/>
        <w:gridCol w:w="370"/>
        <w:gridCol w:w="748"/>
        <w:gridCol w:w="648"/>
        <w:gridCol w:w="607"/>
        <w:gridCol w:w="141"/>
        <w:gridCol w:w="747"/>
        <w:gridCol w:w="842"/>
        <w:gridCol w:w="82"/>
        <w:gridCol w:w="7"/>
      </w:tblGrid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02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868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73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746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54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746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54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5"/>
        </w:trPr>
        <w:tc>
          <w:tcPr>
            <w:tcW w:w="9367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8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112</w:t>
            </w:r>
          </w:p>
        </w:tc>
      </w:tr>
      <w:tr w:rsidR="003A7960">
        <w:trPr>
          <w:cantSplit/>
          <w:trHeight w:hRule="exact" w:val="285"/>
        </w:trPr>
        <w:tc>
          <w:tcPr>
            <w:tcW w:w="16242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2"/>
        </w:trPr>
        <w:tc>
          <w:tcPr>
            <w:tcW w:w="22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9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rPr>
                <w:sz w:val="24"/>
                <w:szCs w:val="24"/>
              </w:rPr>
            </w:pPr>
            <w:r w:rsidRPr="005F556B">
              <w:rPr>
                <w:iCs/>
                <w:sz w:val="24"/>
                <w:szCs w:val="24"/>
                <w:highlight w:val="red"/>
              </w:rPr>
              <w:t>Винт с шестигранной головкой                 ГОСТ   Р ИСО 4017-2013 А.М5х16-12Х18Н</w:t>
            </w:r>
            <w:proofErr w:type="gramStart"/>
            <w:r w:rsidRPr="005F556B">
              <w:rPr>
                <w:iCs/>
                <w:sz w:val="24"/>
                <w:szCs w:val="24"/>
                <w:highlight w:val="red"/>
              </w:rPr>
              <w:t>9  (</w:t>
            </w:r>
            <w:proofErr w:type="gramEnd"/>
            <w:r w:rsidRPr="005F556B">
              <w:rPr>
                <w:iCs/>
                <w:sz w:val="24"/>
                <w:szCs w:val="24"/>
                <w:highlight w:val="red"/>
                <w:lang w:val="en-US"/>
              </w:rPr>
              <w:t>AISI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 302)</w:t>
            </w:r>
            <w:r w:rsidRPr="005F556B">
              <w:rPr>
                <w:sz w:val="24"/>
                <w:highlight w:val="red"/>
              </w:rPr>
              <w:t xml:space="preserve">   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или </w:t>
            </w:r>
            <w:r w:rsidRPr="005F556B">
              <w:rPr>
                <w:iCs/>
                <w:sz w:val="24"/>
                <w:szCs w:val="24"/>
                <w:highlight w:val="red"/>
                <w:lang w:val="en-US"/>
              </w:rPr>
              <w:t>DIN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 931</w:t>
            </w: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  <w:tbl>
            <w:tblPr>
              <w:tblW w:w="0" w:type="auto"/>
              <w:tblInd w:w="209" w:type="dxa"/>
              <w:tblLayout w:type="fixed"/>
              <w:tblLook w:val="0000" w:firstRow="0" w:lastRow="0" w:firstColumn="0" w:lastColumn="0" w:noHBand="0" w:noVBand="0"/>
            </w:tblPr>
            <w:tblGrid>
              <w:gridCol w:w="218"/>
              <w:gridCol w:w="610"/>
              <w:gridCol w:w="189"/>
              <w:gridCol w:w="587"/>
              <w:gridCol w:w="577"/>
              <w:gridCol w:w="44"/>
              <w:gridCol w:w="1130"/>
              <w:gridCol w:w="150"/>
              <w:gridCol w:w="747"/>
              <w:gridCol w:w="426"/>
              <w:gridCol w:w="854"/>
              <w:gridCol w:w="89"/>
              <w:gridCol w:w="488"/>
              <w:gridCol w:w="496"/>
              <w:gridCol w:w="103"/>
              <w:gridCol w:w="339"/>
              <w:gridCol w:w="111"/>
              <w:gridCol w:w="871"/>
              <w:gridCol w:w="1151"/>
              <w:gridCol w:w="234"/>
              <w:gridCol w:w="642"/>
              <w:gridCol w:w="1013"/>
              <w:gridCol w:w="404"/>
              <w:gridCol w:w="994"/>
              <w:gridCol w:w="419"/>
              <w:gridCol w:w="839"/>
              <w:gridCol w:w="572"/>
              <w:gridCol w:w="782"/>
              <w:gridCol w:w="835"/>
              <w:gridCol w:w="18"/>
            </w:tblGrid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roofErr w:type="spellStart"/>
                  <w:r>
                    <w:rPr>
                      <w:sz w:val="24"/>
                      <w:szCs w:val="24"/>
                    </w:rPr>
                    <w:t>Дубл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353" w:type="dxa"/>
                  <w:gridSpan w:val="5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              </w:t>
                  </w:r>
                </w:p>
              </w:tc>
              <w:tc>
                <w:tcPr>
                  <w:tcW w:w="4868" w:type="dxa"/>
                  <w:gridSpan w:val="9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4459" w:type="dxa"/>
                  <w:gridSpan w:val="7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roofErr w:type="spellStart"/>
                  <w:r>
                    <w:rPr>
                      <w:sz w:val="24"/>
                      <w:szCs w:val="24"/>
                    </w:rPr>
                    <w:t>Взам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795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885" w:type="dxa"/>
                  <w:gridSpan w:val="14"/>
                  <w:vMerge w:val="restart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4"/>
                      <w:szCs w:val="24"/>
                    </w:rPr>
                    <w:t>Подл.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795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885" w:type="dxa"/>
                  <w:gridSpan w:val="14"/>
                  <w:vMerge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5"/>
              </w:trPr>
              <w:tc>
                <w:tcPr>
                  <w:tcW w:w="9414" w:type="dxa"/>
                  <w:gridSpan w:val="20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r>
                    <w:rPr>
                      <w:i/>
                      <w:iCs/>
                      <w:sz w:val="22"/>
                      <w:szCs w:val="22"/>
                    </w:rPr>
                    <w:t>Гарантийный срок хранения-.  Гарантийный срок 4 года</w:t>
                  </w:r>
                </w:p>
              </w:tc>
              <w:tc>
                <w:tcPr>
                  <w:tcW w:w="3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612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pStyle w:val="Heading7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104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5"/>
              </w:trPr>
              <w:tc>
                <w:tcPr>
                  <w:tcW w:w="15914" w:type="dxa"/>
                  <w:gridSpan w:val="2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r>
                    <w:rPr>
                      <w:sz w:val="22"/>
                      <w:szCs w:val="22"/>
                    </w:rPr>
                    <w:t xml:space="preserve">Срок </w:t>
                  </w:r>
                  <w:proofErr w:type="gramStart"/>
                  <w:r>
                    <w:rPr>
                      <w:sz w:val="22"/>
                      <w:szCs w:val="22"/>
                    </w:rPr>
                    <w:t>хранения  до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перепроверки продукции (для изделий ВТ)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62"/>
              </w:trPr>
              <w:tc>
                <w:tcPr>
                  <w:tcW w:w="218" w:type="dxa"/>
                  <w:vMerge w:val="restart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69" w:type="dxa"/>
                  <w:gridSpan w:val="5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>Болт с шестигранной головкой</w:t>
                  </w:r>
                </w:p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 xml:space="preserve">ГОСТ Р ИСО 4014-2013 </w:t>
                  </w:r>
                </w:p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А.М8-6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g</w:t>
                  </w:r>
                  <w:r>
                    <w:rPr>
                      <w:iCs/>
                      <w:sz w:val="24"/>
                      <w:szCs w:val="24"/>
                    </w:rPr>
                    <w:t xml:space="preserve">х70-А4-70 или 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DIN</w:t>
                  </w:r>
                  <w:r>
                    <w:rPr>
                      <w:iCs/>
                      <w:sz w:val="24"/>
                      <w:szCs w:val="24"/>
                    </w:rPr>
                    <w:t xml:space="preserve"> 931</w:t>
                  </w:r>
                </w:p>
              </w:tc>
              <w:tc>
                <w:tcPr>
                  <w:tcW w:w="2189" w:type="dxa"/>
                  <w:gridSpan w:val="3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01-2024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62"/>
              </w:trPr>
              <w:tc>
                <w:tcPr>
                  <w:tcW w:w="218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3669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189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6"/>
              </w:trPr>
              <w:tc>
                <w:tcPr>
                  <w:tcW w:w="218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 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</w:t>
                  </w: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</w:t>
                  </w: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3669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189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812"/>
              </w:trPr>
              <w:tc>
                <w:tcPr>
                  <w:tcW w:w="7158" w:type="dxa"/>
                  <w:gridSpan w:val="17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 xml:space="preserve">Состав контролируемых параметров </w:t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продукции,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методы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t xml:space="preserve"> ее контроля</w:t>
                  </w:r>
                </w:p>
              </w:tc>
              <w:tc>
                <w:tcPr>
                  <w:tcW w:w="3911" w:type="dxa"/>
                  <w:gridSpan w:val="5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Средства измерений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 требуемые метрологические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характеристики средств измерений</w:t>
                  </w:r>
                </w:p>
              </w:tc>
              <w:tc>
                <w:tcPr>
                  <w:tcW w:w="1817" w:type="dxa"/>
                  <w:gridSpan w:val="3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Вид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контроля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Объем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br/>
                    <w:t>выборки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пробы</w:t>
                  </w:r>
                </w:p>
              </w:tc>
              <w:tc>
                <w:tcPr>
                  <w:tcW w:w="1411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Допустимый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расход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ресурса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617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proofErr w:type="gramStart"/>
                  <w:r>
                    <w:rPr>
                      <w:iCs/>
                      <w:sz w:val="24"/>
                      <w:szCs w:val="24"/>
                    </w:rPr>
                    <w:t>Подразделения,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участвующие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br/>
                    <w:t>во входном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контроле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812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Контролируемые параметры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(показатели)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Номера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пунктов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proofErr w:type="gramStart"/>
                  <w:r>
                    <w:rPr>
                      <w:iCs/>
                      <w:sz w:val="24"/>
                      <w:szCs w:val="24"/>
                    </w:rPr>
                    <w:t>докумен</w:t>
                  </w:r>
                  <w:proofErr w:type="spellEnd"/>
                  <w:r>
                    <w:rPr>
                      <w:iCs/>
                      <w:sz w:val="24"/>
                      <w:szCs w:val="24"/>
                    </w:rPr>
                    <w:t>-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тации</w:t>
                  </w:r>
                  <w:proofErr w:type="spellEnd"/>
                  <w:proofErr w:type="gramEnd"/>
                </w:p>
              </w:tc>
              <w:tc>
                <w:tcPr>
                  <w:tcW w:w="3911" w:type="dxa"/>
                  <w:gridSpan w:val="5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17" w:type="dxa"/>
                  <w:gridSpan w:val="3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1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7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40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1.Соответствие сопроводительной документации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8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21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Cs w:val="28"/>
                    </w:rPr>
                    <w:t xml:space="preserve">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Cs w:val="28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5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tabs>
                      <w:tab w:val="left" w:pos="225"/>
                    </w:tabs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визуальный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44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 xml:space="preserve">2.Внешний вид на отсутствие видимых дефектов: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визуально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3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не допускаются механические повреждения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i/>
                      <w:sz w:val="26"/>
                      <w:szCs w:val="28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82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на поверхностях, трещины, забоины, вмятины;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4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i/>
                      <w:sz w:val="26"/>
                      <w:szCs w:val="26"/>
                    </w:rPr>
                    <w:t xml:space="preserve"> -</w:t>
                  </w:r>
                  <w:r>
                    <w:rPr>
                      <w:sz w:val="26"/>
                      <w:szCs w:val="26"/>
                    </w:rPr>
                    <w:t xml:space="preserve"> не должен иметь коррозии;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40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покрытие должно соответствовать КД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84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измерительный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7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3. Размерные характеристики изделий должны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36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соответствовать ГОСТ: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71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- размер под ключ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Таблица 1, 2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Штангенциркуль с цифровым 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7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- диаметр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ГОСТ Р ИСО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>отсчетным устройством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36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длина резьбы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4014-2013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ШЦЦ-1-200-0,01 ГОСТ 166-89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длина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4. Проверка наружной резьбы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Проходные и непроходные 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резьбовые калибры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514"/>
              </w:trPr>
              <w:tc>
                <w:tcPr>
                  <w:tcW w:w="828" w:type="dxa"/>
                  <w:gridSpan w:val="2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ПВК</w:t>
                  </w:r>
                </w:p>
              </w:tc>
              <w:tc>
                <w:tcPr>
                  <w:tcW w:w="15086" w:type="dxa"/>
                  <w:gridSpan w:val="27"/>
                  <w:tcBorders>
                    <w:top w:val="single" w:sz="8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Перечень входного контроля</w:t>
                  </w:r>
                </w:p>
              </w:tc>
            </w:tr>
          </w:tbl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426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2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9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2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9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2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12"/>
        </w:trPr>
        <w:tc>
          <w:tcPr>
            <w:tcW w:w="827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49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39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78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left="-68"/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12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78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21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4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2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20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4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6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71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6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4"/>
        </w:trPr>
        <w:tc>
          <w:tcPr>
            <w:tcW w:w="83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957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2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97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97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698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292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х20.12Х18Н9Т       ГОСТ 17475-80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"/>
        <w:gridCol w:w="622"/>
        <w:gridCol w:w="194"/>
        <w:gridCol w:w="599"/>
        <w:gridCol w:w="589"/>
        <w:gridCol w:w="46"/>
        <w:gridCol w:w="1153"/>
        <w:gridCol w:w="154"/>
        <w:gridCol w:w="763"/>
        <w:gridCol w:w="436"/>
        <w:gridCol w:w="872"/>
        <w:gridCol w:w="91"/>
        <w:gridCol w:w="498"/>
        <w:gridCol w:w="505"/>
        <w:gridCol w:w="106"/>
        <w:gridCol w:w="347"/>
        <w:gridCol w:w="1003"/>
        <w:gridCol w:w="251"/>
        <w:gridCol w:w="926"/>
        <w:gridCol w:w="238"/>
        <w:gridCol w:w="656"/>
        <w:gridCol w:w="1445"/>
        <w:gridCol w:w="302"/>
        <w:gridCol w:w="286"/>
        <w:gridCol w:w="430"/>
        <w:gridCol w:w="568"/>
        <w:gridCol w:w="716"/>
        <w:gridCol w:w="426"/>
        <w:gridCol w:w="284"/>
        <w:gridCol w:w="673"/>
        <w:gridCol w:w="861"/>
        <w:gridCol w:w="32"/>
        <w:gridCol w:w="7"/>
      </w:tblGrid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402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72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46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55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65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55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65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5"/>
        </w:trPr>
        <w:tc>
          <w:tcPr>
            <w:tcW w:w="9618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11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114</w:t>
            </w:r>
          </w:p>
        </w:tc>
      </w:tr>
      <w:tr w:rsidR="003A7960">
        <w:trPr>
          <w:cantSplit/>
          <w:trHeight w:hRule="exact" w:val="285"/>
        </w:trPr>
        <w:tc>
          <w:tcPr>
            <w:tcW w:w="16304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2"/>
        </w:trPr>
        <w:tc>
          <w:tcPr>
            <w:tcW w:w="22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А.М5х25-             -12Х18Н9</w:t>
            </w:r>
            <w:proofErr w:type="gramStart"/>
            <w:r>
              <w:rPr>
                <w:iCs/>
                <w:sz w:val="24"/>
                <w:szCs w:val="24"/>
              </w:rPr>
              <w:t>Т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933</w:t>
            </w:r>
          </w:p>
        </w:tc>
        <w:tc>
          <w:tcPr>
            <w:tcW w:w="2283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2"/>
        </w:trPr>
        <w:tc>
          <w:tcPr>
            <w:tcW w:w="22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8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6"/>
        </w:trPr>
        <w:tc>
          <w:tcPr>
            <w:tcW w:w="22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8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12"/>
        </w:trPr>
        <w:tc>
          <w:tcPr>
            <w:tcW w:w="8454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6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8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7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12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6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8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21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4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2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10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3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70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933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4"/>
        </w:trPr>
        <w:tc>
          <w:tcPr>
            <w:tcW w:w="84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4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4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426"/>
        <w:gridCol w:w="425"/>
        <w:gridCol w:w="709"/>
        <w:gridCol w:w="163"/>
        <w:gridCol w:w="2088"/>
        <w:gridCol w:w="158"/>
        <w:gridCol w:w="426"/>
        <w:gridCol w:w="427"/>
        <w:gridCol w:w="423"/>
        <w:gridCol w:w="1276"/>
        <w:gridCol w:w="155"/>
        <w:gridCol w:w="128"/>
        <w:gridCol w:w="668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4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х50-А4-</w:t>
            </w:r>
            <w:proofErr w:type="gramStart"/>
            <w:r>
              <w:rPr>
                <w:iCs/>
                <w:sz w:val="24"/>
                <w:szCs w:val="24"/>
              </w:rPr>
              <w:t>70  или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ААААА4ААААА412Х18Н9 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51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4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13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4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13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1"/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х16.12Х18Н9Т       ГОСТ 17475-80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ГОСТ17475-80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х20-А2А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18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Р ИСО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4017-2013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Р ИСО 4017-2013             А.М6х25.12Х18Н9Т 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х30.12Х18Н9Т       ГОСТ 17475-80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Винт со скругленной головкой и звездообразным углублением под </w:t>
            </w:r>
            <w:proofErr w:type="gramStart"/>
            <w:r>
              <w:rPr>
                <w:iCs/>
                <w:sz w:val="24"/>
                <w:szCs w:val="24"/>
              </w:rPr>
              <w:t>ключ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14583-2015- М6х30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х20-А2А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ISO 14583-201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х16.12Х18Н9Т       ГОСТ 17475-80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  </w:t>
            </w:r>
            <w:proofErr w:type="spellStart"/>
            <w:r>
              <w:rPr>
                <w:sz w:val="26"/>
                <w:szCs w:val="26"/>
              </w:rPr>
              <w:t>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roofErr w:type="gramStart"/>
            <w:r>
              <w:rPr>
                <w:sz w:val="26"/>
                <w:szCs w:val="26"/>
              </w:rPr>
              <w:t>ГОСТ  17475</w:t>
            </w:r>
            <w:proofErr w:type="gramEnd"/>
            <w:r>
              <w:rPr>
                <w:sz w:val="26"/>
                <w:szCs w:val="26"/>
              </w:rPr>
              <w:t>-80</w:t>
            </w: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284"/>
        <w:gridCol w:w="569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28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2"/>
        <w:gridCol w:w="618"/>
        <w:gridCol w:w="193"/>
        <w:gridCol w:w="595"/>
        <w:gridCol w:w="585"/>
        <w:gridCol w:w="46"/>
        <w:gridCol w:w="1146"/>
        <w:gridCol w:w="152"/>
        <w:gridCol w:w="759"/>
        <w:gridCol w:w="432"/>
        <w:gridCol w:w="866"/>
        <w:gridCol w:w="93"/>
        <w:gridCol w:w="492"/>
        <w:gridCol w:w="504"/>
        <w:gridCol w:w="103"/>
        <w:gridCol w:w="347"/>
        <w:gridCol w:w="994"/>
        <w:gridCol w:w="253"/>
        <w:gridCol w:w="916"/>
        <w:gridCol w:w="238"/>
        <w:gridCol w:w="650"/>
        <w:gridCol w:w="1439"/>
        <w:gridCol w:w="301"/>
        <w:gridCol w:w="142"/>
        <w:gridCol w:w="567"/>
        <w:gridCol w:w="567"/>
        <w:gridCol w:w="707"/>
        <w:gridCol w:w="427"/>
        <w:gridCol w:w="153"/>
        <w:gridCol w:w="796"/>
        <w:gridCol w:w="847"/>
        <w:gridCol w:w="12"/>
      </w:tblGrid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9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955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А.М8х20-12Х18Н9Т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 </w:t>
            </w:r>
          </w:p>
        </w:tc>
        <w:tc>
          <w:tcPr>
            <w:tcW w:w="222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4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8400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firstLine="37"/>
            </w:pPr>
            <w:r>
              <w:rPr>
                <w:sz w:val="26"/>
                <w:szCs w:val="26"/>
              </w:rPr>
              <w:t xml:space="preserve">2.Внешний вид на отсутствие видимых   дефектов: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2" w:type="dxa"/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818"/>
        <w:gridCol w:w="589"/>
        <w:gridCol w:w="262"/>
        <w:gridCol w:w="1417"/>
        <w:gridCol w:w="409"/>
        <w:gridCol w:w="442"/>
        <w:gridCol w:w="569"/>
        <w:gridCol w:w="423"/>
        <w:gridCol w:w="992"/>
        <w:gridCol w:w="284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Винт 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х20.48.12Х18Н9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</w:t>
            </w:r>
            <w:proofErr w:type="gramStart"/>
            <w:r>
              <w:rPr>
                <w:iCs/>
                <w:sz w:val="24"/>
                <w:szCs w:val="24"/>
              </w:rPr>
              <w:t>)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11738-84 или Винт М8х20.А2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</w:t>
            </w:r>
          </w:p>
        </w:tc>
        <w:tc>
          <w:tcPr>
            <w:tcW w:w="208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25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25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11738-84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426"/>
        <w:gridCol w:w="427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х25-А4-70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В2.М8-6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х35.48.12Х18Н9       ГОСТ 17475-80 или Винт М8х35.А2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02"/>
        <w:gridCol w:w="305"/>
        <w:gridCol w:w="545"/>
        <w:gridCol w:w="1134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х45.12Х18Н9Т       ГОСТ 17475-80 или Винт М8х45.А2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567"/>
        <w:gridCol w:w="283"/>
        <w:gridCol w:w="709"/>
        <w:gridCol w:w="305"/>
        <w:gridCol w:w="2088"/>
        <w:gridCol w:w="158"/>
        <w:gridCol w:w="142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или  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426"/>
        <w:gridCol w:w="141"/>
        <w:gridCol w:w="851"/>
        <w:gridCol w:w="305"/>
        <w:gridCol w:w="2088"/>
        <w:gridCol w:w="17"/>
        <w:gridCol w:w="283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х50- 6.8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40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0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ШЦЦ-1-200-0,01ГОСТ166-89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567"/>
        <w:gridCol w:w="283"/>
        <w:gridCol w:w="709"/>
        <w:gridCol w:w="305"/>
        <w:gridCol w:w="2088"/>
        <w:gridCol w:w="158"/>
        <w:gridCol w:w="142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х90-А4-70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</w:t>
            </w:r>
            <w:r w:rsidRPr="005F556B">
              <w:rPr>
                <w:iCs/>
                <w:sz w:val="24"/>
                <w:szCs w:val="24"/>
                <w:highlight w:val="green"/>
              </w:rPr>
              <w:t xml:space="preserve">Гайка М5-6Н.12Х18Н9Т или </w:t>
            </w:r>
            <w:r w:rsidRPr="005F556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F556B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300"/>
        <w:gridCol w:w="711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М6-6Н.12Х18Н9Т ГОСТ 5915-70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удлиненная              М6.А4-70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6334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6334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2"/>
        <w:gridCol w:w="618"/>
        <w:gridCol w:w="193"/>
        <w:gridCol w:w="595"/>
        <w:gridCol w:w="585"/>
        <w:gridCol w:w="46"/>
        <w:gridCol w:w="1146"/>
        <w:gridCol w:w="152"/>
        <w:gridCol w:w="759"/>
        <w:gridCol w:w="432"/>
        <w:gridCol w:w="866"/>
        <w:gridCol w:w="91"/>
        <w:gridCol w:w="494"/>
        <w:gridCol w:w="504"/>
        <w:gridCol w:w="103"/>
        <w:gridCol w:w="347"/>
        <w:gridCol w:w="253"/>
        <w:gridCol w:w="741"/>
        <w:gridCol w:w="1169"/>
        <w:gridCol w:w="238"/>
        <w:gridCol w:w="545"/>
        <w:gridCol w:w="1134"/>
        <w:gridCol w:w="410"/>
        <w:gridCol w:w="301"/>
        <w:gridCol w:w="709"/>
        <w:gridCol w:w="423"/>
        <w:gridCol w:w="1278"/>
        <w:gridCol w:w="140"/>
        <w:gridCol w:w="13"/>
        <w:gridCol w:w="796"/>
        <w:gridCol w:w="847"/>
        <w:gridCol w:w="12"/>
      </w:tblGrid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9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955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М6-6Н.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5  ГОСТ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5915-70</w:t>
            </w:r>
          </w:p>
          <w:p w:rsidR="003A7960" w:rsidRDefault="003A7960">
            <w:pPr>
              <w:tabs>
                <w:tab w:val="left" w:pos="900"/>
              </w:tabs>
            </w:pPr>
            <w:r w:rsidRPr="00E438CA">
              <w:rPr>
                <w:highlight w:val="green"/>
              </w:rPr>
              <w:tab/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6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4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740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19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5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2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3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80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80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67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2" w:type="dxa"/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F22F26">
              <w:rPr>
                <w:iCs/>
                <w:sz w:val="24"/>
                <w:szCs w:val="24"/>
                <w:highlight w:val="green"/>
              </w:rPr>
              <w:t xml:space="preserve">Гайка М8-6Н.07Х16Н6 (или 12Х18Н9)         ГОСТ 11860-85 допускается замена </w:t>
            </w:r>
            <w:proofErr w:type="gramStart"/>
            <w:r w:rsidRPr="00F22F26">
              <w:rPr>
                <w:iCs/>
                <w:sz w:val="24"/>
                <w:szCs w:val="24"/>
                <w:highlight w:val="green"/>
              </w:rPr>
              <w:t>на  Гайка</w:t>
            </w:r>
            <w:proofErr w:type="gramEnd"/>
            <w:r w:rsidRPr="00F22F26">
              <w:rPr>
                <w:iCs/>
                <w:sz w:val="24"/>
                <w:szCs w:val="24"/>
                <w:highlight w:val="green"/>
              </w:rPr>
              <w:t xml:space="preserve">  М8-6Н А2 (или А4)  </w:t>
            </w:r>
            <w:r w:rsidRPr="00F22F26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F22F26">
              <w:rPr>
                <w:iCs/>
                <w:sz w:val="24"/>
                <w:szCs w:val="24"/>
                <w:highlight w:val="green"/>
              </w:rPr>
              <w:t xml:space="preserve"> 1587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1587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М8-А3-80-12Х18Н9     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М8-А3-80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</w:t>
            </w:r>
            <w:r>
              <w:rPr>
                <w:sz w:val="26"/>
                <w:szCs w:val="26"/>
                <w:lang w:val="en-US"/>
              </w:rPr>
              <w:t xml:space="preserve"> 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CA2CDC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CA2CDC">
              <w:rPr>
                <w:iCs/>
                <w:sz w:val="24"/>
                <w:szCs w:val="24"/>
                <w:highlight w:val="green"/>
              </w:rPr>
              <w:t xml:space="preserve">Гайка шестигранная низкая                   ГОСТ </w:t>
            </w:r>
            <w:r w:rsidRPr="00CA2CDC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CA2CDC">
              <w:rPr>
                <w:iCs/>
                <w:sz w:val="24"/>
                <w:szCs w:val="24"/>
                <w:highlight w:val="green"/>
              </w:rPr>
              <w:t xml:space="preserve"> 4035-2014 М8-7Н-А4-035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CA2CDC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CA2CDC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CA2CDC">
              <w:rPr>
                <w:iCs/>
                <w:sz w:val="24"/>
                <w:szCs w:val="24"/>
                <w:highlight w:val="green"/>
              </w:rPr>
              <w:t xml:space="preserve"> 936, или ГОСТ 5916-70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4035-2014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936 или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iCs/>
                <w:sz w:val="24"/>
                <w:szCs w:val="24"/>
              </w:rPr>
              <w:t>5916-70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418"/>
        <w:gridCol w:w="125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М8-7Н-А4-70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993"/>
        <w:gridCol w:w="550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М8-6Н.12.12Х18Н9 (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302)                   ГОСТ 15525-70 или Гайка М8.А2           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7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Гайка М8-6Н.</w:t>
            </w:r>
            <w:proofErr w:type="gramStart"/>
            <w:r>
              <w:rPr>
                <w:iCs/>
                <w:sz w:val="24"/>
                <w:szCs w:val="24"/>
              </w:rPr>
              <w:t>5  12</w:t>
            </w:r>
            <w:proofErr w:type="gramEnd"/>
            <w:r>
              <w:rPr>
                <w:iCs/>
                <w:sz w:val="24"/>
                <w:szCs w:val="24"/>
              </w:rPr>
              <w:t xml:space="preserve">Х18Н9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ГОСТ 11860-85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М8-6Н.5.12Х18Н9Т </w:t>
            </w:r>
          </w:p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или Гайка М8.А2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BF684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М8-7Н.6.12Х18Н9 ГОСТ 15525-70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М8-6Н.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5  12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>Х18Н9Т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М8-6Н. 12Х18Н9Т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818"/>
        <w:gridCol w:w="589"/>
        <w:gridCol w:w="262"/>
        <w:gridCol w:w="1417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7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Гайка М8-6Н. 12Х18Н9Т ГОСТ 5931-70 (или Гайка высокая шестигранная М8.А2 (или А4)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 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7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7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6330  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М10-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6Н.12.016  ГОСТ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15525-70      или  Гайка М10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567"/>
        <w:gridCol w:w="427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4032-2014 М10-7Н-А4-70 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9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1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63"/>
        <w:gridCol w:w="32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4032-2014 М10-А3-80 12Х18Н9Т (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302) 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11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6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9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Шайба С.5.12Х18Н9Т ГОСТ 11371-78     или Шайба 5.А2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Шайба А.5.01.12Х18Н9Т (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302)       ГОСТ 11371-78 или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Шайба С.5.02.099 ГОСТ 11371-78             или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>
              <w:rPr>
                <w:i/>
                <w:iCs/>
                <w:sz w:val="24"/>
                <w:szCs w:val="24"/>
              </w:rPr>
              <w:t>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Шайба С.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6  12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Х18Н9Т  ГОСТ 11371-78   или Шайба 6.А2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А.6.01.059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10450-78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10450-78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С.6.02.099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6.30Х13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6.12Х18Н9Т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096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8.12Х18Н9Т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2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>Шайба С.8. 12Х18Н9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Т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11371-78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С.8.02.099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8.12Х18Н9Т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6958-78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8.03.059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6958-78             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016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557F4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557F4B">
              <w:rPr>
                <w:iCs/>
                <w:sz w:val="24"/>
                <w:szCs w:val="24"/>
                <w:highlight w:val="green"/>
              </w:rPr>
              <w:t>8.30Х13  ГОСТ</w:t>
            </w:r>
            <w:proofErr w:type="gramEnd"/>
            <w:r w:rsidRPr="00557F4B">
              <w:rPr>
                <w:iCs/>
                <w:sz w:val="24"/>
                <w:szCs w:val="24"/>
                <w:highlight w:val="green"/>
              </w:rPr>
              <w:t xml:space="preserve"> 6402-70                 или </w:t>
            </w:r>
            <w:r w:rsidRPr="00557F4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57F4B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557F4B">
              <w:rPr>
                <w:iCs/>
                <w:sz w:val="24"/>
                <w:szCs w:val="24"/>
                <w:highlight w:val="green"/>
              </w:rPr>
              <w:t xml:space="preserve">Шайба 10.65Г 016 ГОСТ 6402-70             или </w:t>
            </w:r>
            <w:r w:rsidRPr="00557F4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57F4B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Шайба 10.65Г 096 ГОСТ 6402-70              или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10.03.059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С.10.01.059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С.10.02.099 ГОСТ 11371-78       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М6х60 сталь А2       </w:t>
            </w:r>
            <w:bookmarkStart w:id="0" w:name="_GoBack"/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  <w:bookmarkEnd w:id="0"/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М8х95 сталь А2    </w:t>
            </w:r>
            <w:proofErr w:type="gramStart"/>
            <w:r w:rsidRPr="006636E2">
              <w:rPr>
                <w:iCs/>
                <w:sz w:val="24"/>
                <w:szCs w:val="24"/>
                <w:highlight w:val="green"/>
              </w:rPr>
              <w:t xml:space="preserve">   (</w:t>
            </w:r>
            <w:proofErr w:type="gramEnd"/>
            <w:r w:rsidRPr="006636E2">
              <w:rPr>
                <w:iCs/>
                <w:sz w:val="24"/>
                <w:szCs w:val="24"/>
                <w:highlight w:val="green"/>
              </w:rPr>
              <w:t xml:space="preserve">или А4)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011"/>
        <w:gridCol w:w="423"/>
        <w:gridCol w:w="1418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4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4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Шуруп-</w:t>
            </w:r>
            <w:proofErr w:type="spellStart"/>
            <w:r>
              <w:rPr>
                <w:iCs/>
                <w:sz w:val="24"/>
                <w:szCs w:val="24"/>
              </w:rPr>
              <w:t>саморез</w:t>
            </w:r>
            <w:proofErr w:type="spellEnd"/>
            <w:r>
              <w:rPr>
                <w:iCs/>
                <w:sz w:val="24"/>
                <w:szCs w:val="24"/>
              </w:rPr>
              <w:t xml:space="preserve"> с полукруглой головкой    с буртиком 4,2х13. А</w:t>
            </w:r>
            <w:proofErr w:type="gramStart"/>
            <w:r>
              <w:rPr>
                <w:iCs/>
                <w:sz w:val="24"/>
                <w:szCs w:val="24"/>
              </w:rPr>
              <w:t xml:space="preserve">2 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proofErr w:type="gramEnd"/>
            <w:r>
              <w:rPr>
                <w:iCs/>
                <w:sz w:val="24"/>
                <w:szCs w:val="24"/>
              </w:rPr>
              <w:t xml:space="preserve"> 968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1.Наличие сертификата соответствия.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5308" w:type="dxa"/>
            <w:gridSpan w:val="27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Саморез</w:t>
            </w:r>
            <w:proofErr w:type="spellEnd"/>
            <w:r>
              <w:rPr>
                <w:iCs/>
                <w:sz w:val="24"/>
                <w:szCs w:val="24"/>
              </w:rPr>
              <w:t xml:space="preserve"> 4,2х13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7982, тип С, </w:t>
            </w:r>
            <w:proofErr w:type="gramStart"/>
            <w:r>
              <w:rPr>
                <w:iCs/>
                <w:sz w:val="24"/>
                <w:szCs w:val="24"/>
              </w:rPr>
              <w:t>потайная  головка</w:t>
            </w:r>
            <w:proofErr w:type="gramEnd"/>
            <w:r>
              <w:rPr>
                <w:iCs/>
                <w:sz w:val="24"/>
                <w:szCs w:val="24"/>
              </w:rPr>
              <w:t xml:space="preserve">, шлиц </w:t>
            </w:r>
            <w:r>
              <w:rPr>
                <w:iCs/>
                <w:sz w:val="24"/>
                <w:szCs w:val="24"/>
                <w:lang w:val="en-US"/>
              </w:rPr>
              <w:t>PH</w:t>
            </w:r>
            <w:r>
              <w:rPr>
                <w:iCs/>
                <w:sz w:val="24"/>
                <w:szCs w:val="24"/>
              </w:rPr>
              <w:t>, нержавеющая сталь А2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арт. 44430420132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7982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7982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Заклепка вытяжная со стандартным бортиком 4,0х11,0 мм </w:t>
            </w:r>
            <w:r>
              <w:rPr>
                <w:iCs/>
                <w:sz w:val="24"/>
                <w:szCs w:val="24"/>
                <w:lang w:val="en-US"/>
              </w:rPr>
              <w:t>Al</w:t>
            </w:r>
            <w:r>
              <w:rPr>
                <w:iCs/>
                <w:sz w:val="24"/>
                <w:szCs w:val="24"/>
              </w:rPr>
              <w:t>/</w:t>
            </w:r>
            <w:r>
              <w:rPr>
                <w:iCs/>
                <w:sz w:val="24"/>
                <w:szCs w:val="24"/>
                <w:lang w:val="en-US"/>
              </w:rPr>
              <w:t>St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      арт. 01110004011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2"/>
              </w:numPr>
            </w:pPr>
            <w:r>
              <w:rPr>
                <w:sz w:val="26"/>
                <w:szCs w:val="26"/>
              </w:rPr>
              <w:t>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=11,0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Заклепка вытяжная, стандартный бортик 3,2х10 мм   арт. 01010003210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3,2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  <w:lang w:val="en-US"/>
              </w:rPr>
              <w:t>L=1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Рукав 40х51,5-1,6 ГОСТ 10362-2017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пузыри, отслоения;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складки;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товарный знак, условное обозначение,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дату изготовления.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19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4. Размерные характеристики изделий должны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 (40 ±0,</w:t>
            </w:r>
            <w:proofErr w:type="gramStart"/>
            <w:r>
              <w:rPr>
                <w:sz w:val="26"/>
                <w:szCs w:val="26"/>
              </w:rPr>
              <w:t>8)мм</w:t>
            </w:r>
            <w:proofErr w:type="gramEnd"/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наружный диаметр; (51,5 ±1,</w:t>
            </w:r>
            <w:proofErr w:type="gramStart"/>
            <w:r>
              <w:rPr>
                <w:sz w:val="26"/>
                <w:szCs w:val="26"/>
              </w:rPr>
              <w:t>5)мм</w:t>
            </w:r>
            <w:proofErr w:type="gramEnd"/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10362-2017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12-20-7Н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(12до </w:t>
            </w:r>
            <w:proofErr w:type="gramStart"/>
            <w:r>
              <w:rPr>
                <w:sz w:val="26"/>
                <w:szCs w:val="26"/>
              </w:rPr>
              <w:t>20)мм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16-25-7Н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(16 до </w:t>
            </w:r>
            <w:proofErr w:type="gramStart"/>
            <w:r>
              <w:rPr>
                <w:sz w:val="26"/>
                <w:szCs w:val="26"/>
              </w:rPr>
              <w:t>25)мм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40-60-7Н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(40 до </w:t>
            </w:r>
            <w:proofErr w:type="gramStart"/>
            <w:r>
              <w:rPr>
                <w:sz w:val="26"/>
                <w:szCs w:val="26"/>
              </w:rPr>
              <w:t>60)мм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М8х170 сталь А2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(или А4)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 xml:space="preserve">975:   </w:t>
            </w:r>
            <w:proofErr w:type="gramEnd"/>
            <w:r>
              <w:rPr>
                <w:iCs/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8" w:right="454" w:bottom="181" w:left="284" w:header="720" w:footer="720" w:gutter="0"/>
          <w:cols w:space="720"/>
          <w:docGrid w:linePitch="360"/>
        </w:sectPr>
      </w:pPr>
    </w:p>
    <w:p w:rsidR="003A7960" w:rsidRDefault="003A7960">
      <w:pPr>
        <w:rPr>
          <w:sz w:val="8"/>
        </w:rPr>
      </w:pPr>
    </w:p>
    <w:p w:rsidR="003A7960" w:rsidRDefault="003A7960">
      <w:pPr>
        <w:rPr>
          <w:sz w:val="16"/>
        </w:rPr>
      </w:pPr>
    </w:p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1361"/>
        <w:gridCol w:w="680"/>
        <w:gridCol w:w="567"/>
        <w:gridCol w:w="1077"/>
        <w:gridCol w:w="1135"/>
        <w:gridCol w:w="453"/>
        <w:gridCol w:w="482"/>
        <w:gridCol w:w="539"/>
        <w:gridCol w:w="2041"/>
        <w:gridCol w:w="227"/>
        <w:gridCol w:w="595"/>
        <w:gridCol w:w="449"/>
        <w:gridCol w:w="992"/>
        <w:gridCol w:w="885"/>
      </w:tblGrid>
      <w:tr w:rsidR="003A7960">
        <w:trPr>
          <w:cantSplit/>
          <w:trHeight w:hRule="exact" w:val="430"/>
        </w:trPr>
        <w:tc>
          <w:tcPr>
            <w:tcW w:w="1361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:rsidR="003A7960" w:rsidRDefault="003708FB">
            <w:pPr>
              <w:snapToGrid w:val="0"/>
              <w:rPr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0" allowOverlap="1">
                      <wp:simplePos x="0" y="0"/>
                      <wp:positionH relativeFrom="margin">
                        <wp:posOffset>5280660</wp:posOffset>
                      </wp:positionH>
                      <wp:positionV relativeFrom="paragraph">
                        <wp:posOffset>-287655</wp:posOffset>
                      </wp:positionV>
                      <wp:extent cx="1980565" cy="266065"/>
                      <wp:effectExtent l="0" t="0" r="1905" b="444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056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7960" w:rsidRDefault="003A7960">
                                  <w:r>
                                    <w:rPr>
                                      <w:sz w:val="24"/>
                                    </w:rPr>
                                    <w:t xml:space="preserve">            Р 50-92-88 Форма4</w:t>
                                  </w:r>
                                </w:p>
                              </w:txbxContent>
                            </wps:txbx>
                            <wps:bodyPr rot="0" vert="horz" wrap="square" lIns="92075" tIns="46355" rIns="92075" bIns="4635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15.8pt;margin-top:-22.65pt;width:155.95pt;height:20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" o:allowincell="f" stroked="f">
                      <v:textbox inset="7.25pt,3.65pt,7.25pt,3.65pt">
                        <w:txbxContent>
                          <w:p w:rsidR="003A7960" w:rsidRDefault="003A7960">
                            <w:r>
                              <w:rPr>
                                <w:sz w:val="24"/>
                              </w:rPr>
                              <w:t xml:space="preserve">            Р 50-92-88 Форма4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3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t>183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708"/>
              </w:tabs>
              <w:jc w:val="center"/>
            </w:pPr>
            <w:r>
              <w:t xml:space="preserve">    </w:t>
            </w:r>
          </w:p>
        </w:tc>
        <w:tc>
          <w:tcPr>
            <w:tcW w:w="2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t>К 03-2024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-84" w:right="-160"/>
              <w:rPr>
                <w:sz w:val="24"/>
                <w:szCs w:val="24"/>
              </w:rPr>
            </w:pPr>
          </w:p>
          <w:p w:rsidR="003A7960" w:rsidRDefault="003A7960">
            <w:pPr>
              <w:ind w:righ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  <w:p w:rsidR="003A7960" w:rsidRDefault="003A7960">
            <w:pPr>
              <w:ind w:right="-160"/>
              <w:rPr>
                <w:sz w:val="24"/>
                <w:szCs w:val="24"/>
              </w:rPr>
            </w:pP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0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Всего листов</w:t>
            </w:r>
          </w:p>
        </w:tc>
        <w:tc>
          <w:tcPr>
            <w:tcW w:w="1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документа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0" w:right="-47"/>
              <w:jc w:val="center"/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0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4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ЛР</w:t>
            </w:r>
          </w:p>
        </w:tc>
        <w:tc>
          <w:tcPr>
            <w:tcW w:w="887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pBdr>
          <w:top w:val="none" w:sz="0" w:space="0" w:color="000000"/>
          <w:left w:val="single" w:sz="4" w:space="4" w:color="000000"/>
          <w:bottom w:val="none" w:sz="0" w:space="0" w:color="000000"/>
          <w:right w:val="none" w:sz="0" w:space="0" w:color="000000"/>
        </w:pBdr>
      </w:pPr>
    </w:p>
    <w:sectPr w:rsidR="003A7960">
      <w:pgSz w:w="11906" w:h="16838"/>
      <w:pgMar w:top="426" w:right="374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 (plotter)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FB"/>
    <w:rsid w:val="003708FB"/>
    <w:rsid w:val="003A7960"/>
    <w:rsid w:val="00557F4B"/>
    <w:rsid w:val="005F556B"/>
    <w:rsid w:val="006636E2"/>
    <w:rsid w:val="00725F32"/>
    <w:rsid w:val="00A0582B"/>
    <w:rsid w:val="00BF684A"/>
    <w:rsid w:val="00CA2CDC"/>
    <w:rsid w:val="00E438CA"/>
    <w:rsid w:val="00F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9FB3D5E9-70DC-4493-81EF-7A63A46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10">
    <w:name w:val="Основной шрифт абзаца1"/>
  </w:style>
  <w:style w:type="character" w:styleId="a3">
    <w:name w:val="Placeholder Text"/>
    <w:basedOn w:val="10"/>
    <w:rPr>
      <w:color w:val="808080"/>
    </w:rPr>
  </w:style>
  <w:style w:type="character" w:customStyle="1" w:styleId="a4">
    <w:name w:val="Текст выноски Знак"/>
    <w:basedOn w:val="10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10"/>
    <w:rPr>
      <w:sz w:val="28"/>
    </w:rPr>
  </w:style>
  <w:style w:type="character" w:customStyle="1" w:styleId="a6">
    <w:name w:val="Верхний колонтитул Знак"/>
    <w:basedOn w:val="10"/>
    <w:rPr>
      <w:sz w:val="28"/>
    </w:rPr>
  </w:style>
  <w:style w:type="character" w:customStyle="1" w:styleId="a7">
    <w:name w:val="Текст концевой сноски Знак"/>
    <w:basedOn w:val="10"/>
  </w:style>
  <w:style w:type="character" w:customStyle="1" w:styleId="a8">
    <w:name w:val="Символ концевой сноски"/>
    <w:basedOn w:val="10"/>
    <w:rPr>
      <w:vertAlign w:val="superscript"/>
    </w:rPr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</w:style>
  <w:style w:type="paragraph" w:customStyle="1" w:styleId="af">
    <w:name w:val="#Штамп центр"/>
    <w:pPr>
      <w:suppressAutoHyphens/>
      <w:jc w:val="center"/>
    </w:pPr>
    <w:rPr>
      <w:rFonts w:ascii="Arial Narrow" w:hAnsi="Arial Narrow" w:cs="Arial"/>
      <w:sz w:val="18"/>
      <w:lang w:eastAsia="zh-CN"/>
    </w:rPr>
  </w:style>
  <w:style w:type="paragraph" w:customStyle="1" w:styleId="af0">
    <w:name w:val="#Загол ЛР"/>
    <w:pPr>
      <w:suppressAutoHyphens/>
      <w:spacing w:before="240" w:after="240"/>
      <w:jc w:val="center"/>
    </w:pPr>
    <w:rPr>
      <w:rFonts w:ascii="Arial" w:hAnsi="Arial" w:cs="Arial"/>
      <w:spacing w:val="20"/>
      <w:lang w:eastAsia="zh-CN"/>
    </w:rPr>
  </w:style>
  <w:style w:type="paragraph" w:customStyle="1" w:styleId="af1">
    <w:name w:val="#бок штамп"/>
    <w:pPr>
      <w:suppressAutoHyphens/>
      <w:jc w:val="center"/>
    </w:pPr>
    <w:rPr>
      <w:rFonts w:ascii="Arial" w:hAnsi="Arial" w:cs="Arial"/>
      <w:lang w:val="en-US" w:eastAsia="zh-CN"/>
    </w:rPr>
  </w:style>
  <w:style w:type="paragraph" w:customStyle="1" w:styleId="af2">
    <w:name w:val="#штамп (№дец)"/>
    <w:pPr>
      <w:suppressAutoHyphens/>
      <w:spacing w:before="240"/>
      <w:jc w:val="center"/>
    </w:pPr>
    <w:rPr>
      <w:rFonts w:ascii="Arial" w:hAnsi="Arial" w:cs="Arial"/>
      <w:sz w:val="28"/>
      <w:lang w:val="en-US" w:eastAsia="zh-CN"/>
    </w:rPr>
  </w:style>
  <w:style w:type="paragraph" w:customStyle="1" w:styleId="af3">
    <w:name w:val="#шт № стр"/>
    <w:pPr>
      <w:suppressAutoHyphens/>
      <w:jc w:val="center"/>
    </w:pPr>
    <w:rPr>
      <w:rFonts w:ascii="Arial" w:hAnsi="Arial" w:cs="Arial"/>
      <w:sz w:val="24"/>
      <w:szCs w:val="24"/>
      <w:lang w:val="en-US" w:eastAsia="zh-CN"/>
    </w:r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customStyle="1" w:styleId="Heading7">
    <w:name w:val="Heading 7"/>
    <w:basedOn w:val="a"/>
    <w:next w:val="a"/>
    <w:pPr>
      <w:keepNext/>
      <w:jc w:val="center"/>
      <w:textAlignment w:val="baseline"/>
      <w:outlineLvl w:val="6"/>
    </w:pPr>
    <w:rPr>
      <w:kern w:val="2"/>
      <w:sz w:val="36"/>
    </w:rPr>
  </w:style>
  <w:style w:type="paragraph" w:customStyle="1" w:styleId="Heading8">
    <w:name w:val="Heading 8"/>
    <w:basedOn w:val="a"/>
    <w:next w:val="a"/>
    <w:pPr>
      <w:keepNext/>
      <w:textAlignment w:val="baseline"/>
      <w:outlineLvl w:val="7"/>
    </w:pPr>
    <w:rPr>
      <w:kern w:val="2"/>
      <w:sz w:val="36"/>
    </w:rPr>
  </w:style>
  <w:style w:type="paragraph" w:styleId="af6">
    <w:name w:val="endnote text"/>
    <w:basedOn w:val="a"/>
    <w:rPr>
      <w:sz w:val="20"/>
    </w:rPr>
  </w:style>
  <w:style w:type="paragraph" w:customStyle="1" w:styleId="af7">
    <w:name w:val="Содержимое таблицы"/>
    <w:basedOn w:val="a"/>
    <w:pPr>
      <w:widowControl w:val="0"/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192</Pages>
  <Words>45852</Words>
  <Characters>261358</Characters>
  <Application>Microsoft Office Word</Application>
  <DocSecurity>0</DocSecurity>
  <Lines>2177</Lines>
  <Paragraphs>613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</vt:lpstr>
    </vt:vector>
  </TitlesOfParts>
  <Company/>
  <LinksUpToDate>false</LinksUpToDate>
  <CharactersWithSpaces>306597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</dc:title>
  <dc:subject/>
  <dc:creator>name</dc:creator>
  <cp:keywords/>
  <cp:lastModifiedBy>Tflex1</cp:lastModifiedBy>
  <cp:revision>4</cp:revision>
  <cp:lastPrinted>2024-07-02T11:19:00Z</cp:lastPrinted>
  <dcterms:created xsi:type="dcterms:W3CDTF">2024-07-12T09:55:00Z</dcterms:created>
  <dcterms:modified xsi:type="dcterms:W3CDTF">2024-07-12T12:06:00Z</dcterms:modified>
</cp:coreProperties>
</file>